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BB8C55" w14:textId="77777777" w:rsidR="0038206C" w:rsidRPr="001701C2" w:rsidRDefault="001701C2">
      <w:pPr>
        <w:tabs>
          <w:tab w:val="left" w:pos="2268"/>
        </w:tabs>
        <w:spacing w:before="57"/>
        <w:rPr>
          <w:rFonts w:asciiTheme="minorHAnsi" w:hAnsiTheme="minorHAnsi"/>
          <w:b/>
          <w:bCs/>
          <w:i/>
          <w:color w:val="548DD4" w:themeColor="text2" w:themeTint="99"/>
          <w:sz w:val="22"/>
          <w:szCs w:val="22"/>
        </w:rPr>
      </w:pPr>
      <w:bookmarkStart w:id="0" w:name="_GoBack"/>
      <w:bookmarkEnd w:id="0"/>
      <w:r w:rsidRPr="001701C2">
        <w:rPr>
          <w:rFonts w:asciiTheme="minorHAnsi" w:hAnsiTheme="minorHAnsi"/>
          <w:b/>
          <w:bCs/>
          <w:i/>
          <w:color w:val="548DD4" w:themeColor="text2" w:themeTint="99"/>
          <w:sz w:val="22"/>
          <w:szCs w:val="22"/>
        </w:rPr>
        <w:t>NB Lees in de bijlage goed na hoe deze template ingevuld moet worden</w:t>
      </w:r>
    </w:p>
    <w:p w14:paraId="4503727F" w14:textId="77777777" w:rsidR="001701C2" w:rsidRPr="00940AFE" w:rsidRDefault="001701C2">
      <w:pPr>
        <w:tabs>
          <w:tab w:val="left" w:pos="2268"/>
        </w:tabs>
        <w:spacing w:before="57"/>
        <w:rPr>
          <w:rFonts w:asciiTheme="minorHAnsi" w:hAnsiTheme="minorHAnsi"/>
          <w:b/>
          <w:bCs/>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7"/>
        <w:gridCol w:w="7291"/>
      </w:tblGrid>
      <w:tr w:rsidR="0038206C" w:rsidRPr="00940AFE" w14:paraId="776805E1" w14:textId="77777777">
        <w:tc>
          <w:tcPr>
            <w:tcW w:w="9638" w:type="dxa"/>
            <w:gridSpan w:val="2"/>
            <w:tcBorders>
              <w:top w:val="single" w:sz="1" w:space="0" w:color="000000"/>
              <w:left w:val="single" w:sz="1" w:space="0" w:color="000000"/>
              <w:bottom w:val="single" w:sz="1" w:space="0" w:color="000000"/>
              <w:right w:val="single" w:sz="1" w:space="0" w:color="000000"/>
            </w:tcBorders>
            <w:shd w:val="clear" w:color="auto" w:fill="auto"/>
          </w:tcPr>
          <w:p w14:paraId="304C3A5E" w14:textId="77777777" w:rsidR="0038206C" w:rsidRPr="00940AFE" w:rsidRDefault="0038206C" w:rsidP="0038206C">
            <w:pPr>
              <w:pStyle w:val="Inhoudtabel"/>
              <w:spacing w:line="100" w:lineRule="atLeast"/>
              <w:rPr>
                <w:rFonts w:asciiTheme="minorHAnsi" w:hAnsiTheme="minorHAnsi"/>
                <w:b/>
                <w:bCs/>
                <w:color w:val="0099FF"/>
                <w:sz w:val="22"/>
                <w:szCs w:val="22"/>
              </w:rPr>
            </w:pPr>
            <w:r w:rsidRPr="00940AFE">
              <w:rPr>
                <w:rFonts w:asciiTheme="minorHAnsi" w:hAnsiTheme="minorHAnsi"/>
                <w:b/>
                <w:bCs/>
                <w:sz w:val="22"/>
                <w:szCs w:val="22"/>
              </w:rPr>
              <w:t>Versiebeheer</w:t>
            </w:r>
          </w:p>
        </w:tc>
      </w:tr>
      <w:tr w:rsidR="0038206C" w:rsidRPr="00940AFE" w14:paraId="330667FC" w14:textId="77777777">
        <w:tc>
          <w:tcPr>
            <w:tcW w:w="9638" w:type="dxa"/>
            <w:gridSpan w:val="2"/>
            <w:tcBorders>
              <w:left w:val="single" w:sz="1" w:space="0" w:color="000000"/>
              <w:bottom w:val="single" w:sz="1" w:space="0" w:color="000000"/>
              <w:right w:val="single" w:sz="1" w:space="0" w:color="000000"/>
            </w:tcBorders>
            <w:shd w:val="clear" w:color="auto" w:fill="auto"/>
          </w:tcPr>
          <w:p w14:paraId="6CB691DB" w14:textId="77777777" w:rsidR="0038206C" w:rsidRPr="00940AFE" w:rsidRDefault="00F25FEA">
            <w:pPr>
              <w:pStyle w:val="Inhoudtabel"/>
              <w:spacing w:before="57" w:after="57" w:line="100" w:lineRule="atLeast"/>
              <w:jc w:val="center"/>
              <w:rPr>
                <w:rFonts w:asciiTheme="minorHAnsi" w:hAnsiTheme="minorHAnsi"/>
                <w:b/>
                <w:bCs/>
                <w:sz w:val="22"/>
                <w:szCs w:val="22"/>
              </w:rPr>
            </w:pPr>
            <w:r>
              <w:rPr>
                <w:rFonts w:asciiTheme="minorHAnsi" w:hAnsiTheme="minorHAnsi"/>
                <w:b/>
                <w:bCs/>
                <w:color w:val="0099FF"/>
                <w:sz w:val="22"/>
                <w:szCs w:val="22"/>
              </w:rPr>
              <w:t>Sportschool</w:t>
            </w:r>
          </w:p>
        </w:tc>
      </w:tr>
      <w:tr w:rsidR="0038206C" w:rsidRPr="00940AFE" w14:paraId="0AB639A9" w14:textId="77777777">
        <w:tc>
          <w:tcPr>
            <w:tcW w:w="2347" w:type="dxa"/>
            <w:tcBorders>
              <w:left w:val="single" w:sz="1" w:space="0" w:color="000000"/>
              <w:bottom w:val="single" w:sz="1" w:space="0" w:color="000000"/>
            </w:tcBorders>
            <w:shd w:val="clear" w:color="auto" w:fill="auto"/>
          </w:tcPr>
          <w:p w14:paraId="17CFF7E8" w14:textId="77777777" w:rsidR="0038206C" w:rsidRPr="00940AFE" w:rsidRDefault="0038206C">
            <w:pPr>
              <w:pStyle w:val="Inhoudtabel"/>
              <w:spacing w:line="100" w:lineRule="atLeast"/>
              <w:rPr>
                <w:rFonts w:asciiTheme="minorHAnsi" w:hAnsiTheme="minorHAnsi"/>
                <w:sz w:val="22"/>
                <w:szCs w:val="22"/>
              </w:rPr>
            </w:pPr>
            <w:r w:rsidRPr="00940AFE">
              <w:rPr>
                <w:rFonts w:asciiTheme="minorHAnsi" w:hAnsiTheme="minorHAnsi"/>
                <w:b/>
                <w:bCs/>
                <w:sz w:val="22"/>
                <w:szCs w:val="22"/>
              </w:rPr>
              <w:t>Document Datum:</w:t>
            </w:r>
          </w:p>
        </w:tc>
        <w:tc>
          <w:tcPr>
            <w:tcW w:w="7291" w:type="dxa"/>
            <w:tcBorders>
              <w:left w:val="single" w:sz="1" w:space="0" w:color="000000"/>
              <w:bottom w:val="single" w:sz="1" w:space="0" w:color="000000"/>
              <w:right w:val="single" w:sz="1" w:space="0" w:color="000000"/>
            </w:tcBorders>
            <w:shd w:val="clear" w:color="auto" w:fill="auto"/>
          </w:tcPr>
          <w:p w14:paraId="20662C17" w14:textId="77777777" w:rsidR="0038206C" w:rsidRPr="00940AFE" w:rsidRDefault="00F25FEA">
            <w:pPr>
              <w:pStyle w:val="Inhoudtabel"/>
              <w:spacing w:line="100" w:lineRule="atLeast"/>
              <w:rPr>
                <w:rFonts w:asciiTheme="minorHAnsi" w:hAnsiTheme="minorHAnsi"/>
                <w:sz w:val="22"/>
                <w:szCs w:val="22"/>
              </w:rPr>
            </w:pPr>
            <w:r>
              <w:rPr>
                <w:rFonts w:asciiTheme="minorHAnsi" w:hAnsiTheme="minorHAnsi"/>
                <w:sz w:val="22"/>
                <w:szCs w:val="22"/>
              </w:rPr>
              <w:t>11-01-2016</w:t>
            </w:r>
          </w:p>
        </w:tc>
      </w:tr>
      <w:tr w:rsidR="0038206C" w:rsidRPr="00940AFE" w14:paraId="4D84ED3D" w14:textId="77777777">
        <w:tc>
          <w:tcPr>
            <w:tcW w:w="2347" w:type="dxa"/>
            <w:tcBorders>
              <w:left w:val="single" w:sz="1" w:space="0" w:color="000000"/>
              <w:bottom w:val="single" w:sz="1" w:space="0" w:color="000000"/>
            </w:tcBorders>
            <w:shd w:val="clear" w:color="auto" w:fill="auto"/>
          </w:tcPr>
          <w:p w14:paraId="0BCED0EE" w14:textId="77777777" w:rsidR="0038206C" w:rsidRPr="00940AFE" w:rsidRDefault="0038206C">
            <w:pPr>
              <w:pStyle w:val="Inhoudtabel"/>
              <w:spacing w:line="100" w:lineRule="atLeast"/>
              <w:rPr>
                <w:rFonts w:asciiTheme="minorHAnsi" w:hAnsiTheme="minorHAnsi"/>
                <w:sz w:val="22"/>
                <w:szCs w:val="22"/>
              </w:rPr>
            </w:pPr>
            <w:r w:rsidRPr="00940AFE">
              <w:rPr>
                <w:rFonts w:asciiTheme="minorHAnsi" w:hAnsiTheme="minorHAnsi"/>
                <w:b/>
                <w:bCs/>
                <w:sz w:val="22"/>
                <w:szCs w:val="22"/>
              </w:rPr>
              <w:t>Document Versie:</w:t>
            </w:r>
          </w:p>
        </w:tc>
        <w:tc>
          <w:tcPr>
            <w:tcW w:w="7291" w:type="dxa"/>
            <w:tcBorders>
              <w:left w:val="single" w:sz="1" w:space="0" w:color="000000"/>
              <w:bottom w:val="single" w:sz="1" w:space="0" w:color="000000"/>
              <w:right w:val="single" w:sz="1" w:space="0" w:color="000000"/>
            </w:tcBorders>
            <w:shd w:val="clear" w:color="auto" w:fill="auto"/>
          </w:tcPr>
          <w:p w14:paraId="1831E759" w14:textId="77777777" w:rsidR="0038206C" w:rsidRPr="00940AFE" w:rsidRDefault="0038206C">
            <w:pPr>
              <w:pStyle w:val="Inhoudtabel"/>
              <w:spacing w:line="100" w:lineRule="atLeast"/>
              <w:rPr>
                <w:rFonts w:asciiTheme="minorHAnsi" w:hAnsiTheme="minorHAnsi"/>
                <w:b/>
                <w:bCs/>
                <w:sz w:val="22"/>
                <w:szCs w:val="22"/>
              </w:rPr>
            </w:pPr>
            <w:r w:rsidRPr="00940AFE">
              <w:rPr>
                <w:rFonts w:asciiTheme="minorHAnsi" w:hAnsiTheme="minorHAnsi"/>
                <w:sz w:val="22"/>
                <w:szCs w:val="22"/>
              </w:rPr>
              <w:t>V0.1</w:t>
            </w:r>
          </w:p>
        </w:tc>
      </w:tr>
      <w:tr w:rsidR="0038206C" w:rsidRPr="00940AFE" w14:paraId="66891729" w14:textId="77777777">
        <w:tc>
          <w:tcPr>
            <w:tcW w:w="2347" w:type="dxa"/>
            <w:tcBorders>
              <w:left w:val="single" w:sz="1" w:space="0" w:color="000000"/>
              <w:bottom w:val="single" w:sz="1" w:space="0" w:color="000000"/>
            </w:tcBorders>
            <w:shd w:val="clear" w:color="auto" w:fill="auto"/>
          </w:tcPr>
          <w:p w14:paraId="7F8E27EE" w14:textId="77777777" w:rsidR="0038206C" w:rsidRPr="00940AFE" w:rsidRDefault="0038206C">
            <w:pPr>
              <w:pStyle w:val="Inhoudtabel"/>
              <w:spacing w:line="100" w:lineRule="atLeast"/>
              <w:rPr>
                <w:rFonts w:asciiTheme="minorHAnsi" w:hAnsiTheme="minorHAnsi"/>
                <w:sz w:val="22"/>
                <w:szCs w:val="22"/>
              </w:rPr>
            </w:pPr>
            <w:r w:rsidRPr="00940AFE">
              <w:rPr>
                <w:rFonts w:asciiTheme="minorHAnsi" w:hAnsiTheme="minorHAnsi"/>
                <w:b/>
                <w:bCs/>
                <w:sz w:val="22"/>
                <w:szCs w:val="22"/>
              </w:rPr>
              <w:t>Doc Status:</w:t>
            </w:r>
          </w:p>
        </w:tc>
        <w:tc>
          <w:tcPr>
            <w:tcW w:w="7291" w:type="dxa"/>
            <w:tcBorders>
              <w:left w:val="single" w:sz="1" w:space="0" w:color="000000"/>
              <w:bottom w:val="single" w:sz="1" w:space="0" w:color="000000"/>
              <w:right w:val="single" w:sz="1" w:space="0" w:color="000000"/>
            </w:tcBorders>
            <w:shd w:val="clear" w:color="auto" w:fill="auto"/>
          </w:tcPr>
          <w:p w14:paraId="0B9ECF73" w14:textId="77777777" w:rsidR="0038206C" w:rsidRPr="00940AFE" w:rsidRDefault="0038206C" w:rsidP="00F25FEA">
            <w:pPr>
              <w:pStyle w:val="Inhoudtabel"/>
              <w:spacing w:line="100" w:lineRule="atLeast"/>
              <w:rPr>
                <w:rFonts w:asciiTheme="minorHAnsi" w:hAnsiTheme="minorHAnsi"/>
                <w:b/>
                <w:bCs/>
                <w:sz w:val="22"/>
                <w:szCs w:val="22"/>
              </w:rPr>
            </w:pPr>
            <w:r w:rsidRPr="00940AFE">
              <w:rPr>
                <w:rFonts w:asciiTheme="minorHAnsi" w:hAnsiTheme="minorHAnsi"/>
                <w:sz w:val="22"/>
                <w:szCs w:val="22"/>
              </w:rPr>
              <w:t>Concept</w:t>
            </w:r>
          </w:p>
        </w:tc>
      </w:tr>
      <w:tr w:rsidR="0038206C" w:rsidRPr="00940AFE" w14:paraId="591250DC" w14:textId="77777777">
        <w:tc>
          <w:tcPr>
            <w:tcW w:w="2347" w:type="dxa"/>
            <w:tcBorders>
              <w:left w:val="single" w:sz="1" w:space="0" w:color="000000"/>
              <w:bottom w:val="single" w:sz="1" w:space="0" w:color="000000"/>
            </w:tcBorders>
            <w:shd w:val="clear" w:color="auto" w:fill="auto"/>
          </w:tcPr>
          <w:p w14:paraId="344A7C6D" w14:textId="77777777" w:rsidR="0038206C" w:rsidRPr="00940AFE" w:rsidRDefault="0038206C">
            <w:pPr>
              <w:pStyle w:val="Inhoudtabel"/>
              <w:spacing w:line="100" w:lineRule="atLeast"/>
              <w:rPr>
                <w:rFonts w:asciiTheme="minorHAnsi" w:hAnsiTheme="minorHAnsi"/>
                <w:sz w:val="22"/>
                <w:szCs w:val="22"/>
              </w:rPr>
            </w:pPr>
            <w:r w:rsidRPr="00940AFE">
              <w:rPr>
                <w:rFonts w:asciiTheme="minorHAnsi" w:hAnsiTheme="minorHAnsi"/>
                <w:b/>
                <w:bCs/>
                <w:sz w:val="22"/>
                <w:szCs w:val="22"/>
              </w:rPr>
              <w:t>Rede van wijziging:</w:t>
            </w:r>
          </w:p>
        </w:tc>
        <w:tc>
          <w:tcPr>
            <w:tcW w:w="7291" w:type="dxa"/>
            <w:tcBorders>
              <w:left w:val="single" w:sz="1" w:space="0" w:color="000000"/>
              <w:bottom w:val="single" w:sz="1" w:space="0" w:color="000000"/>
              <w:right w:val="single" w:sz="1" w:space="0" w:color="000000"/>
            </w:tcBorders>
            <w:shd w:val="clear" w:color="auto" w:fill="auto"/>
          </w:tcPr>
          <w:p w14:paraId="28943718" w14:textId="77777777" w:rsidR="0038206C" w:rsidRPr="00940AFE" w:rsidRDefault="0038206C">
            <w:pPr>
              <w:pStyle w:val="Inhoudtabel"/>
              <w:spacing w:line="100" w:lineRule="atLeast"/>
              <w:rPr>
                <w:rFonts w:asciiTheme="minorHAnsi" w:hAnsiTheme="minorHAnsi"/>
                <w:sz w:val="22"/>
                <w:szCs w:val="22"/>
              </w:rPr>
            </w:pPr>
          </w:p>
        </w:tc>
      </w:tr>
      <w:tr w:rsidR="0038206C" w:rsidRPr="00940AFE" w14:paraId="0AD219BD" w14:textId="77777777">
        <w:tc>
          <w:tcPr>
            <w:tcW w:w="2347" w:type="dxa"/>
            <w:tcBorders>
              <w:left w:val="single" w:sz="1" w:space="0" w:color="000000"/>
              <w:bottom w:val="single" w:sz="1" w:space="0" w:color="000000"/>
            </w:tcBorders>
            <w:shd w:val="clear" w:color="auto" w:fill="auto"/>
          </w:tcPr>
          <w:p w14:paraId="2EB4EA27" w14:textId="77777777" w:rsidR="0038206C" w:rsidRPr="00940AFE" w:rsidRDefault="0038206C">
            <w:pPr>
              <w:pStyle w:val="Inhoudtabel"/>
              <w:spacing w:line="100" w:lineRule="atLeast"/>
              <w:rPr>
                <w:rFonts w:asciiTheme="minorHAnsi" w:hAnsiTheme="minorHAnsi"/>
                <w:b/>
                <w:bCs/>
                <w:sz w:val="22"/>
                <w:szCs w:val="22"/>
              </w:rPr>
            </w:pPr>
          </w:p>
        </w:tc>
        <w:tc>
          <w:tcPr>
            <w:tcW w:w="7291" w:type="dxa"/>
            <w:tcBorders>
              <w:left w:val="single" w:sz="1" w:space="0" w:color="000000"/>
              <w:bottom w:val="single" w:sz="1" w:space="0" w:color="000000"/>
              <w:right w:val="single" w:sz="1" w:space="0" w:color="000000"/>
            </w:tcBorders>
            <w:shd w:val="clear" w:color="auto" w:fill="auto"/>
          </w:tcPr>
          <w:p w14:paraId="6D87B906" w14:textId="77777777" w:rsidR="0038206C" w:rsidRPr="00940AFE" w:rsidRDefault="0038206C">
            <w:pPr>
              <w:pStyle w:val="Inhoudtabel"/>
              <w:spacing w:line="100" w:lineRule="atLeast"/>
              <w:rPr>
                <w:rFonts w:asciiTheme="minorHAnsi" w:hAnsiTheme="minorHAnsi"/>
                <w:sz w:val="22"/>
                <w:szCs w:val="22"/>
              </w:rPr>
            </w:pPr>
          </w:p>
        </w:tc>
      </w:tr>
    </w:tbl>
    <w:p w14:paraId="39321332" w14:textId="77777777" w:rsidR="0038206C" w:rsidRPr="00940AFE" w:rsidRDefault="0038206C">
      <w:pPr>
        <w:tabs>
          <w:tab w:val="left" w:pos="2268"/>
        </w:tabs>
        <w:spacing w:line="100" w:lineRule="atLeast"/>
        <w:rPr>
          <w:rFonts w:asciiTheme="minorHAnsi" w:eastAsia="MS Mincho" w:hAnsiTheme="minorHAnsi"/>
          <w:sz w:val="22"/>
          <w:szCs w:val="22"/>
        </w:rPr>
      </w:pPr>
    </w:p>
    <w:p w14:paraId="51172D18" w14:textId="77777777" w:rsidR="0038206C" w:rsidRPr="00940AFE" w:rsidRDefault="0038206C">
      <w:pPr>
        <w:tabs>
          <w:tab w:val="left" w:pos="2268"/>
        </w:tabs>
        <w:spacing w:line="100" w:lineRule="atLeast"/>
        <w:rPr>
          <w:rFonts w:asciiTheme="minorHAnsi" w:eastAsia="MS Mincho" w:hAnsiTheme="minorHAnsi"/>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38206C" w:rsidRPr="00940AFE" w14:paraId="3D9AE5CA"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0129D9F3" w14:textId="77777777" w:rsidR="0038206C" w:rsidRPr="00940AFE" w:rsidRDefault="0038206C" w:rsidP="0038206C">
            <w:pPr>
              <w:tabs>
                <w:tab w:val="left" w:pos="2268"/>
              </w:tabs>
              <w:spacing w:line="100" w:lineRule="atLeast"/>
              <w:rPr>
                <w:rFonts w:asciiTheme="minorHAnsi" w:eastAsia="MS Mincho" w:hAnsiTheme="minorHAnsi"/>
                <w:sz w:val="22"/>
                <w:szCs w:val="22"/>
              </w:rPr>
            </w:pPr>
            <w:r w:rsidRPr="00940AFE">
              <w:rPr>
                <w:rFonts w:asciiTheme="minorHAnsi" w:hAnsiTheme="minorHAnsi"/>
                <w:b/>
                <w:bCs/>
                <w:sz w:val="22"/>
                <w:szCs w:val="22"/>
              </w:rPr>
              <w:t>1. Achtergrond van de opdracht</w:t>
            </w:r>
          </w:p>
        </w:tc>
      </w:tr>
      <w:tr w:rsidR="0038206C" w:rsidRPr="00940AFE" w14:paraId="2A0C6FA7" w14:textId="77777777">
        <w:tc>
          <w:tcPr>
            <w:tcW w:w="9638" w:type="dxa"/>
            <w:tcBorders>
              <w:left w:val="single" w:sz="1" w:space="0" w:color="000000"/>
              <w:bottom w:val="single" w:sz="1" w:space="0" w:color="000000"/>
              <w:right w:val="single" w:sz="1" w:space="0" w:color="000000"/>
            </w:tcBorders>
            <w:shd w:val="clear" w:color="auto" w:fill="auto"/>
          </w:tcPr>
          <w:p w14:paraId="43EF73C2" w14:textId="77777777" w:rsidR="00126E27" w:rsidRDefault="00126E27" w:rsidP="00126E27">
            <w:pPr>
              <w:widowControl w:val="0"/>
              <w:suppressAutoHyphens w:val="0"/>
              <w:autoSpaceDE w:val="0"/>
              <w:autoSpaceDN w:val="0"/>
              <w:adjustRightInd w:val="0"/>
              <w:spacing w:line="240" w:lineRule="auto"/>
              <w:rPr>
                <w:rFonts w:cs="Arial"/>
                <w:sz w:val="24"/>
                <w:szCs w:val="24"/>
                <w:lang w:eastAsia="en-US"/>
              </w:rPr>
            </w:pPr>
            <w:r>
              <w:rPr>
                <w:rFonts w:cs="Arial"/>
                <w:sz w:val="24"/>
                <w:szCs w:val="24"/>
                <w:lang w:eastAsia="en-US"/>
              </w:rPr>
              <w:t>De student kan:</w:t>
            </w:r>
          </w:p>
          <w:p w14:paraId="5438A441" w14:textId="77777777" w:rsidR="00126E27" w:rsidRDefault="00126E27" w:rsidP="00126E27">
            <w:pPr>
              <w:widowControl w:val="0"/>
              <w:suppressAutoHyphens w:val="0"/>
              <w:autoSpaceDE w:val="0"/>
              <w:autoSpaceDN w:val="0"/>
              <w:adjustRightInd w:val="0"/>
              <w:spacing w:line="240" w:lineRule="auto"/>
              <w:rPr>
                <w:rFonts w:cs="Arial"/>
                <w:sz w:val="24"/>
                <w:szCs w:val="24"/>
                <w:lang w:eastAsia="en-US"/>
              </w:rPr>
            </w:pPr>
            <w:r>
              <w:rPr>
                <w:rFonts w:cs="Arial"/>
                <w:sz w:val="24"/>
                <w:szCs w:val="24"/>
                <w:lang w:eastAsia="en-US"/>
              </w:rPr>
              <w:t>ten behoeve van het gekozen ICT project een literatuurstudie uitvoeren</w:t>
            </w:r>
          </w:p>
          <w:p w14:paraId="1C023618" w14:textId="77777777" w:rsidR="00126E27" w:rsidRDefault="00126E27" w:rsidP="00126E27">
            <w:pPr>
              <w:widowControl w:val="0"/>
              <w:suppressAutoHyphens w:val="0"/>
              <w:autoSpaceDE w:val="0"/>
              <w:autoSpaceDN w:val="0"/>
              <w:adjustRightInd w:val="0"/>
              <w:spacing w:line="240" w:lineRule="auto"/>
              <w:rPr>
                <w:rFonts w:cs="Arial"/>
                <w:sz w:val="24"/>
                <w:szCs w:val="24"/>
                <w:lang w:eastAsia="en-US"/>
              </w:rPr>
            </w:pPr>
            <w:r>
              <w:rPr>
                <w:rFonts w:cs="Arial"/>
                <w:sz w:val="24"/>
                <w:szCs w:val="24"/>
                <w:lang w:eastAsia="en-US"/>
              </w:rPr>
              <w:t>ten behoeve van het gekozen ICT project een requirementsanalyse doen</w:t>
            </w:r>
          </w:p>
          <w:p w14:paraId="1BE20073" w14:textId="77777777" w:rsidR="00126E27" w:rsidRDefault="00126E27" w:rsidP="00126E27">
            <w:pPr>
              <w:widowControl w:val="0"/>
              <w:suppressAutoHyphens w:val="0"/>
              <w:autoSpaceDE w:val="0"/>
              <w:autoSpaceDN w:val="0"/>
              <w:adjustRightInd w:val="0"/>
              <w:spacing w:line="240" w:lineRule="auto"/>
              <w:rPr>
                <w:rFonts w:cs="Arial"/>
                <w:sz w:val="24"/>
                <w:szCs w:val="24"/>
                <w:lang w:eastAsia="en-US"/>
              </w:rPr>
            </w:pPr>
            <w:r>
              <w:rPr>
                <w:rFonts w:cs="Arial"/>
                <w:sz w:val="24"/>
                <w:szCs w:val="24"/>
                <w:lang w:eastAsia="en-US"/>
              </w:rPr>
              <w:t>ten behoeve van het gekozen ICT project op basis van beargumenteerde keuzes een oplossing uitwerken</w:t>
            </w:r>
          </w:p>
          <w:p w14:paraId="48380B6D" w14:textId="77777777" w:rsidR="00126E27" w:rsidRDefault="00126E27" w:rsidP="00126E27">
            <w:pPr>
              <w:widowControl w:val="0"/>
              <w:suppressAutoHyphens w:val="0"/>
              <w:autoSpaceDE w:val="0"/>
              <w:autoSpaceDN w:val="0"/>
              <w:adjustRightInd w:val="0"/>
              <w:spacing w:line="240" w:lineRule="auto"/>
              <w:rPr>
                <w:rFonts w:cs="Arial"/>
                <w:sz w:val="24"/>
                <w:szCs w:val="24"/>
                <w:lang w:eastAsia="en-US"/>
              </w:rPr>
            </w:pPr>
            <w:r>
              <w:rPr>
                <w:rFonts w:cs="Arial"/>
                <w:sz w:val="24"/>
                <w:szCs w:val="24"/>
                <w:lang w:eastAsia="en-US"/>
              </w:rPr>
              <w:t>ten behoeve van het gekozen ICT project testen uitvoeren om vast te stellen of de utigewerkte oplossing aan de requirements voldoet</w:t>
            </w:r>
          </w:p>
          <w:p w14:paraId="291B31A9" w14:textId="77777777" w:rsidR="00126E27" w:rsidRDefault="00126E27" w:rsidP="00126E27">
            <w:pPr>
              <w:widowControl w:val="0"/>
              <w:suppressAutoHyphens w:val="0"/>
              <w:autoSpaceDE w:val="0"/>
              <w:autoSpaceDN w:val="0"/>
              <w:adjustRightInd w:val="0"/>
              <w:spacing w:line="240" w:lineRule="auto"/>
              <w:rPr>
                <w:rFonts w:cs="Arial"/>
                <w:sz w:val="24"/>
                <w:szCs w:val="24"/>
                <w:lang w:eastAsia="en-US"/>
              </w:rPr>
            </w:pPr>
            <w:r>
              <w:rPr>
                <w:rFonts w:cs="Arial"/>
                <w:sz w:val="24"/>
                <w:szCs w:val="24"/>
                <w:lang w:eastAsia="en-US"/>
              </w:rPr>
              <w:t>laten zien of de gekozen oplossing in een brede context inzetbaar is</w:t>
            </w:r>
          </w:p>
          <w:p w14:paraId="134CEACD" w14:textId="77777777" w:rsidR="00126E27" w:rsidRDefault="00126E27" w:rsidP="00126E27">
            <w:pPr>
              <w:widowControl w:val="0"/>
              <w:suppressAutoHyphens w:val="0"/>
              <w:autoSpaceDE w:val="0"/>
              <w:autoSpaceDN w:val="0"/>
              <w:adjustRightInd w:val="0"/>
              <w:spacing w:line="240" w:lineRule="auto"/>
              <w:rPr>
                <w:rFonts w:cs="Arial"/>
                <w:sz w:val="24"/>
                <w:szCs w:val="24"/>
                <w:lang w:eastAsia="en-US"/>
              </w:rPr>
            </w:pPr>
            <w:r>
              <w:rPr>
                <w:rFonts w:cs="Arial"/>
                <w:sz w:val="24"/>
                <w:szCs w:val="24"/>
                <w:lang w:eastAsia="en-US"/>
              </w:rPr>
              <w:t>de eigen bevindingen in de context van het gekozen ICT product presenteren aan de voor het product relevante doelgroep</w:t>
            </w:r>
          </w:p>
          <w:p w14:paraId="7A6E5E28" w14:textId="08D87C1D" w:rsidR="0038206C" w:rsidRPr="00940AFE" w:rsidRDefault="00126E27" w:rsidP="00126E27">
            <w:pPr>
              <w:spacing w:line="100" w:lineRule="atLeast"/>
              <w:rPr>
                <w:rFonts w:asciiTheme="minorHAnsi" w:eastAsia="MS Mincho" w:hAnsiTheme="minorHAnsi"/>
                <w:sz w:val="22"/>
                <w:szCs w:val="22"/>
              </w:rPr>
            </w:pPr>
            <w:r>
              <w:rPr>
                <w:rFonts w:cs="Arial"/>
                <w:sz w:val="24"/>
                <w:szCs w:val="24"/>
                <w:lang w:eastAsia="en-US"/>
              </w:rPr>
              <w:t>de resultaten van het werk van groepsgenoten gebruiken in het uitvoeren van de eigen taak ten behoeve van het eindproduct</w:t>
            </w:r>
          </w:p>
          <w:p w14:paraId="771F1FC9" w14:textId="77777777" w:rsidR="0038206C" w:rsidRPr="00940AFE" w:rsidRDefault="0038206C">
            <w:pPr>
              <w:spacing w:line="100" w:lineRule="atLeast"/>
              <w:rPr>
                <w:rFonts w:asciiTheme="minorHAnsi" w:eastAsia="MS Mincho" w:hAnsiTheme="minorHAnsi"/>
                <w:sz w:val="22"/>
                <w:szCs w:val="22"/>
              </w:rPr>
            </w:pPr>
          </w:p>
          <w:p w14:paraId="00135A95" w14:textId="77777777" w:rsidR="0038206C" w:rsidRPr="00940AFE" w:rsidRDefault="0038206C">
            <w:pPr>
              <w:spacing w:line="100" w:lineRule="atLeast"/>
              <w:rPr>
                <w:rFonts w:asciiTheme="minorHAnsi" w:eastAsia="MS Mincho" w:hAnsiTheme="minorHAnsi"/>
                <w:sz w:val="22"/>
                <w:szCs w:val="22"/>
              </w:rPr>
            </w:pPr>
          </w:p>
          <w:p w14:paraId="0186C3A6" w14:textId="77777777" w:rsidR="0038206C" w:rsidRPr="00940AFE" w:rsidRDefault="0038206C">
            <w:pPr>
              <w:spacing w:line="100" w:lineRule="atLeast"/>
              <w:rPr>
                <w:rFonts w:asciiTheme="minorHAnsi" w:eastAsia="MS Mincho" w:hAnsiTheme="minorHAnsi"/>
                <w:sz w:val="22"/>
                <w:szCs w:val="22"/>
              </w:rPr>
            </w:pPr>
          </w:p>
        </w:tc>
      </w:tr>
    </w:tbl>
    <w:p w14:paraId="3A243194" w14:textId="77777777" w:rsidR="0038206C" w:rsidRPr="00940AFE" w:rsidRDefault="0038206C">
      <w:pPr>
        <w:tabs>
          <w:tab w:val="left" w:pos="2268"/>
        </w:tabs>
        <w:spacing w:line="100" w:lineRule="atLeast"/>
        <w:rPr>
          <w:rFonts w:asciiTheme="minorHAnsi" w:eastAsia="MS Mincho" w:hAnsiTheme="minorHAnsi"/>
          <w:sz w:val="22"/>
          <w:szCs w:val="22"/>
        </w:rPr>
      </w:pPr>
    </w:p>
    <w:p w14:paraId="198EC3C0" w14:textId="77777777" w:rsidR="0038206C" w:rsidRPr="00940AFE" w:rsidRDefault="0038206C">
      <w:pPr>
        <w:tabs>
          <w:tab w:val="left" w:pos="2268"/>
        </w:tabs>
        <w:spacing w:line="100" w:lineRule="atLeast"/>
        <w:rPr>
          <w:rFonts w:asciiTheme="minorHAnsi" w:eastAsia="MS Mincho" w:hAnsiTheme="minorHAnsi"/>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7"/>
        <w:gridCol w:w="7291"/>
      </w:tblGrid>
      <w:tr w:rsidR="0038206C" w:rsidRPr="00940AFE" w14:paraId="14B1D82D" w14:textId="77777777">
        <w:trPr>
          <w:tblHeader/>
        </w:trPr>
        <w:tc>
          <w:tcPr>
            <w:tcW w:w="9638" w:type="dxa"/>
            <w:gridSpan w:val="2"/>
            <w:tcBorders>
              <w:top w:val="single" w:sz="1" w:space="0" w:color="000000"/>
              <w:left w:val="single" w:sz="1" w:space="0" w:color="000000"/>
              <w:bottom w:val="single" w:sz="1" w:space="0" w:color="000000"/>
              <w:right w:val="single" w:sz="1" w:space="0" w:color="000000"/>
            </w:tcBorders>
            <w:shd w:val="clear" w:color="auto" w:fill="auto"/>
          </w:tcPr>
          <w:p w14:paraId="14F84D15" w14:textId="77777777" w:rsidR="0038206C" w:rsidRPr="00940AFE" w:rsidRDefault="0038206C" w:rsidP="0038206C">
            <w:pPr>
              <w:pStyle w:val="Inhoudtabel"/>
              <w:spacing w:line="100" w:lineRule="atLeast"/>
              <w:rPr>
                <w:rFonts w:asciiTheme="minorHAnsi" w:hAnsiTheme="minorHAnsi"/>
                <w:b/>
                <w:bCs/>
                <w:sz w:val="22"/>
                <w:szCs w:val="22"/>
              </w:rPr>
            </w:pPr>
            <w:r w:rsidRPr="00940AFE">
              <w:rPr>
                <w:rFonts w:asciiTheme="minorHAnsi" w:hAnsiTheme="minorHAnsi"/>
                <w:b/>
                <w:bCs/>
                <w:sz w:val="22"/>
                <w:szCs w:val="22"/>
              </w:rPr>
              <w:t>2. Projectdefinitie</w:t>
            </w:r>
          </w:p>
        </w:tc>
      </w:tr>
      <w:tr w:rsidR="0038206C" w:rsidRPr="00940AFE" w14:paraId="2531CE8E" w14:textId="77777777">
        <w:tc>
          <w:tcPr>
            <w:tcW w:w="2347" w:type="dxa"/>
            <w:tcBorders>
              <w:left w:val="single" w:sz="1" w:space="0" w:color="000000"/>
              <w:bottom w:val="single" w:sz="1" w:space="0" w:color="000000"/>
            </w:tcBorders>
            <w:shd w:val="clear" w:color="auto" w:fill="auto"/>
          </w:tcPr>
          <w:p w14:paraId="05BEFD02" w14:textId="77777777" w:rsidR="0038206C" w:rsidRPr="00940AFE" w:rsidRDefault="0038206C">
            <w:pPr>
              <w:pStyle w:val="Inhoudtabel"/>
              <w:spacing w:line="100" w:lineRule="atLeast"/>
              <w:rPr>
                <w:rFonts w:asciiTheme="minorHAnsi" w:hAnsiTheme="minorHAnsi"/>
                <w:sz w:val="22"/>
                <w:szCs w:val="22"/>
              </w:rPr>
            </w:pPr>
            <w:r w:rsidRPr="00940AFE">
              <w:rPr>
                <w:rFonts w:asciiTheme="minorHAnsi" w:hAnsiTheme="minorHAnsi"/>
                <w:b/>
                <w:bCs/>
                <w:sz w:val="22"/>
                <w:szCs w:val="22"/>
              </w:rPr>
              <w:t>Productnummer:</w:t>
            </w:r>
          </w:p>
        </w:tc>
        <w:tc>
          <w:tcPr>
            <w:tcW w:w="7291" w:type="dxa"/>
            <w:tcBorders>
              <w:left w:val="single" w:sz="1" w:space="0" w:color="000000"/>
              <w:bottom w:val="single" w:sz="1" w:space="0" w:color="000000"/>
              <w:right w:val="single" w:sz="1" w:space="0" w:color="000000"/>
            </w:tcBorders>
            <w:shd w:val="clear" w:color="auto" w:fill="auto"/>
          </w:tcPr>
          <w:p w14:paraId="0AFCF438" w14:textId="741E1C81" w:rsidR="0038206C" w:rsidRPr="00940AFE" w:rsidRDefault="00126E27">
            <w:pPr>
              <w:pStyle w:val="Inhoudtabel"/>
              <w:spacing w:line="100" w:lineRule="atLeast"/>
              <w:rPr>
                <w:rFonts w:asciiTheme="minorHAnsi" w:hAnsiTheme="minorHAnsi"/>
                <w:sz w:val="22"/>
                <w:szCs w:val="22"/>
              </w:rPr>
            </w:pPr>
            <w:r>
              <w:rPr>
                <w:rFonts w:asciiTheme="minorHAnsi" w:hAnsiTheme="minorHAnsi"/>
                <w:sz w:val="22"/>
                <w:szCs w:val="22"/>
              </w:rPr>
              <w:t>TICT-V1IDP-15</w:t>
            </w:r>
          </w:p>
        </w:tc>
      </w:tr>
      <w:tr w:rsidR="0038206C" w:rsidRPr="00940AFE" w14:paraId="497E4965" w14:textId="77777777">
        <w:tc>
          <w:tcPr>
            <w:tcW w:w="2347" w:type="dxa"/>
            <w:tcBorders>
              <w:left w:val="single" w:sz="1" w:space="0" w:color="000000"/>
              <w:bottom w:val="single" w:sz="1" w:space="0" w:color="000000"/>
            </w:tcBorders>
            <w:shd w:val="clear" w:color="auto" w:fill="auto"/>
          </w:tcPr>
          <w:p w14:paraId="02CDD8A2" w14:textId="77777777" w:rsidR="0038206C" w:rsidRPr="00940AFE" w:rsidRDefault="0038206C">
            <w:pPr>
              <w:pStyle w:val="Inhoudtabel"/>
              <w:spacing w:line="100" w:lineRule="atLeast"/>
              <w:rPr>
                <w:rFonts w:asciiTheme="minorHAnsi" w:hAnsiTheme="minorHAnsi"/>
                <w:sz w:val="22"/>
                <w:szCs w:val="22"/>
              </w:rPr>
            </w:pPr>
            <w:r w:rsidRPr="00940AFE">
              <w:rPr>
                <w:rFonts w:asciiTheme="minorHAnsi" w:hAnsiTheme="minorHAnsi"/>
                <w:b/>
                <w:bCs/>
                <w:sz w:val="22"/>
                <w:szCs w:val="22"/>
              </w:rPr>
              <w:t>Opgesteld door:</w:t>
            </w:r>
          </w:p>
        </w:tc>
        <w:tc>
          <w:tcPr>
            <w:tcW w:w="7291" w:type="dxa"/>
            <w:tcBorders>
              <w:left w:val="single" w:sz="1" w:space="0" w:color="000000"/>
              <w:bottom w:val="single" w:sz="1" w:space="0" w:color="000000"/>
              <w:right w:val="single" w:sz="1" w:space="0" w:color="000000"/>
            </w:tcBorders>
            <w:shd w:val="clear" w:color="auto" w:fill="auto"/>
          </w:tcPr>
          <w:p w14:paraId="2DFC776D" w14:textId="0AED6FD3" w:rsidR="0038206C" w:rsidRPr="00940AFE" w:rsidRDefault="00126E27">
            <w:pPr>
              <w:pStyle w:val="Inhoudtabel"/>
              <w:spacing w:line="100" w:lineRule="atLeast"/>
              <w:rPr>
                <w:rFonts w:asciiTheme="minorHAnsi" w:hAnsiTheme="minorHAnsi"/>
                <w:sz w:val="22"/>
                <w:szCs w:val="22"/>
              </w:rPr>
            </w:pPr>
            <w:r>
              <w:rPr>
                <w:rFonts w:asciiTheme="minorHAnsi" w:hAnsiTheme="minorHAnsi"/>
                <w:sz w:val="22"/>
                <w:szCs w:val="22"/>
              </w:rPr>
              <w:t>Pepijn Draisma, Ruben Schoo, Maarten de Klerk, Tim IJntema, Jip Galema en Robin Langhorst</w:t>
            </w:r>
          </w:p>
        </w:tc>
      </w:tr>
      <w:tr w:rsidR="0038206C" w:rsidRPr="00940AFE" w14:paraId="67B9A558" w14:textId="77777777">
        <w:tc>
          <w:tcPr>
            <w:tcW w:w="2347" w:type="dxa"/>
            <w:tcBorders>
              <w:left w:val="single" w:sz="1" w:space="0" w:color="000000"/>
              <w:bottom w:val="single" w:sz="1" w:space="0" w:color="000000"/>
            </w:tcBorders>
            <w:shd w:val="clear" w:color="auto" w:fill="auto"/>
          </w:tcPr>
          <w:p w14:paraId="0CD28C66" w14:textId="77777777" w:rsidR="0038206C" w:rsidRPr="00940AFE" w:rsidRDefault="0038206C" w:rsidP="0038206C">
            <w:pPr>
              <w:pStyle w:val="Inhoudtabel"/>
              <w:spacing w:line="100" w:lineRule="atLeast"/>
              <w:rPr>
                <w:rFonts w:asciiTheme="minorHAnsi" w:hAnsiTheme="minorHAnsi"/>
                <w:sz w:val="22"/>
                <w:szCs w:val="22"/>
              </w:rPr>
            </w:pPr>
            <w:r w:rsidRPr="00940AFE">
              <w:rPr>
                <w:rFonts w:asciiTheme="minorHAnsi" w:hAnsiTheme="minorHAnsi"/>
                <w:b/>
                <w:bCs/>
                <w:sz w:val="22"/>
                <w:szCs w:val="22"/>
              </w:rPr>
              <w:t>Opdrachtomschrijving:</w:t>
            </w:r>
          </w:p>
        </w:tc>
        <w:tc>
          <w:tcPr>
            <w:tcW w:w="7291" w:type="dxa"/>
            <w:tcBorders>
              <w:left w:val="single" w:sz="1" w:space="0" w:color="000000"/>
              <w:bottom w:val="single" w:sz="1" w:space="0" w:color="000000"/>
              <w:right w:val="single" w:sz="1" w:space="0" w:color="000000"/>
            </w:tcBorders>
            <w:shd w:val="clear" w:color="auto" w:fill="auto"/>
          </w:tcPr>
          <w:p w14:paraId="0460DD54" w14:textId="72161C82" w:rsidR="0038206C" w:rsidRPr="00126E27" w:rsidRDefault="00126E27">
            <w:pPr>
              <w:pStyle w:val="Inhoudtabel"/>
              <w:spacing w:line="100" w:lineRule="atLeast"/>
              <w:rPr>
                <w:rFonts w:asciiTheme="minorHAnsi" w:hAnsiTheme="minorHAnsi"/>
                <w:sz w:val="72"/>
                <w:szCs w:val="72"/>
              </w:rPr>
            </w:pPr>
            <w:r>
              <w:rPr>
                <w:rFonts w:asciiTheme="minorHAnsi" w:hAnsiTheme="minorHAnsi"/>
                <w:sz w:val="72"/>
                <w:szCs w:val="72"/>
              </w:rPr>
              <w:t>NOG TE DOEN</w:t>
            </w:r>
          </w:p>
          <w:p w14:paraId="1317A2CE" w14:textId="77777777" w:rsidR="0038206C" w:rsidRPr="00940AFE" w:rsidRDefault="0038206C">
            <w:pPr>
              <w:pStyle w:val="Inhoudtabel"/>
              <w:spacing w:line="100" w:lineRule="atLeast"/>
              <w:rPr>
                <w:rFonts w:asciiTheme="minorHAnsi" w:hAnsiTheme="minorHAnsi"/>
                <w:sz w:val="22"/>
                <w:szCs w:val="22"/>
              </w:rPr>
            </w:pPr>
          </w:p>
          <w:p w14:paraId="0CCD70A9" w14:textId="77777777" w:rsidR="0038206C" w:rsidRPr="00940AFE" w:rsidRDefault="0038206C">
            <w:pPr>
              <w:pStyle w:val="Inhoudtabel"/>
              <w:spacing w:line="100" w:lineRule="atLeast"/>
              <w:rPr>
                <w:rFonts w:asciiTheme="minorHAnsi" w:hAnsiTheme="minorHAnsi"/>
                <w:sz w:val="22"/>
                <w:szCs w:val="22"/>
              </w:rPr>
            </w:pPr>
          </w:p>
          <w:p w14:paraId="4067C33C" w14:textId="77777777" w:rsidR="0038206C" w:rsidRPr="00940AFE" w:rsidRDefault="0038206C">
            <w:pPr>
              <w:pStyle w:val="Inhoudtabel"/>
              <w:spacing w:line="100" w:lineRule="atLeast"/>
              <w:rPr>
                <w:rFonts w:asciiTheme="minorHAnsi" w:hAnsiTheme="minorHAnsi"/>
                <w:sz w:val="22"/>
                <w:szCs w:val="22"/>
              </w:rPr>
            </w:pPr>
          </w:p>
        </w:tc>
      </w:tr>
      <w:tr w:rsidR="0038206C" w:rsidRPr="00940AFE" w14:paraId="689F23A3" w14:textId="77777777">
        <w:tc>
          <w:tcPr>
            <w:tcW w:w="2347" w:type="dxa"/>
            <w:tcBorders>
              <w:left w:val="single" w:sz="1" w:space="0" w:color="000000"/>
              <w:bottom w:val="single" w:sz="1" w:space="0" w:color="000000"/>
            </w:tcBorders>
            <w:shd w:val="clear" w:color="auto" w:fill="auto"/>
          </w:tcPr>
          <w:p w14:paraId="580904EC" w14:textId="77777777" w:rsidR="0038206C" w:rsidRPr="00940AFE" w:rsidRDefault="0038206C">
            <w:pPr>
              <w:pStyle w:val="Inhoudtabel"/>
              <w:spacing w:line="100" w:lineRule="atLeast"/>
              <w:rPr>
                <w:rFonts w:asciiTheme="minorHAnsi" w:hAnsiTheme="minorHAnsi"/>
                <w:sz w:val="22"/>
                <w:szCs w:val="22"/>
              </w:rPr>
            </w:pPr>
            <w:r w:rsidRPr="00940AFE">
              <w:rPr>
                <w:rFonts w:asciiTheme="minorHAnsi" w:hAnsiTheme="minorHAnsi"/>
                <w:b/>
                <w:bCs/>
                <w:sz w:val="22"/>
                <w:szCs w:val="22"/>
              </w:rPr>
              <w:t>Referenties:</w:t>
            </w:r>
          </w:p>
        </w:tc>
        <w:tc>
          <w:tcPr>
            <w:tcW w:w="7291" w:type="dxa"/>
            <w:tcBorders>
              <w:left w:val="single" w:sz="1" w:space="0" w:color="000000"/>
              <w:bottom w:val="single" w:sz="1" w:space="0" w:color="000000"/>
              <w:right w:val="single" w:sz="1" w:space="0" w:color="000000"/>
            </w:tcBorders>
            <w:shd w:val="clear" w:color="auto" w:fill="auto"/>
          </w:tcPr>
          <w:p w14:paraId="6D0EB769" w14:textId="5550A508" w:rsidR="0038206C" w:rsidRPr="00126E27" w:rsidRDefault="00126E27">
            <w:pPr>
              <w:pStyle w:val="Inhoudtabel"/>
              <w:spacing w:line="100" w:lineRule="atLeast"/>
              <w:rPr>
                <w:rFonts w:asciiTheme="minorHAnsi" w:hAnsiTheme="minorHAnsi"/>
                <w:sz w:val="40"/>
                <w:szCs w:val="40"/>
              </w:rPr>
            </w:pPr>
            <w:r>
              <w:rPr>
                <w:rFonts w:asciiTheme="minorHAnsi" w:hAnsiTheme="minorHAnsi"/>
                <w:sz w:val="40"/>
                <w:szCs w:val="40"/>
              </w:rPr>
              <w:t>NOG TE DOEN</w:t>
            </w:r>
          </w:p>
        </w:tc>
      </w:tr>
      <w:tr w:rsidR="0038206C" w:rsidRPr="00940AFE" w14:paraId="2B7B7303" w14:textId="77777777">
        <w:tc>
          <w:tcPr>
            <w:tcW w:w="2347" w:type="dxa"/>
            <w:tcBorders>
              <w:left w:val="single" w:sz="1" w:space="0" w:color="000000"/>
              <w:bottom w:val="single" w:sz="1" w:space="0" w:color="000000"/>
            </w:tcBorders>
            <w:shd w:val="clear" w:color="auto" w:fill="auto"/>
          </w:tcPr>
          <w:p w14:paraId="3C272504" w14:textId="77777777" w:rsidR="0038206C" w:rsidRPr="00940AFE" w:rsidRDefault="003D1E76" w:rsidP="003D1E76">
            <w:pPr>
              <w:pStyle w:val="Inhoudtabel"/>
              <w:spacing w:line="100" w:lineRule="atLeast"/>
              <w:rPr>
                <w:rFonts w:asciiTheme="minorHAnsi" w:hAnsiTheme="minorHAnsi"/>
                <w:sz w:val="22"/>
                <w:szCs w:val="22"/>
              </w:rPr>
            </w:pPr>
            <w:r>
              <w:rPr>
                <w:rFonts w:asciiTheme="minorHAnsi" w:hAnsiTheme="minorHAnsi"/>
                <w:b/>
                <w:bCs/>
                <w:sz w:val="22"/>
                <w:szCs w:val="22"/>
              </w:rPr>
              <w:t>Eindr</w:t>
            </w:r>
            <w:r w:rsidR="0038206C" w:rsidRPr="00940AFE">
              <w:rPr>
                <w:rFonts w:asciiTheme="minorHAnsi" w:hAnsiTheme="minorHAnsi"/>
                <w:b/>
                <w:bCs/>
                <w:sz w:val="22"/>
                <w:szCs w:val="22"/>
              </w:rPr>
              <w:t>esultaten:</w:t>
            </w:r>
          </w:p>
        </w:tc>
        <w:tc>
          <w:tcPr>
            <w:tcW w:w="7291" w:type="dxa"/>
            <w:tcBorders>
              <w:left w:val="single" w:sz="1" w:space="0" w:color="000000"/>
              <w:bottom w:val="single" w:sz="1" w:space="0" w:color="000000"/>
              <w:right w:val="single" w:sz="1" w:space="0" w:color="000000"/>
            </w:tcBorders>
            <w:shd w:val="clear" w:color="auto" w:fill="auto"/>
          </w:tcPr>
          <w:p w14:paraId="44C3ED82" w14:textId="77777777" w:rsidR="0038206C" w:rsidRPr="00940AFE" w:rsidRDefault="0038206C">
            <w:pPr>
              <w:pStyle w:val="Inhoudtabel"/>
              <w:spacing w:line="100" w:lineRule="atLeast"/>
              <w:rPr>
                <w:rFonts w:asciiTheme="minorHAnsi" w:hAnsiTheme="minorHAnsi"/>
                <w:sz w:val="22"/>
                <w:szCs w:val="22"/>
              </w:rPr>
            </w:pPr>
          </w:p>
        </w:tc>
      </w:tr>
      <w:tr w:rsidR="0038206C" w:rsidRPr="00940AFE" w14:paraId="0E665663" w14:textId="77777777">
        <w:tc>
          <w:tcPr>
            <w:tcW w:w="2347" w:type="dxa"/>
            <w:tcBorders>
              <w:left w:val="single" w:sz="1" w:space="0" w:color="000000"/>
              <w:bottom w:val="single" w:sz="1" w:space="0" w:color="000000"/>
            </w:tcBorders>
            <w:shd w:val="clear" w:color="auto" w:fill="auto"/>
          </w:tcPr>
          <w:p w14:paraId="39F80B50" w14:textId="77777777" w:rsidR="0038206C" w:rsidRPr="00940AFE" w:rsidRDefault="0038206C">
            <w:pPr>
              <w:pStyle w:val="Inhoudtabel"/>
              <w:spacing w:line="100" w:lineRule="atLeast"/>
              <w:rPr>
                <w:rFonts w:asciiTheme="minorHAnsi" w:hAnsiTheme="minorHAnsi"/>
                <w:sz w:val="22"/>
                <w:szCs w:val="22"/>
              </w:rPr>
            </w:pPr>
            <w:r w:rsidRPr="00940AFE">
              <w:rPr>
                <w:rFonts w:asciiTheme="minorHAnsi" w:hAnsiTheme="minorHAnsi"/>
                <w:b/>
                <w:bCs/>
                <w:sz w:val="22"/>
                <w:szCs w:val="22"/>
              </w:rPr>
              <w:lastRenderedPageBreak/>
              <w:t>Randvoorwaarden:</w:t>
            </w:r>
          </w:p>
        </w:tc>
        <w:tc>
          <w:tcPr>
            <w:tcW w:w="7291" w:type="dxa"/>
            <w:tcBorders>
              <w:left w:val="single" w:sz="1" w:space="0" w:color="000000"/>
              <w:bottom w:val="single" w:sz="1" w:space="0" w:color="000000"/>
              <w:right w:val="single" w:sz="1" w:space="0" w:color="000000"/>
            </w:tcBorders>
            <w:shd w:val="clear" w:color="auto" w:fill="auto"/>
          </w:tcPr>
          <w:p w14:paraId="7BD6D200" w14:textId="77777777" w:rsidR="0038206C" w:rsidRPr="00940AFE" w:rsidRDefault="0038206C">
            <w:pPr>
              <w:pStyle w:val="Inhoudtabel"/>
              <w:spacing w:line="100" w:lineRule="atLeast"/>
              <w:rPr>
                <w:rFonts w:asciiTheme="minorHAnsi" w:hAnsiTheme="minorHAnsi"/>
                <w:sz w:val="22"/>
                <w:szCs w:val="22"/>
              </w:rPr>
            </w:pPr>
            <w:r w:rsidRPr="00940AFE">
              <w:rPr>
                <w:rFonts w:asciiTheme="minorHAnsi" w:hAnsiTheme="minorHAnsi"/>
                <w:sz w:val="22"/>
                <w:szCs w:val="22"/>
              </w:rPr>
              <w:t>Het project team heeft van de opdrachtgever de volgende randvoorwaarden me</w:t>
            </w:r>
            <w:r w:rsidR="001701C2">
              <w:rPr>
                <w:rFonts w:asciiTheme="minorHAnsi" w:hAnsiTheme="minorHAnsi"/>
                <w:sz w:val="22"/>
                <w:szCs w:val="22"/>
              </w:rPr>
              <w:t>e</w:t>
            </w:r>
            <w:r w:rsidRPr="00940AFE">
              <w:rPr>
                <w:rFonts w:asciiTheme="minorHAnsi" w:hAnsiTheme="minorHAnsi"/>
                <w:sz w:val="22"/>
                <w:szCs w:val="22"/>
              </w:rPr>
              <w:t xml:space="preserve"> gekregen:</w:t>
            </w:r>
          </w:p>
          <w:p w14:paraId="7B435750" w14:textId="77777777" w:rsidR="0038206C" w:rsidRPr="00940AFE" w:rsidRDefault="0038206C">
            <w:pPr>
              <w:pStyle w:val="Inhoudtabel"/>
              <w:numPr>
                <w:ilvl w:val="0"/>
                <w:numId w:val="4"/>
              </w:numPr>
              <w:spacing w:line="100" w:lineRule="atLeast"/>
              <w:rPr>
                <w:rFonts w:asciiTheme="minorHAnsi" w:hAnsiTheme="minorHAnsi"/>
                <w:sz w:val="22"/>
                <w:szCs w:val="22"/>
              </w:rPr>
            </w:pPr>
          </w:p>
          <w:p w14:paraId="61798814" w14:textId="77777777" w:rsidR="0038206C" w:rsidRPr="00940AFE" w:rsidRDefault="0038206C">
            <w:pPr>
              <w:pStyle w:val="Inhoudtabel"/>
              <w:numPr>
                <w:ilvl w:val="0"/>
                <w:numId w:val="4"/>
              </w:numPr>
              <w:spacing w:line="100" w:lineRule="atLeast"/>
              <w:rPr>
                <w:rFonts w:asciiTheme="minorHAnsi" w:hAnsiTheme="minorHAnsi"/>
                <w:b/>
                <w:bCs/>
                <w:sz w:val="22"/>
                <w:szCs w:val="22"/>
              </w:rPr>
            </w:pPr>
            <w:r w:rsidRPr="00940AFE">
              <w:rPr>
                <w:rFonts w:asciiTheme="minorHAnsi" w:hAnsiTheme="minorHAnsi"/>
                <w:sz w:val="22"/>
                <w:szCs w:val="22"/>
              </w:rPr>
              <w:t>...</w:t>
            </w:r>
          </w:p>
        </w:tc>
      </w:tr>
      <w:tr w:rsidR="001701C2" w:rsidRPr="00940AFE" w14:paraId="16F392B7" w14:textId="77777777">
        <w:tc>
          <w:tcPr>
            <w:tcW w:w="2347" w:type="dxa"/>
            <w:tcBorders>
              <w:left w:val="single" w:sz="1" w:space="0" w:color="000000"/>
              <w:bottom w:val="single" w:sz="1" w:space="0" w:color="000000"/>
            </w:tcBorders>
            <w:shd w:val="clear" w:color="auto" w:fill="auto"/>
          </w:tcPr>
          <w:p w14:paraId="070CD5C1" w14:textId="77777777" w:rsidR="001701C2" w:rsidRPr="00940AFE" w:rsidRDefault="001701C2">
            <w:pPr>
              <w:pStyle w:val="Inhoudtabel"/>
              <w:spacing w:line="100" w:lineRule="atLeast"/>
              <w:rPr>
                <w:rFonts w:asciiTheme="minorHAnsi" w:hAnsiTheme="minorHAnsi"/>
                <w:b/>
                <w:bCs/>
                <w:sz w:val="22"/>
                <w:szCs w:val="22"/>
              </w:rPr>
            </w:pPr>
            <w:r w:rsidRPr="00940AFE">
              <w:rPr>
                <w:rFonts w:asciiTheme="minorHAnsi" w:hAnsiTheme="minorHAnsi"/>
                <w:b/>
                <w:bCs/>
                <w:sz w:val="22"/>
                <w:szCs w:val="22"/>
              </w:rPr>
              <w:t>Opdrachtgever (OG):</w:t>
            </w:r>
          </w:p>
        </w:tc>
        <w:tc>
          <w:tcPr>
            <w:tcW w:w="7291" w:type="dxa"/>
            <w:tcBorders>
              <w:left w:val="single" w:sz="1" w:space="0" w:color="000000"/>
              <w:bottom w:val="single" w:sz="1" w:space="0" w:color="000000"/>
              <w:right w:val="single" w:sz="1" w:space="0" w:color="000000"/>
            </w:tcBorders>
            <w:shd w:val="clear" w:color="auto" w:fill="auto"/>
          </w:tcPr>
          <w:p w14:paraId="12711306" w14:textId="77777777" w:rsidR="001701C2" w:rsidRPr="00940AFE" w:rsidRDefault="001701C2">
            <w:pPr>
              <w:pStyle w:val="Inhoudtabel"/>
              <w:spacing w:line="100" w:lineRule="atLeast"/>
              <w:rPr>
                <w:rFonts w:asciiTheme="minorHAnsi" w:hAnsiTheme="minorHAnsi"/>
                <w:sz w:val="22"/>
                <w:szCs w:val="22"/>
              </w:rPr>
            </w:pPr>
          </w:p>
        </w:tc>
      </w:tr>
      <w:tr w:rsidR="0038206C" w:rsidRPr="00940AFE" w14:paraId="0AC17FC0" w14:textId="77777777">
        <w:tc>
          <w:tcPr>
            <w:tcW w:w="2347" w:type="dxa"/>
            <w:tcBorders>
              <w:left w:val="single" w:sz="1" w:space="0" w:color="000000"/>
              <w:bottom w:val="single" w:sz="1" w:space="0" w:color="000000"/>
            </w:tcBorders>
            <w:shd w:val="clear" w:color="auto" w:fill="auto"/>
          </w:tcPr>
          <w:p w14:paraId="19503F8A" w14:textId="77777777" w:rsidR="0038206C" w:rsidRPr="00940AFE" w:rsidRDefault="001701C2">
            <w:pPr>
              <w:pStyle w:val="Inhoudtabel"/>
              <w:spacing w:line="100" w:lineRule="atLeast"/>
              <w:rPr>
                <w:rFonts w:asciiTheme="minorHAnsi" w:hAnsiTheme="minorHAnsi"/>
                <w:sz w:val="22"/>
                <w:szCs w:val="22"/>
              </w:rPr>
            </w:pPr>
            <w:r w:rsidRPr="00940AFE">
              <w:rPr>
                <w:rFonts w:asciiTheme="minorHAnsi" w:hAnsiTheme="minorHAnsi"/>
                <w:b/>
                <w:bCs/>
                <w:sz w:val="22"/>
                <w:szCs w:val="22"/>
              </w:rPr>
              <w:t>Datum goedkeuring OG Projectdefinitie</w:t>
            </w:r>
          </w:p>
        </w:tc>
        <w:tc>
          <w:tcPr>
            <w:tcW w:w="7291" w:type="dxa"/>
            <w:tcBorders>
              <w:left w:val="single" w:sz="1" w:space="0" w:color="000000"/>
              <w:bottom w:val="single" w:sz="1" w:space="0" w:color="000000"/>
              <w:right w:val="single" w:sz="1" w:space="0" w:color="000000"/>
            </w:tcBorders>
            <w:shd w:val="clear" w:color="auto" w:fill="auto"/>
          </w:tcPr>
          <w:p w14:paraId="36A2486E" w14:textId="77777777" w:rsidR="0038206C" w:rsidRPr="00940AFE" w:rsidRDefault="0038206C">
            <w:pPr>
              <w:pStyle w:val="Inhoudtabel"/>
              <w:spacing w:line="100" w:lineRule="atLeast"/>
              <w:rPr>
                <w:rFonts w:asciiTheme="minorHAnsi" w:hAnsiTheme="minorHAnsi"/>
                <w:sz w:val="22"/>
                <w:szCs w:val="22"/>
              </w:rPr>
            </w:pPr>
          </w:p>
        </w:tc>
      </w:tr>
      <w:tr w:rsidR="0038206C" w:rsidRPr="00940AFE" w14:paraId="57F3FDE0" w14:textId="77777777">
        <w:tc>
          <w:tcPr>
            <w:tcW w:w="2347" w:type="dxa"/>
            <w:tcBorders>
              <w:left w:val="single" w:sz="1" w:space="0" w:color="000000"/>
              <w:bottom w:val="single" w:sz="1" w:space="0" w:color="000000"/>
            </w:tcBorders>
            <w:shd w:val="clear" w:color="auto" w:fill="auto"/>
          </w:tcPr>
          <w:p w14:paraId="3C4EAFC8" w14:textId="77777777" w:rsidR="0038206C" w:rsidRPr="001701C2" w:rsidRDefault="001701C2" w:rsidP="0038206C">
            <w:pPr>
              <w:pStyle w:val="Inhoudtabel"/>
              <w:spacing w:line="100" w:lineRule="atLeast"/>
              <w:rPr>
                <w:rFonts w:asciiTheme="minorHAnsi" w:hAnsiTheme="minorHAnsi"/>
                <w:b/>
                <w:sz w:val="22"/>
                <w:szCs w:val="22"/>
              </w:rPr>
            </w:pPr>
            <w:r w:rsidRPr="001701C2">
              <w:rPr>
                <w:rFonts w:asciiTheme="minorHAnsi" w:hAnsiTheme="minorHAnsi"/>
                <w:b/>
                <w:sz w:val="22"/>
                <w:szCs w:val="22"/>
              </w:rPr>
              <w:t>Docent</w:t>
            </w:r>
            <w:r>
              <w:rPr>
                <w:rFonts w:asciiTheme="minorHAnsi" w:hAnsiTheme="minorHAnsi"/>
                <w:b/>
                <w:sz w:val="22"/>
                <w:szCs w:val="22"/>
              </w:rPr>
              <w:t xml:space="preserve"> / examinator</w:t>
            </w:r>
          </w:p>
        </w:tc>
        <w:tc>
          <w:tcPr>
            <w:tcW w:w="7291" w:type="dxa"/>
            <w:tcBorders>
              <w:left w:val="single" w:sz="1" w:space="0" w:color="000000"/>
              <w:bottom w:val="single" w:sz="1" w:space="0" w:color="000000"/>
              <w:right w:val="single" w:sz="1" w:space="0" w:color="000000"/>
            </w:tcBorders>
            <w:shd w:val="clear" w:color="auto" w:fill="auto"/>
          </w:tcPr>
          <w:p w14:paraId="31BA6CFD" w14:textId="77777777" w:rsidR="0038206C" w:rsidRPr="00940AFE" w:rsidRDefault="0038206C">
            <w:pPr>
              <w:pStyle w:val="Inhoudtabel"/>
              <w:spacing w:line="100" w:lineRule="atLeast"/>
              <w:rPr>
                <w:rFonts w:asciiTheme="minorHAnsi" w:hAnsiTheme="minorHAnsi"/>
                <w:sz w:val="22"/>
                <w:szCs w:val="22"/>
              </w:rPr>
            </w:pPr>
          </w:p>
        </w:tc>
      </w:tr>
      <w:tr w:rsidR="0038206C" w:rsidRPr="00940AFE" w14:paraId="7C943117" w14:textId="77777777">
        <w:tc>
          <w:tcPr>
            <w:tcW w:w="9638" w:type="dxa"/>
            <w:gridSpan w:val="2"/>
            <w:tcBorders>
              <w:left w:val="single" w:sz="1" w:space="0" w:color="000000"/>
              <w:bottom w:val="single" w:sz="1" w:space="0" w:color="000000"/>
              <w:right w:val="single" w:sz="1" w:space="0" w:color="000000"/>
            </w:tcBorders>
            <w:shd w:val="clear" w:color="auto" w:fill="auto"/>
          </w:tcPr>
          <w:p w14:paraId="465F5DA8" w14:textId="77777777" w:rsidR="0038206C" w:rsidRPr="00940AFE" w:rsidRDefault="0038206C">
            <w:pPr>
              <w:pStyle w:val="Inhoudtabel"/>
              <w:spacing w:line="100" w:lineRule="atLeast"/>
              <w:rPr>
                <w:rFonts w:asciiTheme="minorHAnsi" w:hAnsiTheme="minorHAnsi"/>
                <w:sz w:val="22"/>
                <w:szCs w:val="22"/>
              </w:rPr>
            </w:pPr>
            <w:r w:rsidRPr="00940AFE">
              <w:rPr>
                <w:rFonts w:asciiTheme="minorHAnsi" w:hAnsiTheme="minorHAnsi"/>
                <w:b/>
                <w:bCs/>
                <w:sz w:val="22"/>
                <w:szCs w:val="22"/>
              </w:rPr>
              <w:t>Toelichting:</w:t>
            </w:r>
          </w:p>
          <w:p w14:paraId="5398C35B" w14:textId="77777777" w:rsidR="0038206C" w:rsidRPr="00940AFE" w:rsidRDefault="0038206C">
            <w:pPr>
              <w:pStyle w:val="Inhoudtabel"/>
              <w:spacing w:line="100" w:lineRule="atLeast"/>
              <w:rPr>
                <w:rFonts w:asciiTheme="minorHAnsi" w:hAnsiTheme="minorHAnsi"/>
                <w:sz w:val="22"/>
                <w:szCs w:val="22"/>
              </w:rPr>
            </w:pPr>
          </w:p>
          <w:p w14:paraId="268B6548" w14:textId="77777777" w:rsidR="0038206C" w:rsidRPr="00940AFE" w:rsidRDefault="0038206C">
            <w:pPr>
              <w:pStyle w:val="Inhoudtabel"/>
              <w:spacing w:line="100" w:lineRule="atLeast"/>
              <w:rPr>
                <w:rFonts w:asciiTheme="minorHAnsi" w:hAnsiTheme="minorHAnsi"/>
                <w:sz w:val="22"/>
                <w:szCs w:val="22"/>
              </w:rPr>
            </w:pPr>
          </w:p>
          <w:p w14:paraId="4CB95239" w14:textId="77777777" w:rsidR="0038206C" w:rsidRPr="00940AFE" w:rsidRDefault="0038206C">
            <w:pPr>
              <w:pStyle w:val="Inhoudtabel"/>
              <w:spacing w:line="100" w:lineRule="atLeast"/>
              <w:rPr>
                <w:rFonts w:asciiTheme="minorHAnsi" w:hAnsiTheme="minorHAnsi"/>
                <w:sz w:val="22"/>
                <w:szCs w:val="22"/>
              </w:rPr>
            </w:pPr>
          </w:p>
        </w:tc>
      </w:tr>
    </w:tbl>
    <w:p w14:paraId="5C2C3E22" w14:textId="77777777" w:rsidR="0038206C" w:rsidRDefault="0038206C">
      <w:pPr>
        <w:tabs>
          <w:tab w:val="left" w:pos="2268"/>
        </w:tabs>
        <w:spacing w:line="100" w:lineRule="atLeast"/>
        <w:rPr>
          <w:rFonts w:asciiTheme="minorHAnsi" w:hAnsiTheme="minorHAnsi"/>
          <w:b/>
          <w:bCs/>
          <w:sz w:val="22"/>
          <w:szCs w:val="22"/>
        </w:rPr>
      </w:pPr>
    </w:p>
    <w:p w14:paraId="28588514" w14:textId="77777777" w:rsidR="001701C2" w:rsidRDefault="001701C2">
      <w:pPr>
        <w:tabs>
          <w:tab w:val="left" w:pos="2268"/>
        </w:tabs>
        <w:spacing w:line="100" w:lineRule="atLeast"/>
        <w:rPr>
          <w:rFonts w:asciiTheme="minorHAnsi" w:hAnsiTheme="minorHAnsi"/>
          <w:b/>
          <w:bCs/>
          <w:sz w:val="22"/>
          <w:szCs w:val="22"/>
        </w:rPr>
      </w:pPr>
    </w:p>
    <w:p w14:paraId="66F62B3A" w14:textId="77777777" w:rsidR="001701C2" w:rsidRPr="00940AFE" w:rsidRDefault="001701C2">
      <w:pPr>
        <w:tabs>
          <w:tab w:val="left" w:pos="2268"/>
        </w:tabs>
        <w:spacing w:line="100" w:lineRule="atLeast"/>
        <w:rPr>
          <w:rFonts w:asciiTheme="minorHAnsi" w:hAnsiTheme="minorHAnsi"/>
          <w:b/>
          <w:bCs/>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54"/>
        <w:gridCol w:w="176"/>
        <w:gridCol w:w="526"/>
        <w:gridCol w:w="644"/>
        <w:gridCol w:w="302"/>
        <w:gridCol w:w="134"/>
        <w:gridCol w:w="813"/>
        <w:gridCol w:w="362"/>
        <w:gridCol w:w="585"/>
        <w:gridCol w:w="436"/>
        <w:gridCol w:w="511"/>
        <w:gridCol w:w="521"/>
        <w:gridCol w:w="425"/>
        <w:gridCol w:w="681"/>
        <w:gridCol w:w="266"/>
        <w:gridCol w:w="947"/>
        <w:gridCol w:w="947"/>
        <w:gridCol w:w="8"/>
      </w:tblGrid>
      <w:tr w:rsidR="0038206C" w:rsidRPr="00940AFE" w14:paraId="5176BF6F" w14:textId="77777777" w:rsidTr="0038206C">
        <w:trPr>
          <w:tblHeader/>
        </w:trPr>
        <w:tc>
          <w:tcPr>
            <w:tcW w:w="9638" w:type="dxa"/>
            <w:gridSpan w:val="18"/>
            <w:tcBorders>
              <w:top w:val="single" w:sz="1" w:space="0" w:color="000000"/>
              <w:left w:val="single" w:sz="1" w:space="0" w:color="000000"/>
              <w:bottom w:val="single" w:sz="1" w:space="0" w:color="000000"/>
              <w:right w:val="single" w:sz="1" w:space="0" w:color="000000"/>
            </w:tcBorders>
            <w:shd w:val="clear" w:color="auto" w:fill="auto"/>
          </w:tcPr>
          <w:p w14:paraId="0CE53D8B" w14:textId="77777777" w:rsidR="0038206C" w:rsidRPr="00940AFE" w:rsidRDefault="0038206C" w:rsidP="0038206C">
            <w:pPr>
              <w:pStyle w:val="Inhoudtabel"/>
              <w:spacing w:line="100" w:lineRule="atLeast"/>
              <w:rPr>
                <w:rFonts w:asciiTheme="minorHAnsi" w:hAnsiTheme="minorHAnsi"/>
                <w:b/>
                <w:bCs/>
                <w:sz w:val="22"/>
                <w:szCs w:val="22"/>
              </w:rPr>
            </w:pPr>
            <w:r w:rsidRPr="00940AFE">
              <w:rPr>
                <w:rFonts w:asciiTheme="minorHAnsi" w:hAnsiTheme="minorHAnsi"/>
                <w:b/>
                <w:bCs/>
                <w:sz w:val="22"/>
                <w:szCs w:val="22"/>
              </w:rPr>
              <w:t xml:space="preserve">3. Teamcontract </w:t>
            </w:r>
          </w:p>
        </w:tc>
      </w:tr>
      <w:tr w:rsidR="00940AFE" w:rsidRPr="00940AFE" w14:paraId="768A2A46"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9630" w:type="dxa"/>
            <w:gridSpan w:val="17"/>
          </w:tcPr>
          <w:p w14:paraId="539AD92B" w14:textId="77777777" w:rsidR="00940AFE" w:rsidRPr="00940AFE" w:rsidRDefault="00940AFE" w:rsidP="00940AFE">
            <w:pPr>
              <w:pStyle w:val="Lijstalinea"/>
              <w:numPr>
                <w:ilvl w:val="0"/>
                <w:numId w:val="8"/>
              </w:numPr>
              <w:rPr>
                <w:b/>
                <w:bCs/>
              </w:rPr>
            </w:pPr>
            <w:r>
              <w:rPr>
                <w:b/>
                <w:bCs/>
              </w:rPr>
              <w:t>Afspraken over samenwerking</w:t>
            </w:r>
          </w:p>
        </w:tc>
      </w:tr>
      <w:tr w:rsidR="00940AFE" w:rsidRPr="00940AFE" w14:paraId="56515746"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9630" w:type="dxa"/>
            <w:gridSpan w:val="17"/>
          </w:tcPr>
          <w:p w14:paraId="2D84AF99" w14:textId="77777777" w:rsidR="00940AFE" w:rsidRPr="00940AFE" w:rsidRDefault="00940AFE" w:rsidP="0038206C">
            <w:pPr>
              <w:rPr>
                <w:rFonts w:asciiTheme="minorHAnsi" w:hAnsiTheme="minorHAnsi"/>
                <w:b/>
                <w:bCs/>
                <w:sz w:val="22"/>
                <w:szCs w:val="22"/>
              </w:rPr>
            </w:pPr>
            <w:r>
              <w:rPr>
                <w:rFonts w:asciiTheme="minorHAnsi" w:hAnsiTheme="minorHAnsi"/>
                <w:b/>
                <w:bCs/>
                <w:sz w:val="22"/>
                <w:szCs w:val="22"/>
              </w:rPr>
              <w:t>Rolverdeling binnen project</w:t>
            </w:r>
          </w:p>
        </w:tc>
      </w:tr>
      <w:tr w:rsidR="00940AFE" w:rsidRPr="00940AFE" w14:paraId="20E73732" w14:textId="77777777" w:rsidTr="00940A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700" w:type="dxa"/>
            <w:gridSpan w:val="4"/>
          </w:tcPr>
          <w:p w14:paraId="098DF857" w14:textId="77777777" w:rsidR="00940AFE" w:rsidRPr="00940AFE" w:rsidRDefault="00940AFE" w:rsidP="00940AFE">
            <w:pPr>
              <w:rPr>
                <w:rFonts w:asciiTheme="minorHAnsi" w:hAnsiTheme="minorHAnsi"/>
                <w:b/>
                <w:bCs/>
                <w:sz w:val="22"/>
                <w:szCs w:val="22"/>
              </w:rPr>
            </w:pPr>
            <w:r>
              <w:rPr>
                <w:rFonts w:asciiTheme="minorHAnsi" w:hAnsiTheme="minorHAnsi"/>
                <w:b/>
                <w:bCs/>
                <w:sz w:val="22"/>
                <w:szCs w:val="22"/>
              </w:rPr>
              <w:t>Projectleider</w:t>
            </w:r>
          </w:p>
        </w:tc>
        <w:tc>
          <w:tcPr>
            <w:tcW w:w="6930" w:type="dxa"/>
            <w:gridSpan w:val="13"/>
          </w:tcPr>
          <w:p w14:paraId="267CE844" w14:textId="77777777" w:rsidR="00940AFE" w:rsidRPr="00940AFE" w:rsidRDefault="00F25FEA" w:rsidP="00940AFE">
            <w:pPr>
              <w:rPr>
                <w:rFonts w:asciiTheme="minorHAnsi" w:hAnsiTheme="minorHAnsi"/>
                <w:b/>
                <w:bCs/>
                <w:sz w:val="22"/>
                <w:szCs w:val="22"/>
              </w:rPr>
            </w:pPr>
            <w:r>
              <w:rPr>
                <w:rFonts w:asciiTheme="minorHAnsi" w:hAnsiTheme="minorHAnsi"/>
                <w:b/>
                <w:bCs/>
                <w:sz w:val="22"/>
                <w:szCs w:val="22"/>
              </w:rPr>
              <w:t>Ruben Schoo</w:t>
            </w:r>
          </w:p>
        </w:tc>
      </w:tr>
      <w:tr w:rsidR="00940AFE" w:rsidRPr="00940AFE" w14:paraId="0BF1164F" w14:textId="77777777" w:rsidTr="00940A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700" w:type="dxa"/>
            <w:gridSpan w:val="4"/>
          </w:tcPr>
          <w:p w14:paraId="613D3F5F" w14:textId="77777777" w:rsidR="00940AFE" w:rsidRPr="00940AFE" w:rsidRDefault="00940AFE" w:rsidP="00940AFE">
            <w:pPr>
              <w:rPr>
                <w:rFonts w:asciiTheme="minorHAnsi" w:hAnsiTheme="minorHAnsi"/>
                <w:b/>
                <w:bCs/>
                <w:sz w:val="22"/>
                <w:szCs w:val="22"/>
              </w:rPr>
            </w:pPr>
            <w:r>
              <w:rPr>
                <w:rFonts w:asciiTheme="minorHAnsi" w:hAnsiTheme="minorHAnsi"/>
                <w:b/>
                <w:bCs/>
                <w:sz w:val="22"/>
                <w:szCs w:val="22"/>
              </w:rPr>
              <w:t>V</w:t>
            </w:r>
            <w:r w:rsidR="00132E5D">
              <w:rPr>
                <w:rFonts w:asciiTheme="minorHAnsi" w:hAnsiTheme="minorHAnsi"/>
                <w:b/>
                <w:bCs/>
                <w:sz w:val="22"/>
                <w:szCs w:val="22"/>
              </w:rPr>
              <w:t>ergaderv</w:t>
            </w:r>
            <w:r>
              <w:rPr>
                <w:rFonts w:asciiTheme="minorHAnsi" w:hAnsiTheme="minorHAnsi"/>
                <w:b/>
                <w:bCs/>
                <w:sz w:val="22"/>
                <w:szCs w:val="22"/>
              </w:rPr>
              <w:t>oorzitter</w:t>
            </w:r>
          </w:p>
        </w:tc>
        <w:tc>
          <w:tcPr>
            <w:tcW w:w="6930" w:type="dxa"/>
            <w:gridSpan w:val="13"/>
          </w:tcPr>
          <w:p w14:paraId="05B500EC" w14:textId="77777777" w:rsidR="00940AFE" w:rsidRPr="00940AFE" w:rsidRDefault="00F25FEA" w:rsidP="00940AFE">
            <w:pPr>
              <w:rPr>
                <w:rFonts w:asciiTheme="minorHAnsi" w:hAnsiTheme="minorHAnsi"/>
                <w:b/>
                <w:bCs/>
                <w:sz w:val="22"/>
                <w:szCs w:val="22"/>
              </w:rPr>
            </w:pPr>
            <w:r>
              <w:rPr>
                <w:rFonts w:asciiTheme="minorHAnsi" w:hAnsiTheme="minorHAnsi"/>
                <w:b/>
                <w:bCs/>
                <w:sz w:val="22"/>
                <w:szCs w:val="22"/>
              </w:rPr>
              <w:t>Jip Galema</w:t>
            </w:r>
          </w:p>
        </w:tc>
      </w:tr>
      <w:tr w:rsidR="00940AFE" w:rsidRPr="00940AFE" w14:paraId="7F1C0F70" w14:textId="77777777" w:rsidTr="00940A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700" w:type="dxa"/>
            <w:gridSpan w:val="4"/>
          </w:tcPr>
          <w:p w14:paraId="3AF18D7F" w14:textId="77777777" w:rsidR="00940AFE" w:rsidRPr="00940AFE" w:rsidRDefault="00940AFE" w:rsidP="00940AFE">
            <w:pPr>
              <w:rPr>
                <w:rFonts w:asciiTheme="minorHAnsi" w:hAnsiTheme="minorHAnsi"/>
                <w:b/>
                <w:bCs/>
                <w:sz w:val="22"/>
                <w:szCs w:val="22"/>
              </w:rPr>
            </w:pPr>
            <w:r>
              <w:rPr>
                <w:rFonts w:asciiTheme="minorHAnsi" w:hAnsiTheme="minorHAnsi"/>
                <w:b/>
                <w:bCs/>
                <w:sz w:val="22"/>
                <w:szCs w:val="22"/>
              </w:rPr>
              <w:t>Notulist</w:t>
            </w:r>
          </w:p>
        </w:tc>
        <w:tc>
          <w:tcPr>
            <w:tcW w:w="6930" w:type="dxa"/>
            <w:gridSpan w:val="13"/>
          </w:tcPr>
          <w:p w14:paraId="5FCE0ED6" w14:textId="77777777" w:rsidR="00940AFE" w:rsidRPr="00940AFE" w:rsidRDefault="00F25FEA" w:rsidP="00940AFE">
            <w:pPr>
              <w:rPr>
                <w:rFonts w:asciiTheme="minorHAnsi" w:hAnsiTheme="minorHAnsi"/>
                <w:b/>
                <w:bCs/>
                <w:sz w:val="22"/>
                <w:szCs w:val="22"/>
              </w:rPr>
            </w:pPr>
            <w:r>
              <w:rPr>
                <w:rFonts w:asciiTheme="minorHAnsi" w:hAnsiTheme="minorHAnsi"/>
                <w:b/>
                <w:bCs/>
                <w:sz w:val="22"/>
                <w:szCs w:val="22"/>
              </w:rPr>
              <w:t>Pepijn Draisma</w:t>
            </w:r>
          </w:p>
        </w:tc>
      </w:tr>
      <w:tr w:rsidR="00132E5D" w:rsidRPr="00940AFE" w14:paraId="5EED80F7" w14:textId="77777777" w:rsidTr="00940A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700" w:type="dxa"/>
            <w:gridSpan w:val="4"/>
          </w:tcPr>
          <w:p w14:paraId="72894ADF" w14:textId="77777777" w:rsidR="00132E5D" w:rsidRDefault="00132E5D" w:rsidP="00940AFE">
            <w:pPr>
              <w:rPr>
                <w:rFonts w:asciiTheme="minorHAnsi" w:hAnsiTheme="minorHAnsi"/>
                <w:b/>
                <w:bCs/>
                <w:sz w:val="22"/>
                <w:szCs w:val="22"/>
              </w:rPr>
            </w:pPr>
            <w:r>
              <w:rPr>
                <w:rFonts w:asciiTheme="minorHAnsi" w:hAnsiTheme="minorHAnsi"/>
                <w:b/>
                <w:bCs/>
                <w:sz w:val="22"/>
                <w:szCs w:val="22"/>
              </w:rPr>
              <w:t>Eindgebruikers</w:t>
            </w:r>
          </w:p>
        </w:tc>
        <w:tc>
          <w:tcPr>
            <w:tcW w:w="6930" w:type="dxa"/>
            <w:gridSpan w:val="13"/>
          </w:tcPr>
          <w:p w14:paraId="180A51B6" w14:textId="77777777" w:rsidR="00132E5D" w:rsidRPr="00940AFE" w:rsidRDefault="00132E5D" w:rsidP="00940AFE">
            <w:pPr>
              <w:rPr>
                <w:rFonts w:asciiTheme="minorHAnsi" w:hAnsiTheme="minorHAnsi"/>
                <w:b/>
                <w:bCs/>
                <w:sz w:val="22"/>
                <w:szCs w:val="22"/>
              </w:rPr>
            </w:pPr>
          </w:p>
        </w:tc>
      </w:tr>
      <w:tr w:rsidR="00940AFE" w:rsidRPr="00940AFE" w14:paraId="612D43F1" w14:textId="77777777" w:rsidTr="00940A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700" w:type="dxa"/>
            <w:gridSpan w:val="4"/>
          </w:tcPr>
          <w:p w14:paraId="5879795E" w14:textId="77777777" w:rsidR="00940AFE" w:rsidRPr="00940AFE" w:rsidRDefault="00132E5D" w:rsidP="00940AFE">
            <w:pPr>
              <w:rPr>
                <w:rFonts w:asciiTheme="minorHAnsi" w:hAnsiTheme="minorHAnsi"/>
                <w:b/>
                <w:bCs/>
                <w:sz w:val="22"/>
                <w:szCs w:val="22"/>
              </w:rPr>
            </w:pPr>
            <w:r>
              <w:rPr>
                <w:rFonts w:asciiTheme="minorHAnsi" w:hAnsiTheme="minorHAnsi"/>
                <w:b/>
                <w:bCs/>
                <w:sz w:val="22"/>
                <w:szCs w:val="22"/>
              </w:rPr>
              <w:t>Overige projectrollen</w:t>
            </w:r>
          </w:p>
        </w:tc>
        <w:tc>
          <w:tcPr>
            <w:tcW w:w="6930" w:type="dxa"/>
            <w:gridSpan w:val="13"/>
          </w:tcPr>
          <w:p w14:paraId="4731EBBB" w14:textId="77777777" w:rsidR="00940AFE" w:rsidRPr="00940AFE" w:rsidRDefault="00940AFE" w:rsidP="00940AFE">
            <w:pPr>
              <w:rPr>
                <w:rFonts w:asciiTheme="minorHAnsi" w:hAnsiTheme="minorHAnsi"/>
                <w:b/>
                <w:bCs/>
                <w:sz w:val="22"/>
                <w:szCs w:val="22"/>
              </w:rPr>
            </w:pPr>
          </w:p>
        </w:tc>
      </w:tr>
      <w:tr w:rsidR="00940AFE" w:rsidRPr="00940AFE" w14:paraId="76678ECA"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9630" w:type="dxa"/>
            <w:gridSpan w:val="17"/>
          </w:tcPr>
          <w:p w14:paraId="20945AAE" w14:textId="77777777" w:rsidR="00940AFE" w:rsidRPr="00940AFE" w:rsidRDefault="00940AFE" w:rsidP="0038206C">
            <w:pPr>
              <w:rPr>
                <w:rFonts w:asciiTheme="minorHAnsi" w:hAnsiTheme="minorHAnsi"/>
                <w:b/>
                <w:bCs/>
                <w:sz w:val="22"/>
                <w:szCs w:val="22"/>
              </w:rPr>
            </w:pPr>
          </w:p>
        </w:tc>
      </w:tr>
      <w:tr w:rsidR="00940AFE" w:rsidRPr="00940AFE" w14:paraId="3FA044E2"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9630" w:type="dxa"/>
            <w:gridSpan w:val="17"/>
          </w:tcPr>
          <w:p w14:paraId="7DDDC374" w14:textId="77777777" w:rsidR="00940AFE" w:rsidRPr="00940AFE" w:rsidRDefault="00940AFE" w:rsidP="0038206C">
            <w:pPr>
              <w:rPr>
                <w:rFonts w:asciiTheme="minorHAnsi" w:hAnsiTheme="minorHAnsi"/>
                <w:sz w:val="22"/>
                <w:szCs w:val="22"/>
              </w:rPr>
            </w:pPr>
            <w:r w:rsidRPr="00940AFE">
              <w:rPr>
                <w:rFonts w:asciiTheme="minorHAnsi" w:hAnsiTheme="minorHAnsi"/>
                <w:b/>
                <w:bCs/>
                <w:sz w:val="22"/>
                <w:szCs w:val="22"/>
              </w:rPr>
              <w:t>Bereikbaarheid van de projectle</w:t>
            </w:r>
            <w:r w:rsidR="00C752BF">
              <w:rPr>
                <w:rFonts w:asciiTheme="minorHAnsi" w:hAnsiTheme="minorHAnsi"/>
                <w:b/>
                <w:bCs/>
                <w:sz w:val="22"/>
                <w:szCs w:val="22"/>
              </w:rPr>
              <w:t>ider</w:t>
            </w:r>
            <w:r w:rsidRPr="00940AFE">
              <w:rPr>
                <w:rFonts w:asciiTheme="minorHAnsi" w:hAnsiTheme="minorHAnsi"/>
                <w:b/>
                <w:bCs/>
                <w:sz w:val="22"/>
                <w:szCs w:val="22"/>
              </w:rPr>
              <w:t>:</w:t>
            </w:r>
          </w:p>
        </w:tc>
      </w:tr>
      <w:tr w:rsidR="00940AFE" w:rsidRPr="00940AFE" w14:paraId="0D1AF8F8" w14:textId="77777777" w:rsidTr="00C75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Height w:val="275"/>
        </w:trPr>
        <w:tc>
          <w:tcPr>
            <w:tcW w:w="1354" w:type="dxa"/>
          </w:tcPr>
          <w:p w14:paraId="027F62CE"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Naam</w:t>
            </w:r>
          </w:p>
        </w:tc>
        <w:tc>
          <w:tcPr>
            <w:tcW w:w="1782" w:type="dxa"/>
            <w:gridSpan w:val="5"/>
          </w:tcPr>
          <w:p w14:paraId="6BFE1DFF"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Studentnummer</w:t>
            </w:r>
          </w:p>
        </w:tc>
        <w:tc>
          <w:tcPr>
            <w:tcW w:w="2196" w:type="dxa"/>
            <w:gridSpan w:val="4"/>
          </w:tcPr>
          <w:p w14:paraId="0ED1C371"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Telefoonnummer</w:t>
            </w:r>
          </w:p>
        </w:tc>
        <w:tc>
          <w:tcPr>
            <w:tcW w:w="2138" w:type="dxa"/>
            <w:gridSpan w:val="4"/>
          </w:tcPr>
          <w:p w14:paraId="20437D93"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E-mailadres</w:t>
            </w:r>
          </w:p>
        </w:tc>
        <w:tc>
          <w:tcPr>
            <w:tcW w:w="2160" w:type="dxa"/>
            <w:gridSpan w:val="3"/>
          </w:tcPr>
          <w:p w14:paraId="58353ABB"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Woonplaats</w:t>
            </w:r>
          </w:p>
        </w:tc>
      </w:tr>
      <w:tr w:rsidR="00940AFE" w:rsidRPr="00940AFE" w14:paraId="638E7347"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Height w:val="314"/>
        </w:trPr>
        <w:tc>
          <w:tcPr>
            <w:tcW w:w="1354" w:type="dxa"/>
          </w:tcPr>
          <w:p w14:paraId="5ECDFE2F" w14:textId="77777777" w:rsidR="00940AFE" w:rsidRPr="00940AFE" w:rsidRDefault="00C752BF" w:rsidP="0038206C">
            <w:pPr>
              <w:rPr>
                <w:rFonts w:asciiTheme="minorHAnsi" w:hAnsiTheme="minorHAnsi"/>
                <w:sz w:val="22"/>
                <w:szCs w:val="22"/>
              </w:rPr>
            </w:pPr>
            <w:r>
              <w:rPr>
                <w:rFonts w:asciiTheme="minorHAnsi" w:hAnsiTheme="minorHAnsi"/>
                <w:sz w:val="22"/>
                <w:szCs w:val="22"/>
              </w:rPr>
              <w:t>Ruben Schoo</w:t>
            </w:r>
          </w:p>
        </w:tc>
        <w:tc>
          <w:tcPr>
            <w:tcW w:w="1782" w:type="dxa"/>
            <w:gridSpan w:val="5"/>
          </w:tcPr>
          <w:p w14:paraId="1F9D44D7" w14:textId="77777777" w:rsidR="00940AFE" w:rsidRPr="00940AFE" w:rsidRDefault="00940AFE" w:rsidP="0038206C">
            <w:pPr>
              <w:rPr>
                <w:rFonts w:asciiTheme="minorHAnsi" w:hAnsiTheme="minorHAnsi"/>
                <w:sz w:val="22"/>
                <w:szCs w:val="22"/>
              </w:rPr>
            </w:pPr>
          </w:p>
        </w:tc>
        <w:tc>
          <w:tcPr>
            <w:tcW w:w="2196" w:type="dxa"/>
            <w:gridSpan w:val="4"/>
          </w:tcPr>
          <w:p w14:paraId="6F66B7EE" w14:textId="77777777" w:rsidR="00940AFE" w:rsidRPr="00940AFE" w:rsidRDefault="00940AFE" w:rsidP="0038206C">
            <w:pPr>
              <w:rPr>
                <w:rFonts w:asciiTheme="minorHAnsi" w:hAnsiTheme="minorHAnsi"/>
                <w:sz w:val="22"/>
                <w:szCs w:val="22"/>
              </w:rPr>
            </w:pPr>
          </w:p>
        </w:tc>
        <w:tc>
          <w:tcPr>
            <w:tcW w:w="2138" w:type="dxa"/>
            <w:gridSpan w:val="4"/>
          </w:tcPr>
          <w:p w14:paraId="52AB1EC5" w14:textId="77777777" w:rsidR="00940AFE" w:rsidRPr="00940AFE" w:rsidRDefault="00940AFE" w:rsidP="0038206C">
            <w:pPr>
              <w:rPr>
                <w:rFonts w:asciiTheme="minorHAnsi" w:hAnsiTheme="minorHAnsi"/>
                <w:sz w:val="22"/>
                <w:szCs w:val="22"/>
              </w:rPr>
            </w:pPr>
          </w:p>
        </w:tc>
        <w:tc>
          <w:tcPr>
            <w:tcW w:w="2160" w:type="dxa"/>
            <w:gridSpan w:val="3"/>
          </w:tcPr>
          <w:p w14:paraId="09C84868" w14:textId="77777777" w:rsidR="00940AFE" w:rsidRPr="00940AFE" w:rsidRDefault="00C752BF" w:rsidP="0038206C">
            <w:pPr>
              <w:rPr>
                <w:rFonts w:asciiTheme="minorHAnsi" w:hAnsiTheme="minorHAnsi"/>
                <w:sz w:val="22"/>
                <w:szCs w:val="22"/>
              </w:rPr>
            </w:pPr>
            <w:r>
              <w:rPr>
                <w:rFonts w:asciiTheme="minorHAnsi" w:hAnsiTheme="minorHAnsi"/>
                <w:sz w:val="22"/>
                <w:szCs w:val="22"/>
              </w:rPr>
              <w:t>‘s Hertogenbosch</w:t>
            </w:r>
          </w:p>
        </w:tc>
      </w:tr>
      <w:tr w:rsidR="00940AFE" w:rsidRPr="00940AFE" w14:paraId="0B3BFBDD"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1354" w:type="dxa"/>
          </w:tcPr>
          <w:p w14:paraId="6AE95F28" w14:textId="77777777" w:rsidR="00940AFE" w:rsidRPr="00940AFE" w:rsidRDefault="00940AFE" w:rsidP="0038206C">
            <w:pPr>
              <w:rPr>
                <w:rFonts w:asciiTheme="minorHAnsi" w:hAnsiTheme="minorHAnsi"/>
                <w:sz w:val="22"/>
                <w:szCs w:val="22"/>
              </w:rPr>
            </w:pPr>
          </w:p>
        </w:tc>
        <w:tc>
          <w:tcPr>
            <w:tcW w:w="1782" w:type="dxa"/>
            <w:gridSpan w:val="5"/>
          </w:tcPr>
          <w:p w14:paraId="15F45EBF" w14:textId="77777777" w:rsidR="00940AFE" w:rsidRPr="00940AFE" w:rsidRDefault="00940AFE" w:rsidP="0038206C">
            <w:pPr>
              <w:rPr>
                <w:rFonts w:asciiTheme="minorHAnsi" w:hAnsiTheme="minorHAnsi"/>
                <w:sz w:val="22"/>
                <w:szCs w:val="22"/>
              </w:rPr>
            </w:pPr>
          </w:p>
        </w:tc>
        <w:tc>
          <w:tcPr>
            <w:tcW w:w="2196" w:type="dxa"/>
            <w:gridSpan w:val="4"/>
          </w:tcPr>
          <w:p w14:paraId="5AE3775D" w14:textId="77777777" w:rsidR="00940AFE" w:rsidRPr="00940AFE" w:rsidRDefault="00940AFE" w:rsidP="0038206C">
            <w:pPr>
              <w:rPr>
                <w:rFonts w:asciiTheme="minorHAnsi" w:hAnsiTheme="minorHAnsi"/>
                <w:sz w:val="22"/>
                <w:szCs w:val="22"/>
              </w:rPr>
            </w:pPr>
          </w:p>
        </w:tc>
        <w:tc>
          <w:tcPr>
            <w:tcW w:w="2138" w:type="dxa"/>
            <w:gridSpan w:val="4"/>
          </w:tcPr>
          <w:p w14:paraId="63670A8B" w14:textId="77777777" w:rsidR="00940AFE" w:rsidRPr="00940AFE" w:rsidRDefault="00940AFE" w:rsidP="0038206C">
            <w:pPr>
              <w:rPr>
                <w:rFonts w:asciiTheme="minorHAnsi" w:hAnsiTheme="minorHAnsi"/>
                <w:sz w:val="22"/>
                <w:szCs w:val="22"/>
              </w:rPr>
            </w:pPr>
          </w:p>
        </w:tc>
        <w:tc>
          <w:tcPr>
            <w:tcW w:w="2160" w:type="dxa"/>
            <w:gridSpan w:val="3"/>
          </w:tcPr>
          <w:p w14:paraId="030C5596" w14:textId="77777777" w:rsidR="00940AFE" w:rsidRPr="00940AFE" w:rsidRDefault="00940AFE" w:rsidP="0038206C">
            <w:pPr>
              <w:rPr>
                <w:rFonts w:asciiTheme="minorHAnsi" w:hAnsiTheme="minorHAnsi"/>
                <w:sz w:val="22"/>
                <w:szCs w:val="22"/>
              </w:rPr>
            </w:pPr>
          </w:p>
        </w:tc>
      </w:tr>
      <w:tr w:rsidR="00940AFE" w:rsidRPr="00940AFE" w14:paraId="27D45341"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9630" w:type="dxa"/>
            <w:gridSpan w:val="17"/>
          </w:tcPr>
          <w:p w14:paraId="173A12C0" w14:textId="77777777" w:rsidR="00940AFE" w:rsidRPr="00940AFE" w:rsidRDefault="00940AFE" w:rsidP="0038206C">
            <w:pPr>
              <w:rPr>
                <w:rFonts w:asciiTheme="minorHAnsi" w:hAnsiTheme="minorHAnsi"/>
                <w:b/>
                <w:bCs/>
                <w:sz w:val="22"/>
                <w:szCs w:val="22"/>
              </w:rPr>
            </w:pPr>
            <w:bookmarkStart w:id="1" w:name="_Toc172524297"/>
            <w:r w:rsidRPr="00940AFE">
              <w:rPr>
                <w:rFonts w:asciiTheme="minorHAnsi" w:hAnsiTheme="minorHAnsi"/>
                <w:b/>
                <w:bCs/>
                <w:sz w:val="22"/>
                <w:szCs w:val="22"/>
              </w:rPr>
              <w:t>Communicatieafspraken</w:t>
            </w:r>
            <w:bookmarkEnd w:id="1"/>
          </w:p>
          <w:p w14:paraId="29EE0278" w14:textId="77777777" w:rsidR="00940AFE" w:rsidRPr="00940AFE" w:rsidRDefault="00F25FEA" w:rsidP="0038206C">
            <w:pPr>
              <w:rPr>
                <w:rFonts w:asciiTheme="minorHAnsi" w:hAnsiTheme="minorHAnsi"/>
                <w:sz w:val="22"/>
                <w:szCs w:val="22"/>
              </w:rPr>
            </w:pPr>
            <w:r>
              <w:rPr>
                <w:rFonts w:asciiTheme="minorHAnsi" w:hAnsiTheme="minorHAnsi"/>
                <w:sz w:val="22"/>
                <w:szCs w:val="22"/>
              </w:rPr>
              <w:t>Alle documenten worden op GitHub geplaatst</w:t>
            </w:r>
            <w:r w:rsidR="00940AFE" w:rsidRPr="00940AFE">
              <w:rPr>
                <w:rFonts w:asciiTheme="minorHAnsi" w:hAnsiTheme="minorHAnsi"/>
                <w:sz w:val="22"/>
                <w:szCs w:val="22"/>
              </w:rPr>
              <w:t>. Afspraken worden vastgelegd in notulen. Onderlinge communicatie vindt</w:t>
            </w:r>
            <w:r>
              <w:rPr>
                <w:rFonts w:asciiTheme="minorHAnsi" w:hAnsiTheme="minorHAnsi"/>
                <w:sz w:val="22"/>
                <w:szCs w:val="22"/>
              </w:rPr>
              <w:t xml:space="preserve"> plaats via WhatsApp, e-mail en telefonisch</w:t>
            </w:r>
            <w:r w:rsidR="00940AFE" w:rsidRPr="00940AFE">
              <w:rPr>
                <w:rFonts w:asciiTheme="minorHAnsi" w:hAnsiTheme="minorHAnsi"/>
                <w:sz w:val="22"/>
                <w:szCs w:val="22"/>
              </w:rPr>
              <w:t xml:space="preserve">. Ieder groepslid checkt dagelijks zijn/haar e-mail en </w:t>
            </w:r>
            <w:r>
              <w:rPr>
                <w:rFonts w:asciiTheme="minorHAnsi" w:hAnsiTheme="minorHAnsi"/>
                <w:sz w:val="22"/>
                <w:szCs w:val="22"/>
              </w:rPr>
              <w:t>Telefoon</w:t>
            </w:r>
            <w:r w:rsidR="00940AFE" w:rsidRPr="00940AFE">
              <w:rPr>
                <w:rFonts w:asciiTheme="minorHAnsi" w:hAnsiTheme="minorHAnsi"/>
                <w:sz w:val="22"/>
                <w:szCs w:val="22"/>
              </w:rPr>
              <w:t>.</w:t>
            </w:r>
            <w:r w:rsidR="00940AFE" w:rsidRPr="00940AFE">
              <w:rPr>
                <w:rFonts w:asciiTheme="minorHAnsi" w:hAnsiTheme="minorHAnsi"/>
                <w:sz w:val="22"/>
                <w:szCs w:val="22"/>
              </w:rPr>
              <w:br/>
              <w:t xml:space="preserve">Als je ziek bent dan </w:t>
            </w:r>
            <w:r>
              <w:rPr>
                <w:rFonts w:asciiTheme="minorHAnsi" w:hAnsiTheme="minorHAnsi"/>
                <w:sz w:val="22"/>
                <w:szCs w:val="22"/>
              </w:rPr>
              <w:t>moet dit duidelijk van te voren gemeld worden bij de rest van de groepsleden.</w:t>
            </w:r>
          </w:p>
          <w:p w14:paraId="2AE17F10" w14:textId="77777777" w:rsidR="00940AFE" w:rsidRPr="00940AFE" w:rsidRDefault="00940AFE" w:rsidP="0038206C">
            <w:pPr>
              <w:rPr>
                <w:rFonts w:asciiTheme="minorHAnsi" w:hAnsiTheme="minorHAnsi"/>
                <w:sz w:val="22"/>
                <w:szCs w:val="22"/>
              </w:rPr>
            </w:pPr>
            <w:r>
              <w:rPr>
                <w:rFonts w:asciiTheme="minorHAnsi" w:hAnsiTheme="minorHAnsi"/>
                <w:sz w:val="22"/>
                <w:szCs w:val="22"/>
              </w:rPr>
              <w:t>We nemen gezamenlijke beslissingen do</w:t>
            </w:r>
            <w:r w:rsidR="00F25FEA">
              <w:rPr>
                <w:rFonts w:asciiTheme="minorHAnsi" w:hAnsiTheme="minorHAnsi"/>
                <w:sz w:val="22"/>
                <w:szCs w:val="22"/>
              </w:rPr>
              <w:t>or te overleggen, overwegen en de meerderheid.</w:t>
            </w:r>
          </w:p>
        </w:tc>
      </w:tr>
      <w:tr w:rsidR="00940AFE" w:rsidRPr="00940AFE" w14:paraId="48483F31"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9630" w:type="dxa"/>
            <w:gridSpan w:val="17"/>
          </w:tcPr>
          <w:p w14:paraId="178ABCEB" w14:textId="77777777" w:rsidR="00940AFE" w:rsidRPr="00940AFE" w:rsidRDefault="00940AFE" w:rsidP="0038206C">
            <w:pPr>
              <w:rPr>
                <w:rFonts w:asciiTheme="minorHAnsi" w:hAnsiTheme="minorHAnsi"/>
                <w:b/>
                <w:bCs/>
                <w:sz w:val="22"/>
                <w:szCs w:val="22"/>
              </w:rPr>
            </w:pPr>
            <w:r w:rsidRPr="00940AFE">
              <w:rPr>
                <w:rFonts w:asciiTheme="minorHAnsi" w:hAnsiTheme="minorHAnsi"/>
                <w:b/>
                <w:bCs/>
                <w:sz w:val="22"/>
                <w:szCs w:val="22"/>
              </w:rPr>
              <w:t>Beschikbaarheid projectleden gedurende de week:</w:t>
            </w:r>
          </w:p>
          <w:p w14:paraId="407E4C77" w14:textId="77777777" w:rsidR="00940AFE" w:rsidRPr="00940AFE" w:rsidRDefault="00940AFE" w:rsidP="0038206C">
            <w:pPr>
              <w:rPr>
                <w:rFonts w:asciiTheme="minorHAnsi" w:hAnsiTheme="minorHAnsi"/>
                <w:b/>
                <w:bCs/>
                <w:sz w:val="22"/>
                <w:szCs w:val="22"/>
              </w:rPr>
            </w:pPr>
          </w:p>
        </w:tc>
      </w:tr>
      <w:tr w:rsidR="00940AFE" w:rsidRPr="00940AFE" w14:paraId="2C2124B9"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056" w:type="dxa"/>
            <w:gridSpan w:val="3"/>
          </w:tcPr>
          <w:p w14:paraId="16AD27C0" w14:textId="77777777" w:rsidR="00940AFE" w:rsidRPr="00940AFE" w:rsidRDefault="00940AFE" w:rsidP="0038206C">
            <w:pPr>
              <w:rPr>
                <w:rFonts w:asciiTheme="minorHAnsi" w:hAnsiTheme="minorHAnsi"/>
                <w:sz w:val="22"/>
                <w:szCs w:val="22"/>
              </w:rPr>
            </w:pPr>
          </w:p>
        </w:tc>
        <w:tc>
          <w:tcPr>
            <w:tcW w:w="946" w:type="dxa"/>
            <w:gridSpan w:val="2"/>
          </w:tcPr>
          <w:p w14:paraId="0BDAA846"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Naam</w:t>
            </w:r>
          </w:p>
        </w:tc>
        <w:tc>
          <w:tcPr>
            <w:tcW w:w="947" w:type="dxa"/>
            <w:gridSpan w:val="2"/>
          </w:tcPr>
          <w:p w14:paraId="5E764FC2"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Naam</w:t>
            </w:r>
          </w:p>
        </w:tc>
        <w:tc>
          <w:tcPr>
            <w:tcW w:w="947" w:type="dxa"/>
            <w:gridSpan w:val="2"/>
          </w:tcPr>
          <w:p w14:paraId="7BDEA681"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Naam</w:t>
            </w:r>
          </w:p>
        </w:tc>
        <w:tc>
          <w:tcPr>
            <w:tcW w:w="947" w:type="dxa"/>
            <w:gridSpan w:val="2"/>
          </w:tcPr>
          <w:p w14:paraId="27A6ABAF"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Naam</w:t>
            </w:r>
          </w:p>
        </w:tc>
        <w:tc>
          <w:tcPr>
            <w:tcW w:w="946" w:type="dxa"/>
            <w:gridSpan w:val="2"/>
          </w:tcPr>
          <w:p w14:paraId="40152620"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 xml:space="preserve">Naam </w:t>
            </w:r>
          </w:p>
        </w:tc>
        <w:tc>
          <w:tcPr>
            <w:tcW w:w="947" w:type="dxa"/>
            <w:gridSpan w:val="2"/>
          </w:tcPr>
          <w:p w14:paraId="06647365"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 xml:space="preserve">Naam </w:t>
            </w:r>
          </w:p>
        </w:tc>
        <w:tc>
          <w:tcPr>
            <w:tcW w:w="947" w:type="dxa"/>
          </w:tcPr>
          <w:p w14:paraId="56AB8E08"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 xml:space="preserve">Naam </w:t>
            </w:r>
          </w:p>
        </w:tc>
        <w:tc>
          <w:tcPr>
            <w:tcW w:w="947" w:type="dxa"/>
          </w:tcPr>
          <w:p w14:paraId="0E74A66C"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Naam</w:t>
            </w:r>
          </w:p>
        </w:tc>
      </w:tr>
      <w:tr w:rsidR="00940AFE" w:rsidRPr="00940AFE" w14:paraId="7D7566A6" w14:textId="77777777" w:rsidTr="00F25F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Height w:val="514"/>
        </w:trPr>
        <w:tc>
          <w:tcPr>
            <w:tcW w:w="2056" w:type="dxa"/>
            <w:gridSpan w:val="3"/>
          </w:tcPr>
          <w:p w14:paraId="0E8A9C7C" w14:textId="77777777" w:rsidR="00940AFE" w:rsidRPr="00940AFE" w:rsidRDefault="00940AFE" w:rsidP="0038206C">
            <w:pPr>
              <w:rPr>
                <w:rFonts w:asciiTheme="minorHAnsi" w:hAnsiTheme="minorHAnsi"/>
                <w:sz w:val="22"/>
                <w:szCs w:val="22"/>
              </w:rPr>
            </w:pPr>
          </w:p>
        </w:tc>
        <w:tc>
          <w:tcPr>
            <w:tcW w:w="946" w:type="dxa"/>
            <w:gridSpan w:val="2"/>
          </w:tcPr>
          <w:p w14:paraId="76A1FB43" w14:textId="77777777" w:rsidR="00940AFE" w:rsidRPr="00940AFE" w:rsidRDefault="00F25FEA" w:rsidP="0038206C">
            <w:pPr>
              <w:rPr>
                <w:rFonts w:asciiTheme="minorHAnsi" w:hAnsiTheme="minorHAnsi"/>
                <w:sz w:val="22"/>
                <w:szCs w:val="22"/>
              </w:rPr>
            </w:pPr>
            <w:r>
              <w:rPr>
                <w:rFonts w:asciiTheme="minorHAnsi" w:hAnsiTheme="minorHAnsi"/>
                <w:sz w:val="22"/>
                <w:szCs w:val="22"/>
              </w:rPr>
              <w:t>Pepijn</w:t>
            </w:r>
          </w:p>
        </w:tc>
        <w:tc>
          <w:tcPr>
            <w:tcW w:w="947" w:type="dxa"/>
            <w:gridSpan w:val="2"/>
          </w:tcPr>
          <w:p w14:paraId="3F313EB6" w14:textId="77777777" w:rsidR="00940AFE" w:rsidRPr="00940AFE" w:rsidRDefault="00F25FEA" w:rsidP="0038206C">
            <w:pPr>
              <w:rPr>
                <w:rFonts w:asciiTheme="minorHAnsi" w:hAnsiTheme="minorHAnsi"/>
                <w:sz w:val="22"/>
                <w:szCs w:val="22"/>
              </w:rPr>
            </w:pPr>
            <w:r>
              <w:rPr>
                <w:rFonts w:asciiTheme="minorHAnsi" w:hAnsiTheme="minorHAnsi"/>
                <w:sz w:val="22"/>
                <w:szCs w:val="22"/>
              </w:rPr>
              <w:t>Ruben</w:t>
            </w:r>
          </w:p>
        </w:tc>
        <w:tc>
          <w:tcPr>
            <w:tcW w:w="947" w:type="dxa"/>
            <w:gridSpan w:val="2"/>
          </w:tcPr>
          <w:p w14:paraId="5F3FB23E" w14:textId="77777777" w:rsidR="00940AFE" w:rsidRPr="00940AFE" w:rsidRDefault="00F25FEA" w:rsidP="0038206C">
            <w:pPr>
              <w:rPr>
                <w:rFonts w:asciiTheme="minorHAnsi" w:hAnsiTheme="minorHAnsi"/>
                <w:sz w:val="22"/>
                <w:szCs w:val="22"/>
              </w:rPr>
            </w:pPr>
            <w:r>
              <w:rPr>
                <w:rFonts w:asciiTheme="minorHAnsi" w:hAnsiTheme="minorHAnsi"/>
                <w:sz w:val="22"/>
                <w:szCs w:val="22"/>
              </w:rPr>
              <w:t>Jip</w:t>
            </w:r>
          </w:p>
        </w:tc>
        <w:tc>
          <w:tcPr>
            <w:tcW w:w="947" w:type="dxa"/>
            <w:gridSpan w:val="2"/>
          </w:tcPr>
          <w:p w14:paraId="29A5E478" w14:textId="77777777" w:rsidR="00940AFE" w:rsidRPr="00940AFE" w:rsidRDefault="00F25FEA" w:rsidP="0038206C">
            <w:pPr>
              <w:rPr>
                <w:rFonts w:asciiTheme="minorHAnsi" w:hAnsiTheme="minorHAnsi"/>
                <w:sz w:val="22"/>
                <w:szCs w:val="22"/>
              </w:rPr>
            </w:pPr>
            <w:r>
              <w:rPr>
                <w:rFonts w:asciiTheme="minorHAnsi" w:hAnsiTheme="minorHAnsi"/>
                <w:sz w:val="22"/>
                <w:szCs w:val="22"/>
              </w:rPr>
              <w:t>Maarten</w:t>
            </w:r>
          </w:p>
        </w:tc>
        <w:tc>
          <w:tcPr>
            <w:tcW w:w="946" w:type="dxa"/>
            <w:gridSpan w:val="2"/>
          </w:tcPr>
          <w:p w14:paraId="5C3A914E" w14:textId="77777777" w:rsidR="00940AFE" w:rsidRPr="00940AFE" w:rsidRDefault="00F25FEA" w:rsidP="0038206C">
            <w:pPr>
              <w:rPr>
                <w:rFonts w:asciiTheme="minorHAnsi" w:hAnsiTheme="minorHAnsi"/>
                <w:sz w:val="22"/>
                <w:szCs w:val="22"/>
              </w:rPr>
            </w:pPr>
            <w:r>
              <w:rPr>
                <w:rFonts w:asciiTheme="minorHAnsi" w:hAnsiTheme="minorHAnsi"/>
                <w:sz w:val="22"/>
                <w:szCs w:val="22"/>
              </w:rPr>
              <w:t>Robin</w:t>
            </w:r>
          </w:p>
        </w:tc>
        <w:tc>
          <w:tcPr>
            <w:tcW w:w="947" w:type="dxa"/>
            <w:gridSpan w:val="2"/>
          </w:tcPr>
          <w:p w14:paraId="4DE542A3" w14:textId="77777777" w:rsidR="00940AFE" w:rsidRPr="00940AFE" w:rsidRDefault="00F25FEA" w:rsidP="0038206C">
            <w:pPr>
              <w:rPr>
                <w:rFonts w:asciiTheme="minorHAnsi" w:hAnsiTheme="minorHAnsi"/>
                <w:sz w:val="22"/>
                <w:szCs w:val="22"/>
              </w:rPr>
            </w:pPr>
            <w:r>
              <w:rPr>
                <w:rFonts w:asciiTheme="minorHAnsi" w:hAnsiTheme="minorHAnsi"/>
                <w:sz w:val="22"/>
                <w:szCs w:val="22"/>
              </w:rPr>
              <w:t>Tim</w:t>
            </w:r>
          </w:p>
        </w:tc>
        <w:tc>
          <w:tcPr>
            <w:tcW w:w="947" w:type="dxa"/>
          </w:tcPr>
          <w:p w14:paraId="6F3A573B" w14:textId="77777777" w:rsidR="00940AFE" w:rsidRPr="00940AFE" w:rsidRDefault="00940AFE" w:rsidP="0038206C">
            <w:pPr>
              <w:rPr>
                <w:rFonts w:asciiTheme="minorHAnsi" w:hAnsiTheme="minorHAnsi"/>
                <w:sz w:val="22"/>
                <w:szCs w:val="22"/>
              </w:rPr>
            </w:pPr>
          </w:p>
        </w:tc>
        <w:tc>
          <w:tcPr>
            <w:tcW w:w="947" w:type="dxa"/>
          </w:tcPr>
          <w:p w14:paraId="2C31617B" w14:textId="77777777" w:rsidR="00940AFE" w:rsidRPr="00940AFE" w:rsidRDefault="00940AFE" w:rsidP="0038206C">
            <w:pPr>
              <w:rPr>
                <w:rFonts w:asciiTheme="minorHAnsi" w:hAnsiTheme="minorHAnsi"/>
                <w:sz w:val="22"/>
                <w:szCs w:val="22"/>
              </w:rPr>
            </w:pPr>
          </w:p>
        </w:tc>
      </w:tr>
      <w:tr w:rsidR="00940AFE" w:rsidRPr="00940AFE" w14:paraId="0B3BCDDE"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056" w:type="dxa"/>
            <w:gridSpan w:val="3"/>
          </w:tcPr>
          <w:p w14:paraId="1BEFECA3"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 xml:space="preserve">Maandagochtend </w:t>
            </w:r>
          </w:p>
        </w:tc>
        <w:tc>
          <w:tcPr>
            <w:tcW w:w="946" w:type="dxa"/>
            <w:gridSpan w:val="2"/>
          </w:tcPr>
          <w:p w14:paraId="5E55E648"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2070336C"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0B7172DB"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1A4FED04"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6" w:type="dxa"/>
            <w:gridSpan w:val="2"/>
          </w:tcPr>
          <w:p w14:paraId="07446170"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655AB4E4"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tcPr>
          <w:p w14:paraId="63DA794D" w14:textId="77777777" w:rsidR="00940AFE" w:rsidRPr="00940AFE" w:rsidRDefault="00940AFE" w:rsidP="0038206C">
            <w:pPr>
              <w:rPr>
                <w:rFonts w:asciiTheme="minorHAnsi" w:hAnsiTheme="minorHAnsi"/>
                <w:sz w:val="22"/>
                <w:szCs w:val="22"/>
              </w:rPr>
            </w:pPr>
          </w:p>
        </w:tc>
        <w:tc>
          <w:tcPr>
            <w:tcW w:w="947" w:type="dxa"/>
          </w:tcPr>
          <w:p w14:paraId="4F6C5D15" w14:textId="77777777" w:rsidR="00940AFE" w:rsidRPr="00940AFE" w:rsidRDefault="00940AFE" w:rsidP="0038206C">
            <w:pPr>
              <w:rPr>
                <w:rFonts w:asciiTheme="minorHAnsi" w:hAnsiTheme="minorHAnsi"/>
                <w:sz w:val="22"/>
                <w:szCs w:val="22"/>
              </w:rPr>
            </w:pPr>
          </w:p>
        </w:tc>
      </w:tr>
      <w:tr w:rsidR="00940AFE" w:rsidRPr="00940AFE" w14:paraId="0D237480"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056" w:type="dxa"/>
            <w:gridSpan w:val="3"/>
          </w:tcPr>
          <w:p w14:paraId="10556BF5"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Maandagmiddag</w:t>
            </w:r>
          </w:p>
        </w:tc>
        <w:tc>
          <w:tcPr>
            <w:tcW w:w="946" w:type="dxa"/>
            <w:gridSpan w:val="2"/>
          </w:tcPr>
          <w:p w14:paraId="381B5339"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0B54748C"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4207D33C"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413F7D5D"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6" w:type="dxa"/>
            <w:gridSpan w:val="2"/>
          </w:tcPr>
          <w:p w14:paraId="3BB92716"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491D49B6"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tcPr>
          <w:p w14:paraId="03A1B957" w14:textId="77777777" w:rsidR="00940AFE" w:rsidRPr="00940AFE" w:rsidRDefault="00940AFE" w:rsidP="0038206C">
            <w:pPr>
              <w:rPr>
                <w:rFonts w:asciiTheme="minorHAnsi" w:hAnsiTheme="minorHAnsi"/>
                <w:sz w:val="22"/>
                <w:szCs w:val="22"/>
              </w:rPr>
            </w:pPr>
          </w:p>
        </w:tc>
        <w:tc>
          <w:tcPr>
            <w:tcW w:w="947" w:type="dxa"/>
          </w:tcPr>
          <w:p w14:paraId="6E4FF97F" w14:textId="77777777" w:rsidR="00940AFE" w:rsidRPr="00940AFE" w:rsidRDefault="00940AFE" w:rsidP="0038206C">
            <w:pPr>
              <w:rPr>
                <w:rFonts w:asciiTheme="minorHAnsi" w:hAnsiTheme="minorHAnsi"/>
                <w:sz w:val="22"/>
                <w:szCs w:val="22"/>
              </w:rPr>
            </w:pPr>
          </w:p>
        </w:tc>
      </w:tr>
      <w:tr w:rsidR="00940AFE" w:rsidRPr="00940AFE" w14:paraId="1F040E46"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056" w:type="dxa"/>
            <w:gridSpan w:val="3"/>
          </w:tcPr>
          <w:p w14:paraId="2439139D"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Dinsdagochtend</w:t>
            </w:r>
          </w:p>
        </w:tc>
        <w:tc>
          <w:tcPr>
            <w:tcW w:w="946" w:type="dxa"/>
            <w:gridSpan w:val="2"/>
          </w:tcPr>
          <w:p w14:paraId="3CB241F5"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1D991844"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1544AE64"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06E2E2F6"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6" w:type="dxa"/>
            <w:gridSpan w:val="2"/>
          </w:tcPr>
          <w:p w14:paraId="4929A66C"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5DE259C5"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tcPr>
          <w:p w14:paraId="4F9AC0EB" w14:textId="77777777" w:rsidR="00940AFE" w:rsidRPr="00940AFE" w:rsidRDefault="00940AFE" w:rsidP="0038206C">
            <w:pPr>
              <w:rPr>
                <w:rFonts w:asciiTheme="minorHAnsi" w:hAnsiTheme="minorHAnsi"/>
                <w:sz w:val="22"/>
                <w:szCs w:val="22"/>
              </w:rPr>
            </w:pPr>
          </w:p>
        </w:tc>
        <w:tc>
          <w:tcPr>
            <w:tcW w:w="947" w:type="dxa"/>
          </w:tcPr>
          <w:p w14:paraId="7EE7D5DA" w14:textId="77777777" w:rsidR="00940AFE" w:rsidRPr="00940AFE" w:rsidRDefault="00940AFE" w:rsidP="0038206C">
            <w:pPr>
              <w:rPr>
                <w:rFonts w:asciiTheme="minorHAnsi" w:hAnsiTheme="minorHAnsi"/>
                <w:sz w:val="22"/>
                <w:szCs w:val="22"/>
              </w:rPr>
            </w:pPr>
          </w:p>
        </w:tc>
      </w:tr>
      <w:tr w:rsidR="00940AFE" w:rsidRPr="00940AFE" w14:paraId="2E90C390"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056" w:type="dxa"/>
            <w:gridSpan w:val="3"/>
          </w:tcPr>
          <w:p w14:paraId="79A4537D"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Dinsdagmiddag</w:t>
            </w:r>
          </w:p>
        </w:tc>
        <w:tc>
          <w:tcPr>
            <w:tcW w:w="946" w:type="dxa"/>
            <w:gridSpan w:val="2"/>
          </w:tcPr>
          <w:p w14:paraId="3023EE3A"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7" w:type="dxa"/>
            <w:gridSpan w:val="2"/>
          </w:tcPr>
          <w:p w14:paraId="6D76FECF"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7" w:type="dxa"/>
            <w:gridSpan w:val="2"/>
          </w:tcPr>
          <w:p w14:paraId="091A3FF1"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4F13B407"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6" w:type="dxa"/>
            <w:gridSpan w:val="2"/>
          </w:tcPr>
          <w:p w14:paraId="41EE4237"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6C6F115E"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tcPr>
          <w:p w14:paraId="7BFA37BC" w14:textId="77777777" w:rsidR="00940AFE" w:rsidRPr="00940AFE" w:rsidRDefault="00940AFE" w:rsidP="0038206C">
            <w:pPr>
              <w:rPr>
                <w:rFonts w:asciiTheme="minorHAnsi" w:hAnsiTheme="minorHAnsi"/>
                <w:sz w:val="22"/>
                <w:szCs w:val="22"/>
              </w:rPr>
            </w:pPr>
          </w:p>
        </w:tc>
        <w:tc>
          <w:tcPr>
            <w:tcW w:w="947" w:type="dxa"/>
          </w:tcPr>
          <w:p w14:paraId="4939196A" w14:textId="77777777" w:rsidR="00940AFE" w:rsidRPr="00940AFE" w:rsidRDefault="00940AFE" w:rsidP="0038206C">
            <w:pPr>
              <w:rPr>
                <w:rFonts w:asciiTheme="minorHAnsi" w:hAnsiTheme="minorHAnsi"/>
                <w:sz w:val="22"/>
                <w:szCs w:val="22"/>
              </w:rPr>
            </w:pPr>
          </w:p>
        </w:tc>
      </w:tr>
      <w:tr w:rsidR="00940AFE" w:rsidRPr="00940AFE" w14:paraId="40A7D9EF"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056" w:type="dxa"/>
            <w:gridSpan w:val="3"/>
          </w:tcPr>
          <w:p w14:paraId="02AB2CCE"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Woensdagochtend</w:t>
            </w:r>
          </w:p>
        </w:tc>
        <w:tc>
          <w:tcPr>
            <w:tcW w:w="946" w:type="dxa"/>
            <w:gridSpan w:val="2"/>
          </w:tcPr>
          <w:p w14:paraId="7BE284DE"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3C103508"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54CF528A"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309E61C8"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6" w:type="dxa"/>
            <w:gridSpan w:val="2"/>
          </w:tcPr>
          <w:p w14:paraId="471A13D7"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4E78054F"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tcPr>
          <w:p w14:paraId="6D70783F" w14:textId="77777777" w:rsidR="00940AFE" w:rsidRPr="00940AFE" w:rsidRDefault="00940AFE" w:rsidP="0038206C">
            <w:pPr>
              <w:rPr>
                <w:rFonts w:asciiTheme="minorHAnsi" w:hAnsiTheme="minorHAnsi"/>
                <w:sz w:val="22"/>
                <w:szCs w:val="22"/>
              </w:rPr>
            </w:pPr>
          </w:p>
        </w:tc>
        <w:tc>
          <w:tcPr>
            <w:tcW w:w="947" w:type="dxa"/>
          </w:tcPr>
          <w:p w14:paraId="0EC1ECD8" w14:textId="77777777" w:rsidR="00940AFE" w:rsidRPr="00940AFE" w:rsidRDefault="00940AFE" w:rsidP="0038206C">
            <w:pPr>
              <w:rPr>
                <w:rFonts w:asciiTheme="minorHAnsi" w:hAnsiTheme="minorHAnsi"/>
                <w:sz w:val="22"/>
                <w:szCs w:val="22"/>
              </w:rPr>
            </w:pPr>
          </w:p>
        </w:tc>
      </w:tr>
      <w:tr w:rsidR="00940AFE" w:rsidRPr="00940AFE" w14:paraId="103E60DE"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056" w:type="dxa"/>
            <w:gridSpan w:val="3"/>
          </w:tcPr>
          <w:p w14:paraId="026079E6"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Woensdagmiddag</w:t>
            </w:r>
          </w:p>
        </w:tc>
        <w:tc>
          <w:tcPr>
            <w:tcW w:w="946" w:type="dxa"/>
            <w:gridSpan w:val="2"/>
          </w:tcPr>
          <w:p w14:paraId="4A311863"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7" w:type="dxa"/>
            <w:gridSpan w:val="2"/>
          </w:tcPr>
          <w:p w14:paraId="588171C5"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7" w:type="dxa"/>
            <w:gridSpan w:val="2"/>
          </w:tcPr>
          <w:p w14:paraId="78F6814F"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7" w:type="dxa"/>
            <w:gridSpan w:val="2"/>
          </w:tcPr>
          <w:p w14:paraId="23CB9F60"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6" w:type="dxa"/>
            <w:gridSpan w:val="2"/>
          </w:tcPr>
          <w:p w14:paraId="55ADDA19"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0994E214"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tcPr>
          <w:p w14:paraId="2FB1C972" w14:textId="77777777" w:rsidR="00940AFE" w:rsidRPr="00940AFE" w:rsidRDefault="00940AFE" w:rsidP="0038206C">
            <w:pPr>
              <w:rPr>
                <w:rFonts w:asciiTheme="minorHAnsi" w:hAnsiTheme="minorHAnsi"/>
                <w:sz w:val="22"/>
                <w:szCs w:val="22"/>
              </w:rPr>
            </w:pPr>
          </w:p>
        </w:tc>
        <w:tc>
          <w:tcPr>
            <w:tcW w:w="947" w:type="dxa"/>
          </w:tcPr>
          <w:p w14:paraId="5289EC63" w14:textId="77777777" w:rsidR="00940AFE" w:rsidRPr="00940AFE" w:rsidRDefault="00940AFE" w:rsidP="0038206C">
            <w:pPr>
              <w:rPr>
                <w:rFonts w:asciiTheme="minorHAnsi" w:hAnsiTheme="minorHAnsi"/>
                <w:sz w:val="22"/>
                <w:szCs w:val="22"/>
              </w:rPr>
            </w:pPr>
          </w:p>
        </w:tc>
      </w:tr>
      <w:tr w:rsidR="00940AFE" w:rsidRPr="00940AFE" w14:paraId="0C261D38"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056" w:type="dxa"/>
            <w:gridSpan w:val="3"/>
          </w:tcPr>
          <w:p w14:paraId="4416E264"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Donderdagochtend</w:t>
            </w:r>
          </w:p>
        </w:tc>
        <w:tc>
          <w:tcPr>
            <w:tcW w:w="946" w:type="dxa"/>
            <w:gridSpan w:val="2"/>
          </w:tcPr>
          <w:p w14:paraId="3CF7E394"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0CE28906"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69AF6000"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7" w:type="dxa"/>
            <w:gridSpan w:val="2"/>
          </w:tcPr>
          <w:p w14:paraId="0802E261"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6" w:type="dxa"/>
            <w:gridSpan w:val="2"/>
          </w:tcPr>
          <w:p w14:paraId="71B358CF"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0862F889"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7" w:type="dxa"/>
          </w:tcPr>
          <w:p w14:paraId="57E552A5" w14:textId="77777777" w:rsidR="00940AFE" w:rsidRPr="00940AFE" w:rsidRDefault="00940AFE" w:rsidP="0038206C">
            <w:pPr>
              <w:rPr>
                <w:rFonts w:asciiTheme="minorHAnsi" w:hAnsiTheme="minorHAnsi"/>
                <w:sz w:val="22"/>
                <w:szCs w:val="22"/>
              </w:rPr>
            </w:pPr>
          </w:p>
        </w:tc>
        <w:tc>
          <w:tcPr>
            <w:tcW w:w="947" w:type="dxa"/>
          </w:tcPr>
          <w:p w14:paraId="13A06A99" w14:textId="77777777" w:rsidR="00940AFE" w:rsidRPr="00940AFE" w:rsidRDefault="00940AFE" w:rsidP="0038206C">
            <w:pPr>
              <w:rPr>
                <w:rFonts w:asciiTheme="minorHAnsi" w:hAnsiTheme="minorHAnsi"/>
                <w:sz w:val="22"/>
                <w:szCs w:val="22"/>
              </w:rPr>
            </w:pPr>
          </w:p>
        </w:tc>
      </w:tr>
      <w:tr w:rsidR="00940AFE" w:rsidRPr="00940AFE" w14:paraId="6FAA85B6"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056" w:type="dxa"/>
            <w:gridSpan w:val="3"/>
          </w:tcPr>
          <w:p w14:paraId="2D3B9236"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lastRenderedPageBreak/>
              <w:t>Donderdagmiddag</w:t>
            </w:r>
          </w:p>
        </w:tc>
        <w:tc>
          <w:tcPr>
            <w:tcW w:w="946" w:type="dxa"/>
            <w:gridSpan w:val="2"/>
          </w:tcPr>
          <w:p w14:paraId="6164E32D"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766C3313"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2FF0582A"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7" w:type="dxa"/>
            <w:gridSpan w:val="2"/>
          </w:tcPr>
          <w:p w14:paraId="32730B44"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6" w:type="dxa"/>
            <w:gridSpan w:val="2"/>
          </w:tcPr>
          <w:p w14:paraId="0283F88A"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7" w:type="dxa"/>
            <w:gridSpan w:val="2"/>
          </w:tcPr>
          <w:p w14:paraId="1BE26887"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7" w:type="dxa"/>
          </w:tcPr>
          <w:p w14:paraId="57D0C4D5" w14:textId="77777777" w:rsidR="00940AFE" w:rsidRPr="00940AFE" w:rsidRDefault="00940AFE" w:rsidP="0038206C">
            <w:pPr>
              <w:rPr>
                <w:rFonts w:asciiTheme="minorHAnsi" w:hAnsiTheme="minorHAnsi"/>
                <w:sz w:val="22"/>
                <w:szCs w:val="22"/>
              </w:rPr>
            </w:pPr>
          </w:p>
        </w:tc>
        <w:tc>
          <w:tcPr>
            <w:tcW w:w="947" w:type="dxa"/>
          </w:tcPr>
          <w:p w14:paraId="7F1BFC49" w14:textId="77777777" w:rsidR="00940AFE" w:rsidRPr="00940AFE" w:rsidRDefault="00940AFE" w:rsidP="0038206C">
            <w:pPr>
              <w:rPr>
                <w:rFonts w:asciiTheme="minorHAnsi" w:hAnsiTheme="minorHAnsi"/>
                <w:sz w:val="22"/>
                <w:szCs w:val="22"/>
              </w:rPr>
            </w:pPr>
          </w:p>
        </w:tc>
      </w:tr>
      <w:tr w:rsidR="00940AFE" w:rsidRPr="00940AFE" w14:paraId="322625A6"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056" w:type="dxa"/>
            <w:gridSpan w:val="3"/>
          </w:tcPr>
          <w:p w14:paraId="7BD8876E"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Vrijdagochtend</w:t>
            </w:r>
          </w:p>
        </w:tc>
        <w:tc>
          <w:tcPr>
            <w:tcW w:w="946" w:type="dxa"/>
            <w:gridSpan w:val="2"/>
          </w:tcPr>
          <w:p w14:paraId="3CD091F4"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287C1562"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3B4D1EFA"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18AA3683"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6" w:type="dxa"/>
            <w:gridSpan w:val="2"/>
          </w:tcPr>
          <w:p w14:paraId="54FA0353" w14:textId="77777777" w:rsidR="00940AFE" w:rsidRPr="00940AFE" w:rsidRDefault="00F25FEA" w:rsidP="0038206C">
            <w:pPr>
              <w:rPr>
                <w:rFonts w:asciiTheme="minorHAnsi" w:hAnsiTheme="minorHAnsi"/>
                <w:sz w:val="22"/>
                <w:szCs w:val="22"/>
              </w:rPr>
            </w:pPr>
            <w:r>
              <w:rPr>
                <w:rFonts w:asciiTheme="minorHAnsi" w:hAnsiTheme="minorHAnsi"/>
                <w:sz w:val="22"/>
                <w:szCs w:val="22"/>
              </w:rPr>
              <w:t>N</w:t>
            </w:r>
          </w:p>
        </w:tc>
        <w:tc>
          <w:tcPr>
            <w:tcW w:w="947" w:type="dxa"/>
            <w:gridSpan w:val="2"/>
          </w:tcPr>
          <w:p w14:paraId="165E68C9"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tcPr>
          <w:p w14:paraId="3EE6B47F" w14:textId="77777777" w:rsidR="00940AFE" w:rsidRPr="00940AFE" w:rsidRDefault="00940AFE" w:rsidP="0038206C">
            <w:pPr>
              <w:rPr>
                <w:rFonts w:asciiTheme="minorHAnsi" w:hAnsiTheme="minorHAnsi"/>
                <w:sz w:val="22"/>
                <w:szCs w:val="22"/>
              </w:rPr>
            </w:pPr>
          </w:p>
        </w:tc>
        <w:tc>
          <w:tcPr>
            <w:tcW w:w="947" w:type="dxa"/>
          </w:tcPr>
          <w:p w14:paraId="33A73EEF" w14:textId="77777777" w:rsidR="00940AFE" w:rsidRPr="00940AFE" w:rsidRDefault="00940AFE" w:rsidP="0038206C">
            <w:pPr>
              <w:rPr>
                <w:rFonts w:asciiTheme="minorHAnsi" w:hAnsiTheme="minorHAnsi"/>
                <w:sz w:val="22"/>
                <w:szCs w:val="22"/>
              </w:rPr>
            </w:pPr>
          </w:p>
        </w:tc>
      </w:tr>
      <w:tr w:rsidR="00940AFE" w:rsidRPr="00940AFE" w14:paraId="33B2B3E0"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2056" w:type="dxa"/>
            <w:gridSpan w:val="3"/>
          </w:tcPr>
          <w:p w14:paraId="7C7F2E70"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Vrijdagmiddag</w:t>
            </w:r>
          </w:p>
        </w:tc>
        <w:tc>
          <w:tcPr>
            <w:tcW w:w="946" w:type="dxa"/>
            <w:gridSpan w:val="2"/>
          </w:tcPr>
          <w:p w14:paraId="3625766D"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563CF143"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7B0083FC"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5DD442EC"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6" w:type="dxa"/>
            <w:gridSpan w:val="2"/>
          </w:tcPr>
          <w:p w14:paraId="331832A0"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gridSpan w:val="2"/>
          </w:tcPr>
          <w:p w14:paraId="425AE444" w14:textId="77777777" w:rsidR="00940AFE" w:rsidRPr="00940AFE" w:rsidRDefault="00F25FEA" w:rsidP="0038206C">
            <w:pPr>
              <w:rPr>
                <w:rFonts w:asciiTheme="minorHAnsi" w:hAnsiTheme="minorHAnsi"/>
                <w:sz w:val="22"/>
                <w:szCs w:val="22"/>
              </w:rPr>
            </w:pPr>
            <w:r>
              <w:rPr>
                <w:rFonts w:asciiTheme="minorHAnsi" w:hAnsiTheme="minorHAnsi"/>
                <w:sz w:val="22"/>
                <w:szCs w:val="22"/>
              </w:rPr>
              <w:t>J</w:t>
            </w:r>
          </w:p>
        </w:tc>
        <w:tc>
          <w:tcPr>
            <w:tcW w:w="947" w:type="dxa"/>
          </w:tcPr>
          <w:p w14:paraId="33F3CAC3" w14:textId="77777777" w:rsidR="00940AFE" w:rsidRPr="00940AFE" w:rsidRDefault="00940AFE" w:rsidP="0038206C">
            <w:pPr>
              <w:rPr>
                <w:rFonts w:asciiTheme="minorHAnsi" w:hAnsiTheme="minorHAnsi"/>
                <w:sz w:val="22"/>
                <w:szCs w:val="22"/>
              </w:rPr>
            </w:pPr>
          </w:p>
        </w:tc>
        <w:tc>
          <w:tcPr>
            <w:tcW w:w="947" w:type="dxa"/>
          </w:tcPr>
          <w:p w14:paraId="2AB66E50" w14:textId="77777777" w:rsidR="00940AFE" w:rsidRPr="00940AFE" w:rsidRDefault="00940AFE" w:rsidP="0038206C">
            <w:pPr>
              <w:rPr>
                <w:rFonts w:asciiTheme="minorHAnsi" w:hAnsiTheme="minorHAnsi"/>
                <w:sz w:val="22"/>
                <w:szCs w:val="22"/>
              </w:rPr>
            </w:pPr>
          </w:p>
        </w:tc>
      </w:tr>
      <w:tr w:rsidR="00940AFE" w:rsidRPr="00940AFE" w14:paraId="71F8D1C3"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9630" w:type="dxa"/>
            <w:gridSpan w:val="17"/>
          </w:tcPr>
          <w:p w14:paraId="69AB76C8" w14:textId="77777777" w:rsidR="00940AFE" w:rsidRPr="00940AFE" w:rsidRDefault="00940AFE" w:rsidP="0038206C">
            <w:pPr>
              <w:rPr>
                <w:rFonts w:asciiTheme="minorHAnsi" w:hAnsiTheme="minorHAnsi"/>
                <w:sz w:val="22"/>
                <w:szCs w:val="22"/>
              </w:rPr>
            </w:pPr>
          </w:p>
        </w:tc>
      </w:tr>
      <w:tr w:rsidR="00940AFE" w:rsidRPr="00940AFE" w14:paraId="7EF9BFEC"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9630" w:type="dxa"/>
            <w:gridSpan w:val="17"/>
          </w:tcPr>
          <w:p w14:paraId="71941063" w14:textId="77777777" w:rsidR="00940AFE" w:rsidRPr="00940AFE" w:rsidRDefault="00940AFE" w:rsidP="0038206C">
            <w:pPr>
              <w:rPr>
                <w:rFonts w:asciiTheme="minorHAnsi" w:hAnsiTheme="minorHAnsi"/>
                <w:b/>
                <w:bCs/>
                <w:sz w:val="22"/>
                <w:szCs w:val="22"/>
              </w:rPr>
            </w:pPr>
            <w:r w:rsidRPr="00940AFE">
              <w:rPr>
                <w:rFonts w:asciiTheme="minorHAnsi" w:hAnsiTheme="minorHAnsi"/>
                <w:b/>
                <w:bCs/>
                <w:sz w:val="22"/>
                <w:szCs w:val="22"/>
              </w:rPr>
              <w:t>Geplande projectgroepbijeenkomsten:</w:t>
            </w:r>
          </w:p>
          <w:p w14:paraId="58458B31" w14:textId="77777777" w:rsidR="00940AFE" w:rsidRPr="00940AFE" w:rsidRDefault="00940AFE" w:rsidP="0038206C">
            <w:pPr>
              <w:rPr>
                <w:rFonts w:asciiTheme="minorHAnsi" w:hAnsiTheme="minorHAnsi"/>
                <w:sz w:val="22"/>
                <w:szCs w:val="22"/>
              </w:rPr>
            </w:pPr>
          </w:p>
        </w:tc>
      </w:tr>
      <w:tr w:rsidR="00940AFE" w:rsidRPr="00940AFE" w14:paraId="33CADE27" w14:textId="77777777" w:rsidTr="00053F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1530" w:type="dxa"/>
            <w:gridSpan w:val="2"/>
          </w:tcPr>
          <w:p w14:paraId="4E44BADE"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Weeknummer</w:t>
            </w:r>
          </w:p>
        </w:tc>
        <w:tc>
          <w:tcPr>
            <w:tcW w:w="2781" w:type="dxa"/>
            <w:gridSpan w:val="6"/>
          </w:tcPr>
          <w:p w14:paraId="3DC1B37C"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Dag/datum/tijd</w:t>
            </w:r>
          </w:p>
        </w:tc>
        <w:tc>
          <w:tcPr>
            <w:tcW w:w="2053" w:type="dxa"/>
            <w:gridSpan w:val="4"/>
          </w:tcPr>
          <w:p w14:paraId="4B0F77E9"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Vergadering of werkbijeenkomst?</w:t>
            </w:r>
          </w:p>
        </w:tc>
        <w:tc>
          <w:tcPr>
            <w:tcW w:w="3266" w:type="dxa"/>
            <w:gridSpan w:val="5"/>
          </w:tcPr>
          <w:p w14:paraId="2B77F3A5"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Bij vergadering: voorzitter en notulist</w:t>
            </w:r>
          </w:p>
        </w:tc>
      </w:tr>
      <w:tr w:rsidR="00940AFE" w:rsidRPr="00940AFE" w14:paraId="7EBD22F2" w14:textId="77777777" w:rsidTr="00053F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1530" w:type="dxa"/>
            <w:gridSpan w:val="2"/>
          </w:tcPr>
          <w:p w14:paraId="08B95683"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3.1</w:t>
            </w:r>
          </w:p>
        </w:tc>
        <w:tc>
          <w:tcPr>
            <w:tcW w:w="2781" w:type="dxa"/>
            <w:gridSpan w:val="6"/>
          </w:tcPr>
          <w:p w14:paraId="493898FC" w14:textId="77777777" w:rsidR="00940AFE" w:rsidRPr="00940AFE" w:rsidRDefault="00C752BF" w:rsidP="0038206C">
            <w:pPr>
              <w:rPr>
                <w:rFonts w:asciiTheme="minorHAnsi" w:hAnsiTheme="minorHAnsi"/>
                <w:sz w:val="22"/>
                <w:szCs w:val="22"/>
              </w:rPr>
            </w:pPr>
            <w:r>
              <w:rPr>
                <w:rFonts w:asciiTheme="minorHAnsi" w:hAnsiTheme="minorHAnsi"/>
                <w:sz w:val="22"/>
                <w:szCs w:val="22"/>
              </w:rPr>
              <w:t>Ma 11-01-15 om 9:00</w:t>
            </w:r>
          </w:p>
        </w:tc>
        <w:tc>
          <w:tcPr>
            <w:tcW w:w="2053" w:type="dxa"/>
            <w:gridSpan w:val="4"/>
          </w:tcPr>
          <w:p w14:paraId="1B51DAA2" w14:textId="77777777" w:rsidR="00940AFE" w:rsidRPr="00940AFE" w:rsidRDefault="00C752BF" w:rsidP="0038206C">
            <w:pPr>
              <w:rPr>
                <w:rFonts w:asciiTheme="minorHAnsi" w:hAnsiTheme="minorHAnsi"/>
                <w:sz w:val="22"/>
                <w:szCs w:val="22"/>
              </w:rPr>
            </w:pPr>
            <w:r>
              <w:rPr>
                <w:rFonts w:asciiTheme="minorHAnsi" w:hAnsiTheme="minorHAnsi"/>
                <w:sz w:val="22"/>
                <w:szCs w:val="22"/>
              </w:rPr>
              <w:t>Werkbijeenkomst</w:t>
            </w:r>
          </w:p>
        </w:tc>
        <w:tc>
          <w:tcPr>
            <w:tcW w:w="3266" w:type="dxa"/>
            <w:gridSpan w:val="5"/>
          </w:tcPr>
          <w:p w14:paraId="2E3D3F96" w14:textId="77777777" w:rsidR="00940AFE" w:rsidRPr="00940AFE" w:rsidRDefault="00C752BF" w:rsidP="0038206C">
            <w:pPr>
              <w:rPr>
                <w:rFonts w:asciiTheme="minorHAnsi" w:hAnsiTheme="minorHAnsi"/>
                <w:sz w:val="22"/>
                <w:szCs w:val="22"/>
              </w:rPr>
            </w:pPr>
            <w:r>
              <w:rPr>
                <w:rFonts w:asciiTheme="minorHAnsi" w:hAnsiTheme="minorHAnsi"/>
                <w:sz w:val="22"/>
                <w:szCs w:val="22"/>
              </w:rPr>
              <w:t>x</w:t>
            </w:r>
          </w:p>
        </w:tc>
      </w:tr>
      <w:tr w:rsidR="00940AFE" w:rsidRPr="00940AFE" w14:paraId="71E2248C" w14:textId="77777777" w:rsidTr="00053F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1530" w:type="dxa"/>
            <w:gridSpan w:val="2"/>
          </w:tcPr>
          <w:p w14:paraId="38F2ACBA"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3.1</w:t>
            </w:r>
          </w:p>
        </w:tc>
        <w:tc>
          <w:tcPr>
            <w:tcW w:w="2781" w:type="dxa"/>
            <w:gridSpan w:val="6"/>
          </w:tcPr>
          <w:p w14:paraId="50D93D80" w14:textId="77777777" w:rsidR="00940AFE" w:rsidRPr="00940AFE" w:rsidRDefault="00940AFE" w:rsidP="0038206C">
            <w:pPr>
              <w:rPr>
                <w:rFonts w:asciiTheme="minorHAnsi" w:hAnsiTheme="minorHAnsi"/>
                <w:sz w:val="22"/>
                <w:szCs w:val="22"/>
              </w:rPr>
            </w:pPr>
          </w:p>
        </w:tc>
        <w:tc>
          <w:tcPr>
            <w:tcW w:w="2053" w:type="dxa"/>
            <w:gridSpan w:val="4"/>
          </w:tcPr>
          <w:p w14:paraId="391940DA" w14:textId="77777777" w:rsidR="00940AFE" w:rsidRPr="00940AFE" w:rsidRDefault="00940AFE" w:rsidP="0038206C">
            <w:pPr>
              <w:rPr>
                <w:rFonts w:asciiTheme="minorHAnsi" w:hAnsiTheme="minorHAnsi"/>
                <w:sz w:val="22"/>
                <w:szCs w:val="22"/>
              </w:rPr>
            </w:pPr>
          </w:p>
        </w:tc>
        <w:tc>
          <w:tcPr>
            <w:tcW w:w="3266" w:type="dxa"/>
            <w:gridSpan w:val="5"/>
          </w:tcPr>
          <w:p w14:paraId="18D9AD82" w14:textId="77777777" w:rsidR="00940AFE" w:rsidRPr="00940AFE" w:rsidRDefault="00940AFE" w:rsidP="0038206C">
            <w:pPr>
              <w:rPr>
                <w:rFonts w:asciiTheme="minorHAnsi" w:hAnsiTheme="minorHAnsi"/>
                <w:sz w:val="22"/>
                <w:szCs w:val="22"/>
              </w:rPr>
            </w:pPr>
          </w:p>
        </w:tc>
      </w:tr>
      <w:tr w:rsidR="00940AFE" w:rsidRPr="00940AFE" w14:paraId="1EB435D4" w14:textId="77777777" w:rsidTr="00126E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Height w:val="276"/>
        </w:trPr>
        <w:tc>
          <w:tcPr>
            <w:tcW w:w="1530" w:type="dxa"/>
            <w:gridSpan w:val="2"/>
          </w:tcPr>
          <w:p w14:paraId="0BA10447"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3.2</w:t>
            </w:r>
          </w:p>
        </w:tc>
        <w:tc>
          <w:tcPr>
            <w:tcW w:w="2781" w:type="dxa"/>
            <w:gridSpan w:val="6"/>
          </w:tcPr>
          <w:p w14:paraId="3B2DBD2F" w14:textId="77777777" w:rsidR="00940AFE" w:rsidRPr="00940AFE" w:rsidRDefault="00940AFE" w:rsidP="0038206C">
            <w:pPr>
              <w:rPr>
                <w:rFonts w:asciiTheme="minorHAnsi" w:hAnsiTheme="minorHAnsi"/>
                <w:sz w:val="22"/>
                <w:szCs w:val="22"/>
              </w:rPr>
            </w:pPr>
          </w:p>
        </w:tc>
        <w:tc>
          <w:tcPr>
            <w:tcW w:w="2053" w:type="dxa"/>
            <w:gridSpan w:val="4"/>
          </w:tcPr>
          <w:p w14:paraId="64BF800D" w14:textId="77777777" w:rsidR="00940AFE" w:rsidRPr="00940AFE" w:rsidRDefault="00940AFE" w:rsidP="0038206C">
            <w:pPr>
              <w:rPr>
                <w:rFonts w:asciiTheme="minorHAnsi" w:hAnsiTheme="minorHAnsi"/>
                <w:sz w:val="22"/>
                <w:szCs w:val="22"/>
              </w:rPr>
            </w:pPr>
          </w:p>
        </w:tc>
        <w:tc>
          <w:tcPr>
            <w:tcW w:w="3266" w:type="dxa"/>
            <w:gridSpan w:val="5"/>
          </w:tcPr>
          <w:p w14:paraId="21A0539B" w14:textId="77777777" w:rsidR="00940AFE" w:rsidRPr="00940AFE" w:rsidRDefault="00940AFE" w:rsidP="0038206C">
            <w:pPr>
              <w:rPr>
                <w:rFonts w:asciiTheme="minorHAnsi" w:hAnsiTheme="minorHAnsi"/>
                <w:sz w:val="22"/>
                <w:szCs w:val="22"/>
              </w:rPr>
            </w:pPr>
          </w:p>
        </w:tc>
      </w:tr>
      <w:tr w:rsidR="00940AFE" w:rsidRPr="00940AFE" w14:paraId="6E90891F" w14:textId="77777777" w:rsidTr="00053F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1530" w:type="dxa"/>
            <w:gridSpan w:val="2"/>
          </w:tcPr>
          <w:p w14:paraId="0281DBAA"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3.2</w:t>
            </w:r>
          </w:p>
        </w:tc>
        <w:tc>
          <w:tcPr>
            <w:tcW w:w="2781" w:type="dxa"/>
            <w:gridSpan w:val="6"/>
          </w:tcPr>
          <w:p w14:paraId="4AD4AD79" w14:textId="77777777" w:rsidR="00940AFE" w:rsidRPr="00940AFE" w:rsidRDefault="00940AFE" w:rsidP="0038206C">
            <w:pPr>
              <w:rPr>
                <w:rFonts w:asciiTheme="minorHAnsi" w:hAnsiTheme="minorHAnsi"/>
                <w:sz w:val="22"/>
                <w:szCs w:val="22"/>
              </w:rPr>
            </w:pPr>
          </w:p>
        </w:tc>
        <w:tc>
          <w:tcPr>
            <w:tcW w:w="2053" w:type="dxa"/>
            <w:gridSpan w:val="4"/>
          </w:tcPr>
          <w:p w14:paraId="5C0FD4F2" w14:textId="77777777" w:rsidR="00940AFE" w:rsidRPr="00940AFE" w:rsidRDefault="00940AFE" w:rsidP="0038206C">
            <w:pPr>
              <w:rPr>
                <w:rFonts w:asciiTheme="minorHAnsi" w:hAnsiTheme="minorHAnsi"/>
                <w:sz w:val="22"/>
                <w:szCs w:val="22"/>
              </w:rPr>
            </w:pPr>
          </w:p>
        </w:tc>
        <w:tc>
          <w:tcPr>
            <w:tcW w:w="3266" w:type="dxa"/>
            <w:gridSpan w:val="5"/>
          </w:tcPr>
          <w:p w14:paraId="66693E86" w14:textId="77777777" w:rsidR="00940AFE" w:rsidRPr="00940AFE" w:rsidRDefault="00940AFE" w:rsidP="0038206C">
            <w:pPr>
              <w:rPr>
                <w:rFonts w:asciiTheme="minorHAnsi" w:hAnsiTheme="minorHAnsi"/>
                <w:sz w:val="22"/>
                <w:szCs w:val="22"/>
              </w:rPr>
            </w:pPr>
          </w:p>
        </w:tc>
      </w:tr>
      <w:tr w:rsidR="00940AFE" w:rsidRPr="00940AFE" w14:paraId="0F35AF9C" w14:textId="77777777" w:rsidTr="00053F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1530" w:type="dxa"/>
            <w:gridSpan w:val="2"/>
          </w:tcPr>
          <w:p w14:paraId="39E9606D"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3.3</w:t>
            </w:r>
          </w:p>
        </w:tc>
        <w:tc>
          <w:tcPr>
            <w:tcW w:w="2781" w:type="dxa"/>
            <w:gridSpan w:val="6"/>
          </w:tcPr>
          <w:p w14:paraId="4924FA4F" w14:textId="77777777" w:rsidR="00940AFE" w:rsidRPr="00940AFE" w:rsidRDefault="00940AFE" w:rsidP="0038206C">
            <w:pPr>
              <w:rPr>
                <w:rFonts w:asciiTheme="minorHAnsi" w:hAnsiTheme="minorHAnsi"/>
                <w:sz w:val="22"/>
                <w:szCs w:val="22"/>
              </w:rPr>
            </w:pPr>
          </w:p>
        </w:tc>
        <w:tc>
          <w:tcPr>
            <w:tcW w:w="2053" w:type="dxa"/>
            <w:gridSpan w:val="4"/>
          </w:tcPr>
          <w:p w14:paraId="2AA371D5" w14:textId="77777777" w:rsidR="00940AFE" w:rsidRPr="00940AFE" w:rsidRDefault="00940AFE" w:rsidP="0038206C">
            <w:pPr>
              <w:rPr>
                <w:rFonts w:asciiTheme="minorHAnsi" w:hAnsiTheme="minorHAnsi"/>
                <w:sz w:val="22"/>
                <w:szCs w:val="22"/>
              </w:rPr>
            </w:pPr>
          </w:p>
        </w:tc>
        <w:tc>
          <w:tcPr>
            <w:tcW w:w="3266" w:type="dxa"/>
            <w:gridSpan w:val="5"/>
          </w:tcPr>
          <w:p w14:paraId="5B52B6A5" w14:textId="77777777" w:rsidR="00940AFE" w:rsidRPr="00940AFE" w:rsidRDefault="00940AFE" w:rsidP="0038206C">
            <w:pPr>
              <w:rPr>
                <w:rFonts w:asciiTheme="minorHAnsi" w:hAnsiTheme="minorHAnsi"/>
                <w:sz w:val="22"/>
                <w:szCs w:val="22"/>
              </w:rPr>
            </w:pPr>
          </w:p>
        </w:tc>
      </w:tr>
      <w:tr w:rsidR="00940AFE" w:rsidRPr="00940AFE" w14:paraId="4AFDB6BF" w14:textId="77777777" w:rsidTr="00053F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1530" w:type="dxa"/>
            <w:gridSpan w:val="2"/>
          </w:tcPr>
          <w:p w14:paraId="199EBB15"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3.3</w:t>
            </w:r>
          </w:p>
        </w:tc>
        <w:tc>
          <w:tcPr>
            <w:tcW w:w="2781" w:type="dxa"/>
            <w:gridSpan w:val="6"/>
          </w:tcPr>
          <w:p w14:paraId="797BCC13" w14:textId="77777777" w:rsidR="00940AFE" w:rsidRPr="00940AFE" w:rsidRDefault="00940AFE" w:rsidP="0038206C">
            <w:pPr>
              <w:rPr>
                <w:rFonts w:asciiTheme="minorHAnsi" w:hAnsiTheme="minorHAnsi"/>
                <w:sz w:val="22"/>
                <w:szCs w:val="22"/>
              </w:rPr>
            </w:pPr>
          </w:p>
        </w:tc>
        <w:tc>
          <w:tcPr>
            <w:tcW w:w="2053" w:type="dxa"/>
            <w:gridSpan w:val="4"/>
          </w:tcPr>
          <w:p w14:paraId="1D50DEA1" w14:textId="77777777" w:rsidR="00940AFE" w:rsidRPr="00940AFE" w:rsidRDefault="00940AFE" w:rsidP="0038206C">
            <w:pPr>
              <w:rPr>
                <w:rFonts w:asciiTheme="minorHAnsi" w:hAnsiTheme="minorHAnsi"/>
                <w:sz w:val="22"/>
                <w:szCs w:val="22"/>
              </w:rPr>
            </w:pPr>
          </w:p>
        </w:tc>
        <w:tc>
          <w:tcPr>
            <w:tcW w:w="3266" w:type="dxa"/>
            <w:gridSpan w:val="5"/>
          </w:tcPr>
          <w:p w14:paraId="4279855A" w14:textId="77777777" w:rsidR="00940AFE" w:rsidRPr="00940AFE" w:rsidRDefault="00940AFE" w:rsidP="0038206C">
            <w:pPr>
              <w:rPr>
                <w:rFonts w:asciiTheme="minorHAnsi" w:hAnsiTheme="minorHAnsi"/>
                <w:sz w:val="22"/>
                <w:szCs w:val="22"/>
              </w:rPr>
            </w:pPr>
          </w:p>
        </w:tc>
      </w:tr>
      <w:tr w:rsidR="00940AFE" w:rsidRPr="00940AFE" w14:paraId="17732271"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9630" w:type="dxa"/>
            <w:gridSpan w:val="17"/>
          </w:tcPr>
          <w:p w14:paraId="02588A31"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Locatie voor vergaderingen:</w:t>
            </w:r>
            <w:r w:rsidR="00C752BF">
              <w:rPr>
                <w:rFonts w:asciiTheme="minorHAnsi" w:hAnsiTheme="minorHAnsi"/>
                <w:sz w:val="22"/>
                <w:szCs w:val="22"/>
              </w:rPr>
              <w:t xml:space="preserve"> Ruimte op school</w:t>
            </w:r>
          </w:p>
          <w:p w14:paraId="19BA343F" w14:textId="77777777" w:rsidR="00940AFE" w:rsidRPr="00940AFE" w:rsidRDefault="00940AFE" w:rsidP="0038206C">
            <w:pPr>
              <w:rPr>
                <w:rFonts w:asciiTheme="minorHAnsi" w:hAnsiTheme="minorHAnsi"/>
                <w:sz w:val="22"/>
                <w:szCs w:val="22"/>
              </w:rPr>
            </w:pPr>
          </w:p>
        </w:tc>
      </w:tr>
      <w:tr w:rsidR="00940AFE" w:rsidRPr="00940AFE" w14:paraId="24CA106A"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9630" w:type="dxa"/>
            <w:gridSpan w:val="17"/>
          </w:tcPr>
          <w:p w14:paraId="36FD1375"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Locatie voor bijeenkomsten:</w:t>
            </w:r>
            <w:r w:rsidR="00C752BF">
              <w:rPr>
                <w:rFonts w:asciiTheme="minorHAnsi" w:hAnsiTheme="minorHAnsi"/>
                <w:sz w:val="22"/>
                <w:szCs w:val="22"/>
              </w:rPr>
              <w:t xml:space="preserve"> Ruimte op school</w:t>
            </w:r>
          </w:p>
          <w:p w14:paraId="25E03125" w14:textId="77777777" w:rsidR="00940AFE" w:rsidRPr="00940AFE" w:rsidRDefault="00940AFE" w:rsidP="0038206C">
            <w:pPr>
              <w:rPr>
                <w:rFonts w:asciiTheme="minorHAnsi" w:hAnsiTheme="minorHAnsi"/>
                <w:sz w:val="22"/>
                <w:szCs w:val="22"/>
              </w:rPr>
            </w:pPr>
          </w:p>
        </w:tc>
      </w:tr>
      <w:tr w:rsidR="00940AFE" w:rsidRPr="00940AFE" w14:paraId="0402DB6F"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9630" w:type="dxa"/>
            <w:gridSpan w:val="17"/>
          </w:tcPr>
          <w:p w14:paraId="76E48048" w14:textId="77777777" w:rsidR="00940AFE" w:rsidRPr="00940AFE" w:rsidRDefault="00940AFE" w:rsidP="0038206C">
            <w:pPr>
              <w:rPr>
                <w:rFonts w:asciiTheme="minorHAnsi" w:hAnsiTheme="minorHAnsi"/>
                <w:sz w:val="22"/>
                <w:szCs w:val="22"/>
              </w:rPr>
            </w:pPr>
            <w:r w:rsidRPr="00940AFE">
              <w:rPr>
                <w:rFonts w:asciiTheme="minorHAnsi" w:hAnsiTheme="minorHAnsi"/>
                <w:b/>
                <w:bCs/>
                <w:sz w:val="22"/>
                <w:szCs w:val="22"/>
              </w:rPr>
              <w:t>Projectarchief</w:t>
            </w:r>
            <w:r w:rsidRPr="00940AFE">
              <w:rPr>
                <w:rFonts w:asciiTheme="minorHAnsi" w:hAnsiTheme="minorHAnsi"/>
                <w:sz w:val="22"/>
                <w:szCs w:val="22"/>
              </w:rPr>
              <w:t xml:space="preserve"> </w:t>
            </w:r>
            <w:r w:rsidRPr="00940AFE">
              <w:rPr>
                <w:rFonts w:asciiTheme="minorHAnsi" w:hAnsiTheme="minorHAnsi"/>
                <w:b/>
                <w:sz w:val="22"/>
                <w:szCs w:val="22"/>
              </w:rPr>
              <w:t>S</w:t>
            </w:r>
            <w:r w:rsidRPr="00940AFE">
              <w:rPr>
                <w:rFonts w:asciiTheme="minorHAnsi" w:hAnsiTheme="minorHAnsi"/>
                <w:b/>
                <w:bCs/>
                <w:sz w:val="22"/>
                <w:szCs w:val="22"/>
              </w:rPr>
              <w:t>harepoint cq projectdossier</w:t>
            </w:r>
          </w:p>
          <w:p w14:paraId="371A38D4" w14:textId="77777777" w:rsidR="00940AFE" w:rsidRPr="00940AFE" w:rsidRDefault="00940AFE" w:rsidP="0038206C">
            <w:pPr>
              <w:rPr>
                <w:rFonts w:asciiTheme="minorHAnsi" w:hAnsiTheme="minorHAnsi"/>
                <w:sz w:val="22"/>
                <w:szCs w:val="22"/>
              </w:rPr>
            </w:pPr>
          </w:p>
        </w:tc>
      </w:tr>
      <w:tr w:rsidR="00940AFE" w:rsidRPr="00940AFE" w14:paraId="5265AFD4" w14:textId="77777777" w:rsidTr="00382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8" w:type="dxa"/>
        </w:trPr>
        <w:tc>
          <w:tcPr>
            <w:tcW w:w="9630" w:type="dxa"/>
            <w:gridSpan w:val="17"/>
          </w:tcPr>
          <w:p w14:paraId="7CA8F08F"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Hierop plaatsen wij:</w:t>
            </w:r>
          </w:p>
          <w:p w14:paraId="7821A9D6" w14:textId="77777777" w:rsidR="00940AFE" w:rsidRPr="00053FCB" w:rsidRDefault="00053FCB" w:rsidP="0038206C">
            <w:pPr>
              <w:pStyle w:val="Lijstalinea"/>
              <w:numPr>
                <w:ilvl w:val="0"/>
                <w:numId w:val="7"/>
              </w:numPr>
              <w:rPr>
                <w:rFonts w:eastAsia="Times New Roman" w:cs="Times New Roman"/>
                <w:lang w:val="nl-NL"/>
              </w:rPr>
            </w:pPr>
            <w:r w:rsidRPr="00053FCB">
              <w:rPr>
                <w:rFonts w:eastAsia="Times New Roman" w:cs="Times New Roman"/>
                <w:lang w:val="nl-NL"/>
              </w:rPr>
              <w:t>Agenda’s en n</w:t>
            </w:r>
            <w:r w:rsidR="00940AFE" w:rsidRPr="00053FCB">
              <w:rPr>
                <w:rFonts w:eastAsia="Times New Roman" w:cs="Times New Roman"/>
                <w:lang w:val="nl-NL"/>
              </w:rPr>
              <w:t>otulen</w:t>
            </w:r>
            <w:r w:rsidRPr="00053FCB">
              <w:rPr>
                <w:rFonts w:eastAsia="Times New Roman" w:cs="Times New Roman"/>
                <w:lang w:val="nl-NL"/>
              </w:rPr>
              <w:t xml:space="preserve"> van elk overleg</w:t>
            </w:r>
            <w:r>
              <w:rPr>
                <w:rFonts w:eastAsia="Times New Roman" w:cs="Times New Roman"/>
                <w:lang w:val="nl-NL"/>
              </w:rPr>
              <w:t xml:space="preserve"> incl voortgangsrapportage, genomen beslissingen, bijgestelde planning</w:t>
            </w:r>
          </w:p>
          <w:p w14:paraId="3E7D7BBE" w14:textId="77777777" w:rsidR="00940AFE" w:rsidRPr="00940AFE" w:rsidRDefault="00940AFE" w:rsidP="0038206C">
            <w:pPr>
              <w:pStyle w:val="Lijstalinea"/>
              <w:numPr>
                <w:ilvl w:val="0"/>
                <w:numId w:val="7"/>
              </w:numPr>
              <w:rPr>
                <w:rFonts w:eastAsia="Times New Roman" w:cs="Times New Roman"/>
              </w:rPr>
            </w:pPr>
            <w:r w:rsidRPr="00940AFE">
              <w:rPr>
                <w:rFonts w:eastAsia="Times New Roman" w:cs="Times New Roman"/>
              </w:rPr>
              <w:t>Deel- en eindproducten</w:t>
            </w:r>
          </w:p>
          <w:p w14:paraId="6F00EB62" w14:textId="77777777" w:rsidR="00940AFE" w:rsidRPr="00940AFE" w:rsidRDefault="00940AFE" w:rsidP="0038206C">
            <w:pPr>
              <w:pStyle w:val="Lijstalinea"/>
              <w:numPr>
                <w:ilvl w:val="0"/>
                <w:numId w:val="7"/>
              </w:numPr>
              <w:rPr>
                <w:rFonts w:eastAsia="Times New Roman" w:cs="Times New Roman"/>
              </w:rPr>
            </w:pPr>
            <w:r w:rsidRPr="00940AFE">
              <w:rPr>
                <w:rFonts w:eastAsia="Times New Roman" w:cs="Times New Roman"/>
              </w:rPr>
              <w:t>Ingekomen stukken</w:t>
            </w:r>
          </w:p>
          <w:p w14:paraId="1152F3C2" w14:textId="77777777" w:rsidR="00940AFE" w:rsidRPr="00940AFE" w:rsidRDefault="00940AFE" w:rsidP="0038206C">
            <w:pPr>
              <w:rPr>
                <w:rFonts w:asciiTheme="minorHAnsi" w:hAnsiTheme="minorHAnsi"/>
                <w:sz w:val="22"/>
                <w:szCs w:val="22"/>
              </w:rPr>
            </w:pPr>
            <w:r w:rsidRPr="00940AFE">
              <w:rPr>
                <w:rFonts w:asciiTheme="minorHAnsi" w:hAnsiTheme="minorHAnsi"/>
                <w:sz w:val="22"/>
                <w:szCs w:val="22"/>
              </w:rPr>
              <w:t>Ieder groepslid is verantwoordelijk voor het up-to-date en compleet houden van het archief.</w:t>
            </w:r>
          </w:p>
          <w:p w14:paraId="365E1558" w14:textId="77777777" w:rsidR="00940AFE" w:rsidRPr="00940AFE" w:rsidRDefault="00940AFE" w:rsidP="0038206C">
            <w:pPr>
              <w:rPr>
                <w:rFonts w:asciiTheme="minorHAnsi" w:hAnsiTheme="minorHAnsi"/>
                <w:b/>
                <w:bCs/>
                <w:sz w:val="22"/>
                <w:szCs w:val="22"/>
              </w:rPr>
            </w:pPr>
          </w:p>
        </w:tc>
      </w:tr>
    </w:tbl>
    <w:p w14:paraId="22173035" w14:textId="77777777" w:rsidR="0038206C" w:rsidRDefault="0038206C" w:rsidP="0038206C">
      <w:pPr>
        <w:rPr>
          <w:rFonts w:asciiTheme="minorHAnsi" w:hAnsiTheme="minorHAnsi"/>
          <w:sz w:val="22"/>
          <w:szCs w:val="22"/>
        </w:rPr>
      </w:pPr>
    </w:p>
    <w:p w14:paraId="6EA13313" w14:textId="77777777" w:rsidR="00295DE8" w:rsidRDefault="00295DE8" w:rsidP="0038206C">
      <w:pPr>
        <w:rPr>
          <w:rFonts w:asciiTheme="minorHAnsi" w:hAnsiTheme="minorHAnsi"/>
          <w:sz w:val="22"/>
          <w:szCs w:val="22"/>
        </w:rPr>
      </w:pPr>
    </w:p>
    <w:p w14:paraId="3931473B" w14:textId="77777777" w:rsidR="00295DE8" w:rsidRDefault="00295DE8" w:rsidP="0038206C">
      <w:pPr>
        <w:rPr>
          <w:rFonts w:asciiTheme="minorHAnsi" w:hAnsiTheme="minorHAnsi"/>
          <w:sz w:val="22"/>
          <w:szCs w:val="22"/>
        </w:rPr>
      </w:pPr>
    </w:p>
    <w:p w14:paraId="3286687E" w14:textId="77777777" w:rsidR="00295DE8" w:rsidRPr="00940AFE" w:rsidRDefault="00295DE8" w:rsidP="0038206C">
      <w:pPr>
        <w:rPr>
          <w:rFonts w:asciiTheme="minorHAnsi" w:hAnsiTheme="minorHAnsi"/>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74"/>
        <w:gridCol w:w="173"/>
        <w:gridCol w:w="2001"/>
        <w:gridCol w:w="2000"/>
        <w:gridCol w:w="1565"/>
        <w:gridCol w:w="1725"/>
      </w:tblGrid>
      <w:tr w:rsidR="0038206C" w:rsidRPr="00940AFE" w14:paraId="28C89AB4" w14:textId="77777777">
        <w:trPr>
          <w:tblHeader/>
        </w:trPr>
        <w:tc>
          <w:tcPr>
            <w:tcW w:w="9638" w:type="dxa"/>
            <w:gridSpan w:val="6"/>
            <w:tcBorders>
              <w:top w:val="single" w:sz="1" w:space="0" w:color="000000"/>
              <w:left w:val="single" w:sz="1" w:space="0" w:color="000000"/>
              <w:bottom w:val="single" w:sz="1" w:space="0" w:color="000000"/>
              <w:right w:val="single" w:sz="1" w:space="0" w:color="000000"/>
            </w:tcBorders>
            <w:shd w:val="clear" w:color="auto" w:fill="auto"/>
          </w:tcPr>
          <w:p w14:paraId="69637D3E" w14:textId="77777777" w:rsidR="0038206C" w:rsidRPr="00940AFE" w:rsidRDefault="00053FCB" w:rsidP="00053FCB">
            <w:pPr>
              <w:pStyle w:val="Inhoudtabel"/>
              <w:spacing w:line="100" w:lineRule="atLeast"/>
              <w:rPr>
                <w:rFonts w:asciiTheme="minorHAnsi" w:hAnsiTheme="minorHAnsi"/>
                <w:b/>
                <w:bCs/>
                <w:sz w:val="22"/>
                <w:szCs w:val="22"/>
              </w:rPr>
            </w:pPr>
            <w:r>
              <w:rPr>
                <w:rFonts w:asciiTheme="minorHAnsi" w:hAnsiTheme="minorHAnsi"/>
                <w:b/>
                <w:bCs/>
                <w:sz w:val="22"/>
                <w:szCs w:val="22"/>
              </w:rPr>
              <w:t>4</w:t>
            </w:r>
            <w:r w:rsidR="0038206C" w:rsidRPr="00940AFE">
              <w:rPr>
                <w:rFonts w:asciiTheme="minorHAnsi" w:hAnsiTheme="minorHAnsi"/>
                <w:b/>
                <w:bCs/>
                <w:sz w:val="22"/>
                <w:szCs w:val="22"/>
              </w:rPr>
              <w:t>.  Projectplanning</w:t>
            </w:r>
          </w:p>
        </w:tc>
      </w:tr>
      <w:tr w:rsidR="003D1E76" w:rsidRPr="00940AFE" w14:paraId="3C05E1B1" w14:textId="77777777" w:rsidTr="003D1E76">
        <w:tc>
          <w:tcPr>
            <w:tcW w:w="2174" w:type="dxa"/>
            <w:tcBorders>
              <w:left w:val="single" w:sz="1" w:space="0" w:color="000000"/>
              <w:bottom w:val="single" w:sz="1" w:space="0" w:color="000000"/>
            </w:tcBorders>
            <w:shd w:val="clear" w:color="auto" w:fill="auto"/>
          </w:tcPr>
          <w:p w14:paraId="32E3A370" w14:textId="77777777" w:rsidR="003D1E76" w:rsidRPr="00940AFE" w:rsidRDefault="003D1E76">
            <w:pPr>
              <w:pStyle w:val="Inhoudtabel"/>
              <w:spacing w:line="100" w:lineRule="atLeast"/>
              <w:rPr>
                <w:rFonts w:asciiTheme="minorHAnsi" w:hAnsiTheme="minorHAnsi"/>
                <w:b/>
                <w:bCs/>
                <w:sz w:val="22"/>
                <w:szCs w:val="22"/>
              </w:rPr>
            </w:pPr>
            <w:r w:rsidRPr="00940AFE">
              <w:rPr>
                <w:rFonts w:asciiTheme="minorHAnsi" w:hAnsiTheme="minorHAnsi"/>
                <w:b/>
                <w:bCs/>
                <w:sz w:val="22"/>
                <w:szCs w:val="22"/>
              </w:rPr>
              <w:t>Activiteit</w:t>
            </w:r>
          </w:p>
        </w:tc>
        <w:tc>
          <w:tcPr>
            <w:tcW w:w="2174" w:type="dxa"/>
            <w:gridSpan w:val="2"/>
            <w:tcBorders>
              <w:left w:val="single" w:sz="1" w:space="0" w:color="000000"/>
              <w:bottom w:val="single" w:sz="1" w:space="0" w:color="000000"/>
            </w:tcBorders>
            <w:shd w:val="clear" w:color="auto" w:fill="auto"/>
          </w:tcPr>
          <w:p w14:paraId="6201D46E" w14:textId="77777777" w:rsidR="003D1E76" w:rsidRPr="00940AFE" w:rsidRDefault="003D1E76" w:rsidP="003D1E76">
            <w:pPr>
              <w:pStyle w:val="Inhoudtabel"/>
              <w:spacing w:line="100" w:lineRule="atLeast"/>
              <w:rPr>
                <w:rFonts w:asciiTheme="minorHAnsi" w:hAnsiTheme="minorHAnsi"/>
                <w:sz w:val="22"/>
                <w:szCs w:val="22"/>
              </w:rPr>
            </w:pPr>
            <w:r>
              <w:rPr>
                <w:rFonts w:asciiTheme="minorHAnsi" w:hAnsiTheme="minorHAnsi"/>
                <w:b/>
                <w:bCs/>
                <w:sz w:val="22"/>
                <w:szCs w:val="22"/>
              </w:rPr>
              <w:t>Te besteden uren</w:t>
            </w:r>
          </w:p>
        </w:tc>
        <w:tc>
          <w:tcPr>
            <w:tcW w:w="2000" w:type="dxa"/>
            <w:tcBorders>
              <w:left w:val="single" w:sz="1" w:space="0" w:color="000000"/>
              <w:bottom w:val="single" w:sz="1" w:space="0" w:color="000000"/>
            </w:tcBorders>
            <w:shd w:val="clear" w:color="auto" w:fill="auto"/>
          </w:tcPr>
          <w:p w14:paraId="7B3F6A81" w14:textId="77777777" w:rsidR="003D1E76" w:rsidRPr="00940AFE" w:rsidRDefault="003D1E76">
            <w:pPr>
              <w:pStyle w:val="Inhoudtabel"/>
              <w:spacing w:line="100" w:lineRule="atLeast"/>
              <w:rPr>
                <w:rFonts w:asciiTheme="minorHAnsi" w:hAnsiTheme="minorHAnsi"/>
                <w:b/>
                <w:bCs/>
                <w:sz w:val="22"/>
                <w:szCs w:val="22"/>
              </w:rPr>
            </w:pPr>
            <w:r>
              <w:rPr>
                <w:rFonts w:asciiTheme="minorHAnsi" w:hAnsiTheme="minorHAnsi"/>
                <w:b/>
                <w:bCs/>
                <w:sz w:val="22"/>
                <w:szCs w:val="22"/>
              </w:rPr>
              <w:t>Wie</w:t>
            </w:r>
          </w:p>
        </w:tc>
        <w:tc>
          <w:tcPr>
            <w:tcW w:w="1565" w:type="dxa"/>
            <w:tcBorders>
              <w:left w:val="single" w:sz="1" w:space="0" w:color="000000"/>
              <w:bottom w:val="single" w:sz="1" w:space="0" w:color="000000"/>
            </w:tcBorders>
            <w:shd w:val="clear" w:color="auto" w:fill="auto"/>
          </w:tcPr>
          <w:p w14:paraId="4AE5E24E" w14:textId="77777777" w:rsidR="003D1E76" w:rsidRPr="00940AFE" w:rsidRDefault="003D1E76" w:rsidP="003D1E76">
            <w:pPr>
              <w:pStyle w:val="Inhoudtabel"/>
              <w:spacing w:line="100" w:lineRule="atLeast"/>
              <w:rPr>
                <w:rFonts w:asciiTheme="minorHAnsi" w:hAnsiTheme="minorHAnsi"/>
                <w:b/>
                <w:bCs/>
                <w:sz w:val="22"/>
                <w:szCs w:val="22"/>
              </w:rPr>
            </w:pPr>
            <w:r>
              <w:rPr>
                <w:rFonts w:asciiTheme="minorHAnsi" w:hAnsiTheme="minorHAnsi"/>
                <w:b/>
                <w:bCs/>
                <w:sz w:val="22"/>
                <w:szCs w:val="22"/>
              </w:rPr>
              <w:t>Begin</w:t>
            </w:r>
            <w:r w:rsidRPr="00940AFE">
              <w:rPr>
                <w:rFonts w:asciiTheme="minorHAnsi" w:hAnsiTheme="minorHAnsi"/>
                <w:b/>
                <w:bCs/>
                <w:sz w:val="22"/>
                <w:szCs w:val="22"/>
              </w:rPr>
              <w:t>- en einddatum</w:t>
            </w:r>
          </w:p>
        </w:tc>
        <w:tc>
          <w:tcPr>
            <w:tcW w:w="1725" w:type="dxa"/>
            <w:tcBorders>
              <w:left w:val="single" w:sz="1" w:space="0" w:color="000000"/>
              <w:bottom w:val="single" w:sz="1" w:space="0" w:color="000000"/>
              <w:right w:val="single" w:sz="1" w:space="0" w:color="000000"/>
            </w:tcBorders>
            <w:shd w:val="clear" w:color="auto" w:fill="auto"/>
          </w:tcPr>
          <w:p w14:paraId="7027A585" w14:textId="77777777" w:rsidR="003D1E76" w:rsidRPr="003D1E76" w:rsidRDefault="003D1E76">
            <w:pPr>
              <w:pStyle w:val="Inhoudtabel"/>
              <w:spacing w:line="100" w:lineRule="atLeast"/>
              <w:rPr>
                <w:rFonts w:asciiTheme="minorHAnsi" w:hAnsiTheme="minorHAnsi"/>
                <w:b/>
                <w:sz w:val="22"/>
                <w:szCs w:val="22"/>
              </w:rPr>
            </w:pPr>
            <w:r w:rsidRPr="003D1E76">
              <w:rPr>
                <w:rFonts w:asciiTheme="minorHAnsi" w:hAnsiTheme="minorHAnsi"/>
                <w:b/>
                <w:sz w:val="22"/>
                <w:szCs w:val="22"/>
              </w:rPr>
              <w:t>Resultaat</w:t>
            </w:r>
          </w:p>
        </w:tc>
      </w:tr>
      <w:tr w:rsidR="003D1E76" w:rsidRPr="00940AFE" w14:paraId="5B74B0B6" w14:textId="77777777" w:rsidTr="003D1E76">
        <w:tc>
          <w:tcPr>
            <w:tcW w:w="2174" w:type="dxa"/>
            <w:tcBorders>
              <w:left w:val="single" w:sz="1" w:space="0" w:color="000000"/>
              <w:bottom w:val="single" w:sz="1" w:space="0" w:color="000000"/>
            </w:tcBorders>
            <w:shd w:val="clear" w:color="auto" w:fill="auto"/>
          </w:tcPr>
          <w:p w14:paraId="48B01F3D" w14:textId="77777777" w:rsidR="003D1E76" w:rsidRPr="00940AFE" w:rsidRDefault="003D1E76" w:rsidP="003D1E76">
            <w:pPr>
              <w:pStyle w:val="Inhoudtabel"/>
              <w:spacing w:line="100" w:lineRule="atLeast"/>
              <w:rPr>
                <w:rFonts w:asciiTheme="minorHAnsi" w:hAnsiTheme="minorHAnsi"/>
                <w:sz w:val="22"/>
                <w:szCs w:val="22"/>
              </w:rPr>
            </w:pPr>
          </w:p>
        </w:tc>
        <w:tc>
          <w:tcPr>
            <w:tcW w:w="2174" w:type="dxa"/>
            <w:gridSpan w:val="2"/>
            <w:tcBorders>
              <w:left w:val="single" w:sz="1" w:space="0" w:color="000000"/>
              <w:bottom w:val="single" w:sz="1" w:space="0" w:color="000000"/>
            </w:tcBorders>
            <w:shd w:val="clear" w:color="auto" w:fill="auto"/>
          </w:tcPr>
          <w:p w14:paraId="27AB3C21" w14:textId="77777777" w:rsidR="003D1E76" w:rsidRPr="00940AFE" w:rsidRDefault="003D1E76" w:rsidP="003D1E76">
            <w:pPr>
              <w:pStyle w:val="Inhoudtabel"/>
              <w:spacing w:line="100" w:lineRule="atLeast"/>
              <w:rPr>
                <w:rFonts w:asciiTheme="minorHAnsi" w:hAnsiTheme="minorHAnsi"/>
                <w:sz w:val="22"/>
                <w:szCs w:val="22"/>
              </w:rPr>
            </w:pPr>
          </w:p>
        </w:tc>
        <w:tc>
          <w:tcPr>
            <w:tcW w:w="2000" w:type="dxa"/>
            <w:tcBorders>
              <w:left w:val="single" w:sz="1" w:space="0" w:color="000000"/>
              <w:bottom w:val="single" w:sz="1" w:space="0" w:color="000000"/>
            </w:tcBorders>
            <w:shd w:val="clear" w:color="auto" w:fill="auto"/>
          </w:tcPr>
          <w:p w14:paraId="6F2E9713" w14:textId="77777777" w:rsidR="003D1E76" w:rsidRPr="00940AFE" w:rsidRDefault="003D1E76" w:rsidP="003D1E76">
            <w:pPr>
              <w:pStyle w:val="Inhoudtabel"/>
              <w:spacing w:line="100" w:lineRule="atLeast"/>
              <w:rPr>
                <w:rFonts w:asciiTheme="minorHAnsi" w:hAnsiTheme="minorHAnsi"/>
                <w:sz w:val="22"/>
                <w:szCs w:val="22"/>
              </w:rPr>
            </w:pPr>
          </w:p>
        </w:tc>
        <w:tc>
          <w:tcPr>
            <w:tcW w:w="1565" w:type="dxa"/>
            <w:tcBorders>
              <w:left w:val="single" w:sz="1" w:space="0" w:color="000000"/>
              <w:bottom w:val="single" w:sz="1" w:space="0" w:color="000000"/>
            </w:tcBorders>
            <w:shd w:val="clear" w:color="auto" w:fill="auto"/>
          </w:tcPr>
          <w:p w14:paraId="6966B2FB" w14:textId="77777777" w:rsidR="003D1E76" w:rsidRPr="00940AFE" w:rsidRDefault="003D1E76" w:rsidP="003D1E76">
            <w:pPr>
              <w:pStyle w:val="Inhoudtabel"/>
              <w:spacing w:line="100" w:lineRule="atLeast"/>
              <w:rPr>
                <w:rFonts w:asciiTheme="minorHAnsi" w:hAnsiTheme="minorHAnsi"/>
                <w:sz w:val="22"/>
                <w:szCs w:val="22"/>
              </w:rPr>
            </w:pPr>
          </w:p>
        </w:tc>
        <w:tc>
          <w:tcPr>
            <w:tcW w:w="1725" w:type="dxa"/>
            <w:tcBorders>
              <w:left w:val="single" w:sz="1" w:space="0" w:color="000000"/>
              <w:bottom w:val="single" w:sz="1" w:space="0" w:color="000000"/>
              <w:right w:val="single" w:sz="1" w:space="0" w:color="000000"/>
            </w:tcBorders>
            <w:shd w:val="clear" w:color="auto" w:fill="auto"/>
          </w:tcPr>
          <w:p w14:paraId="23ED236C" w14:textId="77777777" w:rsidR="003D1E76" w:rsidRPr="00940AFE" w:rsidRDefault="003D1E76" w:rsidP="003D1E76">
            <w:pPr>
              <w:pStyle w:val="Inhoudtabel"/>
              <w:spacing w:line="100" w:lineRule="atLeast"/>
              <w:rPr>
                <w:rFonts w:asciiTheme="minorHAnsi" w:hAnsiTheme="minorHAnsi"/>
                <w:sz w:val="22"/>
                <w:szCs w:val="22"/>
              </w:rPr>
            </w:pPr>
          </w:p>
        </w:tc>
      </w:tr>
      <w:tr w:rsidR="003D1E76" w:rsidRPr="00940AFE" w14:paraId="548A5A70" w14:textId="77777777" w:rsidTr="003D1E76">
        <w:tc>
          <w:tcPr>
            <w:tcW w:w="2174" w:type="dxa"/>
            <w:tcBorders>
              <w:left w:val="single" w:sz="1" w:space="0" w:color="000000"/>
              <w:bottom w:val="single" w:sz="1" w:space="0" w:color="000000"/>
            </w:tcBorders>
            <w:shd w:val="clear" w:color="auto" w:fill="auto"/>
          </w:tcPr>
          <w:p w14:paraId="26AC2516" w14:textId="77777777" w:rsidR="003D1E76" w:rsidRPr="00940AFE" w:rsidRDefault="003D1E76" w:rsidP="003D1E76">
            <w:pPr>
              <w:pStyle w:val="Inhoudtabel"/>
              <w:spacing w:line="100" w:lineRule="atLeast"/>
              <w:rPr>
                <w:rFonts w:asciiTheme="minorHAnsi" w:hAnsiTheme="minorHAnsi"/>
                <w:sz w:val="22"/>
                <w:szCs w:val="22"/>
              </w:rPr>
            </w:pPr>
          </w:p>
        </w:tc>
        <w:tc>
          <w:tcPr>
            <w:tcW w:w="2174" w:type="dxa"/>
            <w:gridSpan w:val="2"/>
            <w:tcBorders>
              <w:left w:val="single" w:sz="1" w:space="0" w:color="000000"/>
              <w:bottom w:val="single" w:sz="1" w:space="0" w:color="000000"/>
            </w:tcBorders>
            <w:shd w:val="clear" w:color="auto" w:fill="auto"/>
          </w:tcPr>
          <w:p w14:paraId="35179735" w14:textId="77777777" w:rsidR="003D1E76" w:rsidRPr="00940AFE" w:rsidRDefault="003D1E76" w:rsidP="003D1E76">
            <w:pPr>
              <w:pStyle w:val="Inhoudtabel"/>
              <w:spacing w:line="100" w:lineRule="atLeast"/>
              <w:rPr>
                <w:rFonts w:asciiTheme="minorHAnsi" w:hAnsiTheme="minorHAnsi"/>
                <w:sz w:val="22"/>
                <w:szCs w:val="22"/>
              </w:rPr>
            </w:pPr>
          </w:p>
        </w:tc>
        <w:tc>
          <w:tcPr>
            <w:tcW w:w="2000" w:type="dxa"/>
            <w:tcBorders>
              <w:left w:val="single" w:sz="1" w:space="0" w:color="000000"/>
              <w:bottom w:val="single" w:sz="1" w:space="0" w:color="000000"/>
            </w:tcBorders>
            <w:shd w:val="clear" w:color="auto" w:fill="auto"/>
          </w:tcPr>
          <w:p w14:paraId="65109A67" w14:textId="77777777" w:rsidR="003D1E76" w:rsidRPr="00940AFE" w:rsidRDefault="003D1E76" w:rsidP="003D1E76">
            <w:pPr>
              <w:pStyle w:val="Inhoudtabel"/>
              <w:spacing w:line="100" w:lineRule="atLeast"/>
              <w:rPr>
                <w:rFonts w:asciiTheme="minorHAnsi" w:hAnsiTheme="minorHAnsi"/>
                <w:sz w:val="22"/>
                <w:szCs w:val="22"/>
              </w:rPr>
            </w:pPr>
          </w:p>
        </w:tc>
        <w:tc>
          <w:tcPr>
            <w:tcW w:w="1565" w:type="dxa"/>
            <w:tcBorders>
              <w:left w:val="single" w:sz="1" w:space="0" w:color="000000"/>
              <w:bottom w:val="single" w:sz="1" w:space="0" w:color="000000"/>
            </w:tcBorders>
            <w:shd w:val="clear" w:color="auto" w:fill="auto"/>
          </w:tcPr>
          <w:p w14:paraId="49004C91" w14:textId="77777777" w:rsidR="003D1E76" w:rsidRPr="00940AFE" w:rsidRDefault="003D1E76" w:rsidP="003D1E76">
            <w:pPr>
              <w:pStyle w:val="Inhoudtabel"/>
              <w:spacing w:line="100" w:lineRule="atLeast"/>
              <w:rPr>
                <w:rFonts w:asciiTheme="minorHAnsi" w:hAnsiTheme="minorHAnsi"/>
                <w:sz w:val="22"/>
                <w:szCs w:val="22"/>
              </w:rPr>
            </w:pPr>
          </w:p>
        </w:tc>
        <w:tc>
          <w:tcPr>
            <w:tcW w:w="1725" w:type="dxa"/>
            <w:tcBorders>
              <w:left w:val="single" w:sz="1" w:space="0" w:color="000000"/>
              <w:bottom w:val="single" w:sz="1" w:space="0" w:color="000000"/>
              <w:right w:val="single" w:sz="1" w:space="0" w:color="000000"/>
            </w:tcBorders>
            <w:shd w:val="clear" w:color="auto" w:fill="auto"/>
          </w:tcPr>
          <w:p w14:paraId="2B8626C7" w14:textId="77777777" w:rsidR="003D1E76" w:rsidRPr="00940AFE" w:rsidRDefault="003D1E76" w:rsidP="003D1E76">
            <w:pPr>
              <w:pStyle w:val="Inhoudtabel"/>
              <w:spacing w:line="100" w:lineRule="atLeast"/>
              <w:rPr>
                <w:rFonts w:asciiTheme="minorHAnsi" w:hAnsiTheme="minorHAnsi"/>
                <w:sz w:val="22"/>
                <w:szCs w:val="22"/>
              </w:rPr>
            </w:pPr>
          </w:p>
        </w:tc>
      </w:tr>
      <w:tr w:rsidR="003D1E76" w:rsidRPr="00940AFE" w14:paraId="1CF5144F" w14:textId="77777777" w:rsidTr="003D1E76">
        <w:tc>
          <w:tcPr>
            <w:tcW w:w="2174" w:type="dxa"/>
            <w:tcBorders>
              <w:left w:val="single" w:sz="1" w:space="0" w:color="000000"/>
              <w:bottom w:val="single" w:sz="1" w:space="0" w:color="000000"/>
            </w:tcBorders>
            <w:shd w:val="clear" w:color="auto" w:fill="auto"/>
          </w:tcPr>
          <w:p w14:paraId="5ABC52BA" w14:textId="77777777" w:rsidR="003D1E76" w:rsidRPr="00940AFE" w:rsidRDefault="003D1E76" w:rsidP="003D1E76">
            <w:pPr>
              <w:pStyle w:val="Inhoudtabel"/>
              <w:spacing w:line="100" w:lineRule="atLeast"/>
              <w:rPr>
                <w:rFonts w:asciiTheme="minorHAnsi" w:hAnsiTheme="minorHAnsi"/>
                <w:sz w:val="22"/>
                <w:szCs w:val="22"/>
              </w:rPr>
            </w:pPr>
          </w:p>
        </w:tc>
        <w:tc>
          <w:tcPr>
            <w:tcW w:w="2174" w:type="dxa"/>
            <w:gridSpan w:val="2"/>
            <w:tcBorders>
              <w:left w:val="single" w:sz="1" w:space="0" w:color="000000"/>
              <w:bottom w:val="single" w:sz="1" w:space="0" w:color="000000"/>
            </w:tcBorders>
            <w:shd w:val="clear" w:color="auto" w:fill="auto"/>
          </w:tcPr>
          <w:p w14:paraId="05BE93D3" w14:textId="77777777" w:rsidR="003D1E76" w:rsidRPr="00940AFE" w:rsidRDefault="003D1E76" w:rsidP="003D1E76">
            <w:pPr>
              <w:pStyle w:val="Inhoudtabel"/>
              <w:spacing w:line="100" w:lineRule="atLeast"/>
              <w:rPr>
                <w:rFonts w:asciiTheme="minorHAnsi" w:hAnsiTheme="minorHAnsi"/>
                <w:sz w:val="22"/>
                <w:szCs w:val="22"/>
              </w:rPr>
            </w:pPr>
          </w:p>
        </w:tc>
        <w:tc>
          <w:tcPr>
            <w:tcW w:w="2000" w:type="dxa"/>
            <w:tcBorders>
              <w:left w:val="single" w:sz="1" w:space="0" w:color="000000"/>
              <w:bottom w:val="single" w:sz="1" w:space="0" w:color="000000"/>
            </w:tcBorders>
            <w:shd w:val="clear" w:color="auto" w:fill="auto"/>
          </w:tcPr>
          <w:p w14:paraId="7B39A87E" w14:textId="77777777" w:rsidR="003D1E76" w:rsidRPr="00940AFE" w:rsidRDefault="003D1E76" w:rsidP="003D1E76">
            <w:pPr>
              <w:pStyle w:val="Inhoudtabel"/>
              <w:spacing w:line="100" w:lineRule="atLeast"/>
              <w:rPr>
                <w:rFonts w:asciiTheme="minorHAnsi" w:hAnsiTheme="minorHAnsi"/>
                <w:sz w:val="22"/>
                <w:szCs w:val="22"/>
              </w:rPr>
            </w:pPr>
          </w:p>
        </w:tc>
        <w:tc>
          <w:tcPr>
            <w:tcW w:w="1565" w:type="dxa"/>
            <w:tcBorders>
              <w:left w:val="single" w:sz="1" w:space="0" w:color="000000"/>
              <w:bottom w:val="single" w:sz="1" w:space="0" w:color="000000"/>
            </w:tcBorders>
            <w:shd w:val="clear" w:color="auto" w:fill="auto"/>
          </w:tcPr>
          <w:p w14:paraId="6E01D55E" w14:textId="77777777" w:rsidR="003D1E76" w:rsidRPr="00940AFE" w:rsidRDefault="003D1E76" w:rsidP="003D1E76">
            <w:pPr>
              <w:pStyle w:val="Inhoudtabel"/>
              <w:spacing w:line="100" w:lineRule="atLeast"/>
              <w:rPr>
                <w:rFonts w:asciiTheme="minorHAnsi" w:hAnsiTheme="minorHAnsi"/>
                <w:sz w:val="22"/>
                <w:szCs w:val="22"/>
              </w:rPr>
            </w:pPr>
          </w:p>
        </w:tc>
        <w:tc>
          <w:tcPr>
            <w:tcW w:w="1725" w:type="dxa"/>
            <w:tcBorders>
              <w:left w:val="single" w:sz="1" w:space="0" w:color="000000"/>
              <w:bottom w:val="single" w:sz="1" w:space="0" w:color="000000"/>
              <w:right w:val="single" w:sz="1" w:space="0" w:color="000000"/>
            </w:tcBorders>
            <w:shd w:val="clear" w:color="auto" w:fill="auto"/>
          </w:tcPr>
          <w:p w14:paraId="5763710E" w14:textId="77777777" w:rsidR="003D1E76" w:rsidRPr="00940AFE" w:rsidRDefault="003D1E76" w:rsidP="003D1E76">
            <w:pPr>
              <w:pStyle w:val="Inhoudtabel"/>
              <w:spacing w:line="100" w:lineRule="atLeast"/>
              <w:rPr>
                <w:rFonts w:asciiTheme="minorHAnsi" w:hAnsiTheme="minorHAnsi"/>
                <w:sz w:val="22"/>
                <w:szCs w:val="22"/>
              </w:rPr>
            </w:pPr>
          </w:p>
        </w:tc>
      </w:tr>
      <w:tr w:rsidR="003D1E76" w:rsidRPr="00940AFE" w14:paraId="4717AE8E" w14:textId="77777777" w:rsidTr="003D1E76">
        <w:tc>
          <w:tcPr>
            <w:tcW w:w="2174" w:type="dxa"/>
            <w:tcBorders>
              <w:left w:val="single" w:sz="1" w:space="0" w:color="000000"/>
              <w:bottom w:val="single" w:sz="1" w:space="0" w:color="000000"/>
            </w:tcBorders>
            <w:shd w:val="clear" w:color="auto" w:fill="auto"/>
          </w:tcPr>
          <w:p w14:paraId="0118D599" w14:textId="77777777" w:rsidR="003D1E76" w:rsidRPr="00940AFE" w:rsidRDefault="003D1E76">
            <w:pPr>
              <w:pStyle w:val="Inhoudtabel"/>
              <w:spacing w:line="100" w:lineRule="atLeast"/>
              <w:rPr>
                <w:rFonts w:asciiTheme="minorHAnsi" w:hAnsiTheme="minorHAnsi"/>
                <w:sz w:val="22"/>
                <w:szCs w:val="22"/>
              </w:rPr>
            </w:pPr>
          </w:p>
        </w:tc>
        <w:tc>
          <w:tcPr>
            <w:tcW w:w="2174" w:type="dxa"/>
            <w:gridSpan w:val="2"/>
            <w:tcBorders>
              <w:left w:val="single" w:sz="1" w:space="0" w:color="000000"/>
              <w:bottom w:val="single" w:sz="1" w:space="0" w:color="000000"/>
            </w:tcBorders>
            <w:shd w:val="clear" w:color="auto" w:fill="auto"/>
          </w:tcPr>
          <w:p w14:paraId="30C6F938" w14:textId="77777777" w:rsidR="003D1E76" w:rsidRPr="00940AFE" w:rsidRDefault="003D1E76">
            <w:pPr>
              <w:pStyle w:val="Inhoudtabel"/>
              <w:spacing w:line="100" w:lineRule="atLeast"/>
              <w:rPr>
                <w:rFonts w:asciiTheme="minorHAnsi" w:hAnsiTheme="minorHAnsi"/>
                <w:sz w:val="22"/>
                <w:szCs w:val="22"/>
              </w:rPr>
            </w:pPr>
          </w:p>
        </w:tc>
        <w:tc>
          <w:tcPr>
            <w:tcW w:w="2000" w:type="dxa"/>
            <w:tcBorders>
              <w:left w:val="single" w:sz="1" w:space="0" w:color="000000"/>
              <w:bottom w:val="single" w:sz="1" w:space="0" w:color="000000"/>
            </w:tcBorders>
            <w:shd w:val="clear" w:color="auto" w:fill="auto"/>
          </w:tcPr>
          <w:p w14:paraId="5C539A62" w14:textId="77777777" w:rsidR="003D1E76" w:rsidRPr="00940AFE" w:rsidRDefault="003D1E76">
            <w:pPr>
              <w:pStyle w:val="Inhoudtabel"/>
              <w:spacing w:line="100" w:lineRule="atLeast"/>
              <w:rPr>
                <w:rFonts w:asciiTheme="minorHAnsi" w:hAnsiTheme="minorHAnsi"/>
                <w:sz w:val="22"/>
                <w:szCs w:val="22"/>
              </w:rPr>
            </w:pPr>
          </w:p>
        </w:tc>
        <w:tc>
          <w:tcPr>
            <w:tcW w:w="1565" w:type="dxa"/>
            <w:tcBorders>
              <w:left w:val="single" w:sz="1" w:space="0" w:color="000000"/>
              <w:bottom w:val="single" w:sz="1" w:space="0" w:color="000000"/>
            </w:tcBorders>
            <w:shd w:val="clear" w:color="auto" w:fill="auto"/>
          </w:tcPr>
          <w:p w14:paraId="0E567A0F" w14:textId="77777777" w:rsidR="003D1E76" w:rsidRPr="00940AFE" w:rsidRDefault="003D1E76">
            <w:pPr>
              <w:pStyle w:val="Inhoudtabel"/>
              <w:spacing w:line="100" w:lineRule="atLeast"/>
              <w:rPr>
                <w:rFonts w:asciiTheme="minorHAnsi" w:hAnsiTheme="minorHAnsi"/>
                <w:sz w:val="22"/>
                <w:szCs w:val="22"/>
              </w:rPr>
            </w:pPr>
          </w:p>
        </w:tc>
        <w:tc>
          <w:tcPr>
            <w:tcW w:w="1725" w:type="dxa"/>
            <w:tcBorders>
              <w:left w:val="single" w:sz="1" w:space="0" w:color="000000"/>
              <w:bottom w:val="single" w:sz="1" w:space="0" w:color="000000"/>
              <w:right w:val="single" w:sz="1" w:space="0" w:color="000000"/>
            </w:tcBorders>
            <w:shd w:val="clear" w:color="auto" w:fill="auto"/>
          </w:tcPr>
          <w:p w14:paraId="26954228" w14:textId="77777777" w:rsidR="003D1E76" w:rsidRPr="00940AFE" w:rsidRDefault="003D1E76">
            <w:pPr>
              <w:pStyle w:val="Inhoudtabel"/>
              <w:spacing w:line="100" w:lineRule="atLeast"/>
              <w:rPr>
                <w:rFonts w:asciiTheme="minorHAnsi" w:hAnsiTheme="minorHAnsi"/>
                <w:sz w:val="22"/>
                <w:szCs w:val="22"/>
              </w:rPr>
            </w:pPr>
          </w:p>
        </w:tc>
      </w:tr>
      <w:tr w:rsidR="003D1E76" w:rsidRPr="00940AFE" w14:paraId="4EABB653" w14:textId="77777777">
        <w:tc>
          <w:tcPr>
            <w:tcW w:w="9638" w:type="dxa"/>
            <w:gridSpan w:val="6"/>
            <w:tcBorders>
              <w:left w:val="single" w:sz="1" w:space="0" w:color="000000"/>
              <w:bottom w:val="single" w:sz="1" w:space="0" w:color="000000"/>
              <w:right w:val="single" w:sz="1" w:space="0" w:color="000000"/>
            </w:tcBorders>
            <w:shd w:val="clear" w:color="auto" w:fill="auto"/>
          </w:tcPr>
          <w:p w14:paraId="72905600" w14:textId="77777777" w:rsidR="003D1E76" w:rsidRPr="00940AFE" w:rsidRDefault="003D1E76">
            <w:pPr>
              <w:pStyle w:val="Inhoudtabel"/>
              <w:spacing w:line="100" w:lineRule="atLeast"/>
              <w:rPr>
                <w:rFonts w:asciiTheme="minorHAnsi" w:hAnsiTheme="minorHAnsi"/>
                <w:sz w:val="22"/>
                <w:szCs w:val="22"/>
              </w:rPr>
            </w:pPr>
            <w:r w:rsidRPr="00940AFE">
              <w:rPr>
                <w:rFonts w:asciiTheme="minorHAnsi" w:hAnsiTheme="minorHAnsi"/>
                <w:b/>
                <w:bCs/>
                <w:sz w:val="22"/>
                <w:szCs w:val="22"/>
              </w:rPr>
              <w:t>Aannamen</w:t>
            </w:r>
          </w:p>
          <w:p w14:paraId="264024BB" w14:textId="77777777" w:rsidR="003D1E76" w:rsidRPr="00940AFE" w:rsidRDefault="003D1E76">
            <w:pPr>
              <w:pStyle w:val="Inhoudtabel"/>
              <w:spacing w:line="100" w:lineRule="atLeast"/>
              <w:rPr>
                <w:rFonts w:asciiTheme="minorHAnsi" w:hAnsiTheme="minorHAnsi"/>
                <w:sz w:val="22"/>
                <w:szCs w:val="22"/>
              </w:rPr>
            </w:pPr>
            <w:r w:rsidRPr="00940AFE">
              <w:rPr>
                <w:rFonts w:asciiTheme="minorHAnsi" w:hAnsiTheme="minorHAnsi"/>
                <w:sz w:val="22"/>
                <w:szCs w:val="22"/>
              </w:rPr>
              <w:t>Het project is zo gepland op basis van de volgende aannames:</w:t>
            </w:r>
          </w:p>
          <w:p w14:paraId="05CDCE9D" w14:textId="77777777" w:rsidR="003D1E76" w:rsidRPr="00940AFE" w:rsidRDefault="003D1E76">
            <w:pPr>
              <w:pStyle w:val="Inhoudtabel"/>
              <w:numPr>
                <w:ilvl w:val="0"/>
                <w:numId w:val="6"/>
              </w:numPr>
              <w:spacing w:line="100" w:lineRule="atLeast"/>
              <w:rPr>
                <w:rFonts w:asciiTheme="minorHAnsi" w:hAnsiTheme="minorHAnsi"/>
                <w:sz w:val="22"/>
                <w:szCs w:val="22"/>
              </w:rPr>
            </w:pPr>
            <w:r w:rsidRPr="00940AFE">
              <w:rPr>
                <w:rFonts w:asciiTheme="minorHAnsi" w:hAnsiTheme="minorHAnsi"/>
                <w:sz w:val="22"/>
                <w:szCs w:val="22"/>
              </w:rPr>
              <w:t>&lt;aanname 1&gt;</w:t>
            </w:r>
          </w:p>
          <w:p w14:paraId="437C04BF" w14:textId="77777777" w:rsidR="003D1E76" w:rsidRPr="00940AFE" w:rsidRDefault="003D1E76">
            <w:pPr>
              <w:pStyle w:val="Inhoudtabel"/>
              <w:numPr>
                <w:ilvl w:val="0"/>
                <w:numId w:val="6"/>
              </w:numPr>
              <w:spacing w:line="100" w:lineRule="atLeast"/>
              <w:rPr>
                <w:rFonts w:asciiTheme="minorHAnsi" w:hAnsiTheme="minorHAnsi"/>
                <w:sz w:val="22"/>
                <w:szCs w:val="22"/>
              </w:rPr>
            </w:pPr>
            <w:r w:rsidRPr="00940AFE">
              <w:rPr>
                <w:rFonts w:asciiTheme="minorHAnsi" w:hAnsiTheme="minorHAnsi"/>
                <w:sz w:val="22"/>
                <w:szCs w:val="22"/>
              </w:rPr>
              <w:t xml:space="preserve">&lt;aanname 2&gt; </w:t>
            </w:r>
          </w:p>
          <w:p w14:paraId="07CEF792" w14:textId="77777777" w:rsidR="003D1E76" w:rsidRPr="00940AFE" w:rsidRDefault="003D1E76">
            <w:pPr>
              <w:pStyle w:val="Inhoudtabel"/>
              <w:spacing w:line="100" w:lineRule="atLeast"/>
              <w:rPr>
                <w:rFonts w:asciiTheme="minorHAnsi" w:hAnsiTheme="minorHAnsi"/>
                <w:sz w:val="22"/>
                <w:szCs w:val="22"/>
              </w:rPr>
            </w:pPr>
          </w:p>
          <w:p w14:paraId="29FC49E6" w14:textId="77777777" w:rsidR="003D1E76" w:rsidRPr="00940AFE" w:rsidRDefault="003D1E76">
            <w:pPr>
              <w:pStyle w:val="Inhoudtabel"/>
              <w:spacing w:line="100" w:lineRule="atLeast"/>
              <w:rPr>
                <w:rFonts w:asciiTheme="minorHAnsi" w:hAnsiTheme="minorHAnsi"/>
                <w:sz w:val="22"/>
                <w:szCs w:val="22"/>
              </w:rPr>
            </w:pPr>
          </w:p>
        </w:tc>
      </w:tr>
      <w:tr w:rsidR="00150F4E" w:rsidRPr="00940AFE" w14:paraId="6018E839" w14:textId="77777777">
        <w:tc>
          <w:tcPr>
            <w:tcW w:w="9638" w:type="dxa"/>
            <w:gridSpan w:val="6"/>
            <w:tcBorders>
              <w:left w:val="single" w:sz="1" w:space="0" w:color="000000"/>
              <w:bottom w:val="single" w:sz="1" w:space="0" w:color="000000"/>
              <w:right w:val="single" w:sz="1" w:space="0" w:color="000000"/>
            </w:tcBorders>
            <w:shd w:val="clear" w:color="auto" w:fill="auto"/>
          </w:tcPr>
          <w:p w14:paraId="2C7E69B7" w14:textId="77777777" w:rsidR="00150F4E" w:rsidRDefault="00150F4E">
            <w:pPr>
              <w:pStyle w:val="Inhoudtabel"/>
              <w:spacing w:line="100" w:lineRule="atLeast"/>
              <w:rPr>
                <w:rFonts w:asciiTheme="minorHAnsi" w:hAnsiTheme="minorHAnsi"/>
                <w:b/>
                <w:bCs/>
                <w:sz w:val="22"/>
                <w:szCs w:val="22"/>
              </w:rPr>
            </w:pPr>
            <w:r>
              <w:rPr>
                <w:rFonts w:asciiTheme="minorHAnsi" w:hAnsiTheme="minorHAnsi"/>
                <w:b/>
                <w:bCs/>
                <w:sz w:val="22"/>
                <w:szCs w:val="22"/>
              </w:rPr>
              <w:t>Voortgangsbewaking</w:t>
            </w:r>
          </w:p>
          <w:p w14:paraId="08AA69F9" w14:textId="77777777" w:rsidR="00150F4E" w:rsidRDefault="00150F4E">
            <w:pPr>
              <w:pStyle w:val="Inhoudtabel"/>
              <w:spacing w:line="100" w:lineRule="atLeast"/>
              <w:rPr>
                <w:rFonts w:asciiTheme="minorHAnsi" w:hAnsiTheme="minorHAnsi"/>
                <w:bCs/>
                <w:sz w:val="22"/>
                <w:szCs w:val="22"/>
              </w:rPr>
            </w:pPr>
          </w:p>
          <w:p w14:paraId="0CB03CCB" w14:textId="77777777" w:rsidR="00150F4E" w:rsidRPr="00150F4E" w:rsidRDefault="00150F4E">
            <w:pPr>
              <w:pStyle w:val="Inhoudtabel"/>
              <w:spacing w:line="100" w:lineRule="atLeast"/>
              <w:rPr>
                <w:rFonts w:asciiTheme="minorHAnsi" w:hAnsiTheme="minorHAnsi"/>
                <w:bCs/>
                <w:sz w:val="22"/>
                <w:szCs w:val="22"/>
              </w:rPr>
            </w:pPr>
          </w:p>
        </w:tc>
      </w:tr>
      <w:tr w:rsidR="00150F4E" w:rsidRPr="00940AFE" w14:paraId="367CD39B" w14:textId="77777777" w:rsidTr="00150F4E">
        <w:tc>
          <w:tcPr>
            <w:tcW w:w="2347" w:type="dxa"/>
            <w:gridSpan w:val="2"/>
            <w:tcBorders>
              <w:left w:val="single" w:sz="1" w:space="0" w:color="000000"/>
              <w:bottom w:val="single" w:sz="1" w:space="0" w:color="000000"/>
            </w:tcBorders>
            <w:shd w:val="clear" w:color="auto" w:fill="auto"/>
          </w:tcPr>
          <w:p w14:paraId="3691C08E" w14:textId="77777777" w:rsidR="00150F4E" w:rsidRPr="00940AFE" w:rsidRDefault="00150F4E" w:rsidP="00150F4E">
            <w:pPr>
              <w:pStyle w:val="Inhoudtabel"/>
              <w:spacing w:line="100" w:lineRule="atLeast"/>
              <w:rPr>
                <w:rFonts w:asciiTheme="minorHAnsi" w:hAnsiTheme="minorHAnsi"/>
                <w:sz w:val="22"/>
                <w:szCs w:val="22"/>
              </w:rPr>
            </w:pPr>
            <w:r w:rsidRPr="00940AFE">
              <w:rPr>
                <w:rFonts w:asciiTheme="minorHAnsi" w:hAnsiTheme="minorHAnsi"/>
                <w:b/>
                <w:bCs/>
                <w:sz w:val="22"/>
                <w:szCs w:val="22"/>
              </w:rPr>
              <w:lastRenderedPageBreak/>
              <w:t>Escalatie</w:t>
            </w:r>
          </w:p>
        </w:tc>
        <w:tc>
          <w:tcPr>
            <w:tcW w:w="7291" w:type="dxa"/>
            <w:gridSpan w:val="4"/>
            <w:tcBorders>
              <w:left w:val="single" w:sz="1" w:space="0" w:color="000000"/>
              <w:bottom w:val="single" w:sz="1" w:space="0" w:color="000000"/>
              <w:right w:val="single" w:sz="1" w:space="0" w:color="000000"/>
            </w:tcBorders>
            <w:shd w:val="clear" w:color="auto" w:fill="auto"/>
          </w:tcPr>
          <w:p w14:paraId="1094C601" w14:textId="77777777" w:rsidR="00150F4E" w:rsidRPr="00940AFE" w:rsidRDefault="00150F4E" w:rsidP="00150F4E">
            <w:pPr>
              <w:pStyle w:val="Inhoudtabel"/>
              <w:spacing w:line="100" w:lineRule="atLeast"/>
              <w:rPr>
                <w:rFonts w:asciiTheme="minorHAnsi" w:hAnsiTheme="minorHAnsi"/>
                <w:b/>
                <w:bCs/>
                <w:sz w:val="22"/>
                <w:szCs w:val="22"/>
              </w:rPr>
            </w:pPr>
            <w:r w:rsidRPr="00940AFE">
              <w:rPr>
                <w:rFonts w:asciiTheme="minorHAnsi" w:hAnsiTheme="minorHAnsi"/>
                <w:sz w:val="22"/>
                <w:szCs w:val="22"/>
              </w:rPr>
              <w:t>In geval van.... zal het project.....</w:t>
            </w:r>
          </w:p>
        </w:tc>
      </w:tr>
      <w:tr w:rsidR="003D1E76" w:rsidRPr="00940AFE" w14:paraId="2008B724" w14:textId="77777777">
        <w:tc>
          <w:tcPr>
            <w:tcW w:w="9638" w:type="dxa"/>
            <w:gridSpan w:val="6"/>
            <w:tcBorders>
              <w:left w:val="single" w:sz="1" w:space="0" w:color="000000"/>
              <w:bottom w:val="single" w:sz="1" w:space="0" w:color="000000"/>
              <w:right w:val="single" w:sz="1" w:space="0" w:color="000000"/>
            </w:tcBorders>
            <w:shd w:val="clear" w:color="auto" w:fill="auto"/>
          </w:tcPr>
          <w:p w14:paraId="6DCEA078" w14:textId="77777777" w:rsidR="003D1E76" w:rsidRPr="00940AFE" w:rsidRDefault="003D1E76">
            <w:pPr>
              <w:pStyle w:val="Inhoudtabel"/>
              <w:spacing w:line="100" w:lineRule="atLeast"/>
              <w:rPr>
                <w:rFonts w:asciiTheme="minorHAnsi" w:hAnsiTheme="minorHAnsi"/>
                <w:sz w:val="22"/>
                <w:szCs w:val="22"/>
              </w:rPr>
            </w:pPr>
            <w:r w:rsidRPr="00940AFE">
              <w:rPr>
                <w:rFonts w:asciiTheme="minorHAnsi" w:hAnsiTheme="minorHAnsi"/>
                <w:b/>
                <w:bCs/>
                <w:sz w:val="22"/>
                <w:szCs w:val="22"/>
              </w:rPr>
              <w:t>Toelichting:</w:t>
            </w:r>
          </w:p>
          <w:p w14:paraId="2AEF2085" w14:textId="77777777" w:rsidR="003D1E76" w:rsidRPr="00940AFE" w:rsidRDefault="003D1E76">
            <w:pPr>
              <w:pStyle w:val="Inhoudtabel"/>
              <w:spacing w:line="100" w:lineRule="atLeast"/>
              <w:rPr>
                <w:rFonts w:asciiTheme="minorHAnsi" w:hAnsiTheme="minorHAnsi"/>
                <w:sz w:val="22"/>
                <w:szCs w:val="22"/>
              </w:rPr>
            </w:pPr>
          </w:p>
          <w:p w14:paraId="32BF4AC9" w14:textId="77777777" w:rsidR="003D1E76" w:rsidRPr="00940AFE" w:rsidRDefault="003D1E76">
            <w:pPr>
              <w:pStyle w:val="Inhoudtabel"/>
              <w:spacing w:line="100" w:lineRule="atLeast"/>
              <w:rPr>
                <w:rFonts w:asciiTheme="minorHAnsi" w:hAnsiTheme="minorHAnsi"/>
                <w:sz w:val="22"/>
                <w:szCs w:val="22"/>
              </w:rPr>
            </w:pPr>
          </w:p>
          <w:p w14:paraId="6FA4CAE5" w14:textId="77777777" w:rsidR="003D1E76" w:rsidRPr="00940AFE" w:rsidRDefault="003D1E76">
            <w:pPr>
              <w:pStyle w:val="Inhoudtabel"/>
              <w:spacing w:line="100" w:lineRule="atLeast"/>
              <w:rPr>
                <w:rFonts w:asciiTheme="minorHAnsi" w:hAnsiTheme="minorHAnsi"/>
                <w:sz w:val="22"/>
                <w:szCs w:val="22"/>
              </w:rPr>
            </w:pPr>
          </w:p>
        </w:tc>
      </w:tr>
    </w:tbl>
    <w:p w14:paraId="0966B4FA" w14:textId="77777777" w:rsidR="00295DE8" w:rsidRDefault="00295DE8">
      <w:pPr>
        <w:tabs>
          <w:tab w:val="left" w:pos="2268"/>
        </w:tabs>
        <w:spacing w:line="100" w:lineRule="atLeast"/>
        <w:rPr>
          <w:rFonts w:asciiTheme="minorHAnsi" w:hAnsiTheme="minorHAnsi"/>
          <w:b/>
          <w:bCs/>
          <w:sz w:val="22"/>
          <w:szCs w:val="22"/>
        </w:rPr>
      </w:pPr>
    </w:p>
    <w:p w14:paraId="44398694" w14:textId="77777777" w:rsidR="00295DE8" w:rsidRDefault="00295DE8">
      <w:pPr>
        <w:suppressAutoHyphens w:val="0"/>
        <w:spacing w:line="240" w:lineRule="auto"/>
        <w:rPr>
          <w:rFonts w:asciiTheme="minorHAnsi" w:hAnsiTheme="minorHAnsi"/>
          <w:b/>
          <w:bCs/>
          <w:sz w:val="22"/>
          <w:szCs w:val="22"/>
        </w:rPr>
      </w:pPr>
      <w:r>
        <w:rPr>
          <w:rFonts w:asciiTheme="minorHAnsi" w:hAnsiTheme="minorHAnsi"/>
          <w:b/>
          <w:bCs/>
          <w:sz w:val="22"/>
          <w:szCs w:val="22"/>
        </w:rPr>
        <w:br w:type="page"/>
      </w:r>
    </w:p>
    <w:p w14:paraId="6DECB899" w14:textId="77777777" w:rsidR="0038206C" w:rsidRPr="00940AFE" w:rsidRDefault="0038206C">
      <w:pPr>
        <w:tabs>
          <w:tab w:val="left" w:pos="2268"/>
        </w:tabs>
        <w:spacing w:line="100" w:lineRule="atLeast"/>
        <w:rPr>
          <w:rFonts w:asciiTheme="minorHAnsi" w:hAnsiTheme="minorHAnsi"/>
          <w:b/>
          <w:bCs/>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7"/>
        <w:gridCol w:w="7291"/>
      </w:tblGrid>
      <w:tr w:rsidR="00940AFE" w:rsidRPr="00940AFE" w14:paraId="27681E5A" w14:textId="77777777" w:rsidTr="00940AFE">
        <w:trPr>
          <w:tblHeader/>
        </w:trPr>
        <w:tc>
          <w:tcPr>
            <w:tcW w:w="9638" w:type="dxa"/>
            <w:gridSpan w:val="2"/>
            <w:tcBorders>
              <w:top w:val="single" w:sz="1" w:space="0" w:color="000000"/>
              <w:left w:val="single" w:sz="1" w:space="0" w:color="000000"/>
              <w:bottom w:val="single" w:sz="1" w:space="0" w:color="000000"/>
              <w:right w:val="single" w:sz="1" w:space="0" w:color="000000"/>
            </w:tcBorders>
            <w:shd w:val="clear" w:color="auto" w:fill="auto"/>
          </w:tcPr>
          <w:p w14:paraId="2D72C7CF" w14:textId="77777777" w:rsidR="00940AFE" w:rsidRPr="00940AFE" w:rsidRDefault="00053FCB" w:rsidP="00053FCB">
            <w:pPr>
              <w:pStyle w:val="Inhoudtabel"/>
              <w:spacing w:line="100" w:lineRule="atLeast"/>
              <w:rPr>
                <w:rFonts w:asciiTheme="minorHAnsi" w:hAnsiTheme="minorHAnsi"/>
                <w:b/>
                <w:bCs/>
                <w:sz w:val="22"/>
                <w:szCs w:val="22"/>
              </w:rPr>
            </w:pPr>
            <w:r>
              <w:rPr>
                <w:rFonts w:asciiTheme="minorHAnsi" w:hAnsiTheme="minorHAnsi"/>
                <w:b/>
                <w:bCs/>
                <w:sz w:val="22"/>
                <w:szCs w:val="22"/>
              </w:rPr>
              <w:t>5</w:t>
            </w:r>
            <w:r w:rsidR="00940AFE" w:rsidRPr="00940AFE">
              <w:rPr>
                <w:rFonts w:asciiTheme="minorHAnsi" w:hAnsiTheme="minorHAnsi"/>
                <w:b/>
                <w:bCs/>
                <w:sz w:val="22"/>
                <w:szCs w:val="22"/>
              </w:rPr>
              <w:t>. Oplevering projectresulaten</w:t>
            </w:r>
          </w:p>
        </w:tc>
      </w:tr>
      <w:tr w:rsidR="00940AFE" w:rsidRPr="00940AFE" w14:paraId="17CAFE2B" w14:textId="77777777" w:rsidTr="00940AFE">
        <w:tc>
          <w:tcPr>
            <w:tcW w:w="2347" w:type="dxa"/>
            <w:tcBorders>
              <w:left w:val="single" w:sz="1" w:space="0" w:color="000000"/>
              <w:bottom w:val="single" w:sz="1" w:space="0" w:color="000000"/>
            </w:tcBorders>
            <w:shd w:val="clear" w:color="auto" w:fill="auto"/>
          </w:tcPr>
          <w:p w14:paraId="6061277A" w14:textId="77777777" w:rsidR="00940AFE" w:rsidRPr="00940AFE" w:rsidRDefault="00940AFE" w:rsidP="00940AFE">
            <w:pPr>
              <w:pStyle w:val="Inhoudtabel"/>
              <w:spacing w:line="100" w:lineRule="atLeast"/>
              <w:rPr>
                <w:rFonts w:asciiTheme="minorHAnsi" w:hAnsiTheme="minorHAnsi"/>
                <w:b/>
                <w:sz w:val="22"/>
                <w:szCs w:val="22"/>
              </w:rPr>
            </w:pPr>
            <w:r w:rsidRPr="00940AFE">
              <w:rPr>
                <w:rFonts w:asciiTheme="minorHAnsi" w:hAnsiTheme="minorHAnsi"/>
                <w:b/>
                <w:sz w:val="22"/>
                <w:szCs w:val="22"/>
              </w:rPr>
              <w:t>Tussentijdse deliverables</w:t>
            </w:r>
          </w:p>
        </w:tc>
        <w:tc>
          <w:tcPr>
            <w:tcW w:w="7291" w:type="dxa"/>
            <w:tcBorders>
              <w:left w:val="single" w:sz="1" w:space="0" w:color="000000"/>
              <w:bottom w:val="single" w:sz="1" w:space="0" w:color="000000"/>
              <w:right w:val="single" w:sz="1" w:space="0" w:color="000000"/>
            </w:tcBorders>
            <w:shd w:val="clear" w:color="auto" w:fill="auto"/>
          </w:tcPr>
          <w:p w14:paraId="0A3469C9" w14:textId="77777777" w:rsidR="00940AFE" w:rsidRPr="00940AFE" w:rsidRDefault="00940AFE" w:rsidP="00940AFE">
            <w:pPr>
              <w:pStyle w:val="Inhoudtabel"/>
              <w:spacing w:line="100" w:lineRule="atLeast"/>
              <w:rPr>
                <w:rFonts w:asciiTheme="minorHAnsi" w:hAnsiTheme="minorHAnsi"/>
                <w:sz w:val="22"/>
                <w:szCs w:val="22"/>
              </w:rPr>
            </w:pPr>
          </w:p>
        </w:tc>
      </w:tr>
      <w:tr w:rsidR="00940AFE" w:rsidRPr="00940AFE" w14:paraId="75B42B20" w14:textId="77777777" w:rsidTr="00940AFE">
        <w:tc>
          <w:tcPr>
            <w:tcW w:w="2347" w:type="dxa"/>
            <w:tcBorders>
              <w:left w:val="single" w:sz="1" w:space="0" w:color="000000"/>
              <w:bottom w:val="single" w:sz="1" w:space="0" w:color="000000"/>
            </w:tcBorders>
            <w:shd w:val="clear" w:color="auto" w:fill="auto"/>
          </w:tcPr>
          <w:p w14:paraId="6185694C" w14:textId="77777777" w:rsidR="00940AFE" w:rsidRPr="00940AFE" w:rsidRDefault="00940AFE" w:rsidP="00940AFE">
            <w:pPr>
              <w:pStyle w:val="Inhoudtabel"/>
              <w:spacing w:line="100" w:lineRule="atLeast"/>
              <w:jc w:val="right"/>
              <w:rPr>
                <w:rFonts w:asciiTheme="minorHAnsi" w:hAnsiTheme="minorHAnsi"/>
                <w:b/>
                <w:bCs/>
                <w:sz w:val="22"/>
                <w:szCs w:val="22"/>
              </w:rPr>
            </w:pPr>
            <w:r w:rsidRPr="00940AFE">
              <w:rPr>
                <w:rFonts w:asciiTheme="minorHAnsi" w:hAnsiTheme="minorHAnsi"/>
                <w:b/>
                <w:bCs/>
                <w:sz w:val="22"/>
                <w:szCs w:val="22"/>
              </w:rPr>
              <w:t>Datum:</w:t>
            </w:r>
          </w:p>
        </w:tc>
        <w:tc>
          <w:tcPr>
            <w:tcW w:w="7291" w:type="dxa"/>
            <w:tcBorders>
              <w:left w:val="single" w:sz="1" w:space="0" w:color="000000"/>
              <w:bottom w:val="single" w:sz="1" w:space="0" w:color="000000"/>
              <w:right w:val="single" w:sz="1" w:space="0" w:color="000000"/>
            </w:tcBorders>
            <w:shd w:val="clear" w:color="auto" w:fill="auto"/>
          </w:tcPr>
          <w:p w14:paraId="562572DB" w14:textId="77777777" w:rsidR="00940AFE" w:rsidRPr="00940AFE" w:rsidRDefault="00940AFE" w:rsidP="00940AFE">
            <w:pPr>
              <w:pStyle w:val="Inhoudtabel"/>
              <w:spacing w:line="100" w:lineRule="atLeast"/>
              <w:rPr>
                <w:rFonts w:asciiTheme="minorHAnsi" w:hAnsiTheme="minorHAnsi"/>
                <w:sz w:val="22"/>
                <w:szCs w:val="22"/>
              </w:rPr>
            </w:pPr>
            <w:r w:rsidRPr="00940AFE">
              <w:rPr>
                <w:rFonts w:asciiTheme="minorHAnsi" w:hAnsiTheme="minorHAnsi"/>
                <w:sz w:val="22"/>
                <w:szCs w:val="22"/>
              </w:rPr>
              <w:t>Deliverable:</w:t>
            </w:r>
          </w:p>
        </w:tc>
      </w:tr>
      <w:tr w:rsidR="00940AFE" w:rsidRPr="00940AFE" w14:paraId="7AEE3164" w14:textId="77777777" w:rsidTr="00940AFE">
        <w:tc>
          <w:tcPr>
            <w:tcW w:w="2347" w:type="dxa"/>
            <w:tcBorders>
              <w:left w:val="single" w:sz="1" w:space="0" w:color="000000"/>
              <w:bottom w:val="single" w:sz="1" w:space="0" w:color="000000"/>
            </w:tcBorders>
            <w:shd w:val="clear" w:color="auto" w:fill="auto"/>
          </w:tcPr>
          <w:p w14:paraId="1BE75639" w14:textId="77777777" w:rsidR="00940AFE" w:rsidRPr="00940AFE" w:rsidRDefault="00940AFE" w:rsidP="00940AFE">
            <w:pPr>
              <w:pStyle w:val="Inhoudtabel"/>
              <w:spacing w:line="100" w:lineRule="atLeast"/>
              <w:jc w:val="right"/>
              <w:rPr>
                <w:rFonts w:asciiTheme="minorHAnsi" w:hAnsiTheme="minorHAnsi"/>
                <w:b/>
                <w:bCs/>
                <w:sz w:val="22"/>
                <w:szCs w:val="22"/>
              </w:rPr>
            </w:pPr>
            <w:r w:rsidRPr="00940AFE">
              <w:rPr>
                <w:rFonts w:asciiTheme="minorHAnsi" w:hAnsiTheme="minorHAnsi"/>
                <w:b/>
                <w:bCs/>
                <w:sz w:val="22"/>
                <w:szCs w:val="22"/>
              </w:rPr>
              <w:t>Datum:</w:t>
            </w:r>
          </w:p>
        </w:tc>
        <w:tc>
          <w:tcPr>
            <w:tcW w:w="7291" w:type="dxa"/>
            <w:tcBorders>
              <w:left w:val="single" w:sz="1" w:space="0" w:color="000000"/>
              <w:bottom w:val="single" w:sz="1" w:space="0" w:color="000000"/>
              <w:right w:val="single" w:sz="1" w:space="0" w:color="000000"/>
            </w:tcBorders>
            <w:shd w:val="clear" w:color="auto" w:fill="auto"/>
          </w:tcPr>
          <w:p w14:paraId="14E39C41" w14:textId="77777777" w:rsidR="00940AFE" w:rsidRPr="00940AFE" w:rsidRDefault="00940AFE" w:rsidP="00940AFE">
            <w:pPr>
              <w:pStyle w:val="Inhoudtabel"/>
              <w:spacing w:line="100" w:lineRule="atLeast"/>
              <w:rPr>
                <w:rFonts w:asciiTheme="minorHAnsi" w:hAnsiTheme="minorHAnsi"/>
                <w:sz w:val="22"/>
                <w:szCs w:val="22"/>
              </w:rPr>
            </w:pPr>
            <w:r w:rsidRPr="00940AFE">
              <w:rPr>
                <w:rFonts w:asciiTheme="minorHAnsi" w:hAnsiTheme="minorHAnsi"/>
                <w:sz w:val="22"/>
                <w:szCs w:val="22"/>
              </w:rPr>
              <w:t>Deliverable:</w:t>
            </w:r>
          </w:p>
        </w:tc>
      </w:tr>
      <w:tr w:rsidR="00940AFE" w:rsidRPr="00940AFE" w14:paraId="4F4E8BDE" w14:textId="77777777" w:rsidTr="00940AFE">
        <w:tc>
          <w:tcPr>
            <w:tcW w:w="2347" w:type="dxa"/>
            <w:tcBorders>
              <w:left w:val="single" w:sz="1" w:space="0" w:color="000000"/>
              <w:bottom w:val="single" w:sz="1" w:space="0" w:color="000000"/>
            </w:tcBorders>
            <w:shd w:val="clear" w:color="auto" w:fill="auto"/>
          </w:tcPr>
          <w:p w14:paraId="1EE9C9FB" w14:textId="77777777" w:rsidR="00940AFE" w:rsidRPr="00940AFE" w:rsidRDefault="00940AFE" w:rsidP="00940AFE">
            <w:pPr>
              <w:pStyle w:val="Inhoudtabel"/>
              <w:spacing w:line="100" w:lineRule="atLeast"/>
              <w:jc w:val="right"/>
              <w:rPr>
                <w:rFonts w:asciiTheme="minorHAnsi" w:hAnsiTheme="minorHAnsi"/>
                <w:b/>
                <w:bCs/>
                <w:sz w:val="22"/>
                <w:szCs w:val="22"/>
              </w:rPr>
            </w:pPr>
            <w:r w:rsidRPr="00940AFE">
              <w:rPr>
                <w:rFonts w:asciiTheme="minorHAnsi" w:hAnsiTheme="minorHAnsi"/>
                <w:b/>
                <w:bCs/>
                <w:sz w:val="22"/>
                <w:szCs w:val="22"/>
              </w:rPr>
              <w:t>Datum:</w:t>
            </w:r>
          </w:p>
        </w:tc>
        <w:tc>
          <w:tcPr>
            <w:tcW w:w="7291" w:type="dxa"/>
            <w:tcBorders>
              <w:left w:val="single" w:sz="1" w:space="0" w:color="000000"/>
              <w:bottom w:val="single" w:sz="1" w:space="0" w:color="000000"/>
              <w:right w:val="single" w:sz="1" w:space="0" w:color="000000"/>
            </w:tcBorders>
            <w:shd w:val="clear" w:color="auto" w:fill="auto"/>
          </w:tcPr>
          <w:p w14:paraId="09F67761" w14:textId="77777777" w:rsidR="00940AFE" w:rsidRPr="00940AFE" w:rsidRDefault="00940AFE" w:rsidP="00940AFE">
            <w:pPr>
              <w:pStyle w:val="Inhoudtabel"/>
              <w:spacing w:line="100" w:lineRule="atLeast"/>
              <w:rPr>
                <w:rFonts w:asciiTheme="minorHAnsi" w:hAnsiTheme="minorHAnsi"/>
                <w:sz w:val="22"/>
                <w:szCs w:val="22"/>
              </w:rPr>
            </w:pPr>
            <w:r w:rsidRPr="00940AFE">
              <w:rPr>
                <w:rFonts w:asciiTheme="minorHAnsi" w:hAnsiTheme="minorHAnsi"/>
                <w:sz w:val="22"/>
                <w:szCs w:val="22"/>
              </w:rPr>
              <w:t>Deliverable:</w:t>
            </w:r>
          </w:p>
        </w:tc>
      </w:tr>
      <w:tr w:rsidR="00940AFE" w:rsidRPr="00940AFE" w14:paraId="6741D0B7" w14:textId="77777777" w:rsidTr="00940AFE">
        <w:tc>
          <w:tcPr>
            <w:tcW w:w="2347" w:type="dxa"/>
            <w:tcBorders>
              <w:left w:val="single" w:sz="1" w:space="0" w:color="000000"/>
              <w:bottom w:val="single" w:sz="1" w:space="0" w:color="000000"/>
            </w:tcBorders>
            <w:shd w:val="clear" w:color="auto" w:fill="auto"/>
          </w:tcPr>
          <w:p w14:paraId="1358B65E" w14:textId="77777777" w:rsidR="00940AFE" w:rsidRPr="00940AFE" w:rsidRDefault="00940AFE" w:rsidP="005F1D16">
            <w:pPr>
              <w:pStyle w:val="Inhoudtabel"/>
              <w:spacing w:line="100" w:lineRule="atLeast"/>
              <w:rPr>
                <w:rFonts w:asciiTheme="minorHAnsi" w:hAnsiTheme="minorHAnsi"/>
                <w:b/>
                <w:bCs/>
                <w:sz w:val="22"/>
                <w:szCs w:val="22"/>
              </w:rPr>
            </w:pPr>
            <w:r w:rsidRPr="00940AFE">
              <w:rPr>
                <w:rFonts w:asciiTheme="minorHAnsi" w:hAnsiTheme="minorHAnsi"/>
                <w:b/>
                <w:bCs/>
                <w:sz w:val="22"/>
                <w:szCs w:val="22"/>
              </w:rPr>
              <w:t>Eind</w:t>
            </w:r>
            <w:r w:rsidR="00150F4E">
              <w:rPr>
                <w:rFonts w:asciiTheme="minorHAnsi" w:hAnsiTheme="minorHAnsi"/>
                <w:b/>
                <w:bCs/>
                <w:sz w:val="22"/>
                <w:szCs w:val="22"/>
              </w:rPr>
              <w:t>resultaten</w:t>
            </w:r>
          </w:p>
        </w:tc>
        <w:tc>
          <w:tcPr>
            <w:tcW w:w="7291" w:type="dxa"/>
            <w:tcBorders>
              <w:left w:val="single" w:sz="1" w:space="0" w:color="000000"/>
              <w:bottom w:val="single" w:sz="1" w:space="0" w:color="000000"/>
              <w:right w:val="single" w:sz="1" w:space="0" w:color="000000"/>
            </w:tcBorders>
            <w:shd w:val="clear" w:color="auto" w:fill="auto"/>
          </w:tcPr>
          <w:p w14:paraId="4D58EB25" w14:textId="77777777" w:rsidR="00940AFE" w:rsidRPr="00940AFE" w:rsidRDefault="00940AFE" w:rsidP="00940AFE">
            <w:pPr>
              <w:pStyle w:val="Inhoudtabel"/>
              <w:spacing w:line="100" w:lineRule="atLeast"/>
              <w:rPr>
                <w:rFonts w:asciiTheme="minorHAnsi" w:hAnsiTheme="minorHAnsi"/>
                <w:sz w:val="22"/>
                <w:szCs w:val="22"/>
              </w:rPr>
            </w:pPr>
          </w:p>
        </w:tc>
      </w:tr>
      <w:tr w:rsidR="00940AFE" w:rsidRPr="00940AFE" w14:paraId="06A252AB" w14:textId="77777777" w:rsidTr="00940AFE">
        <w:tc>
          <w:tcPr>
            <w:tcW w:w="2347" w:type="dxa"/>
            <w:tcBorders>
              <w:left w:val="single" w:sz="1" w:space="0" w:color="000000"/>
              <w:bottom w:val="single" w:sz="1" w:space="0" w:color="000000"/>
            </w:tcBorders>
            <w:shd w:val="clear" w:color="auto" w:fill="auto"/>
          </w:tcPr>
          <w:p w14:paraId="62F0FA5C" w14:textId="77777777" w:rsidR="00940AFE" w:rsidRPr="00940AFE" w:rsidRDefault="00940AFE" w:rsidP="00940AFE">
            <w:pPr>
              <w:pStyle w:val="Inhoudtabel"/>
              <w:spacing w:line="100" w:lineRule="atLeast"/>
              <w:jc w:val="right"/>
              <w:rPr>
                <w:rFonts w:asciiTheme="minorHAnsi" w:hAnsiTheme="minorHAnsi"/>
                <w:b/>
                <w:bCs/>
                <w:sz w:val="22"/>
                <w:szCs w:val="22"/>
              </w:rPr>
            </w:pPr>
            <w:r w:rsidRPr="00940AFE">
              <w:rPr>
                <w:rFonts w:asciiTheme="minorHAnsi" w:hAnsiTheme="minorHAnsi"/>
                <w:b/>
                <w:bCs/>
                <w:sz w:val="22"/>
                <w:szCs w:val="22"/>
              </w:rPr>
              <w:t>Datum:</w:t>
            </w:r>
          </w:p>
        </w:tc>
        <w:tc>
          <w:tcPr>
            <w:tcW w:w="7291" w:type="dxa"/>
            <w:tcBorders>
              <w:left w:val="single" w:sz="1" w:space="0" w:color="000000"/>
              <w:bottom w:val="single" w:sz="1" w:space="0" w:color="000000"/>
              <w:right w:val="single" w:sz="1" w:space="0" w:color="000000"/>
            </w:tcBorders>
            <w:shd w:val="clear" w:color="auto" w:fill="auto"/>
          </w:tcPr>
          <w:p w14:paraId="51C17B41" w14:textId="77777777" w:rsidR="00940AFE" w:rsidRPr="00940AFE" w:rsidRDefault="00940AFE" w:rsidP="00940AFE">
            <w:pPr>
              <w:pStyle w:val="Inhoudtabel"/>
              <w:spacing w:line="100" w:lineRule="atLeast"/>
              <w:rPr>
                <w:rFonts w:asciiTheme="minorHAnsi" w:hAnsiTheme="minorHAnsi"/>
                <w:sz w:val="22"/>
                <w:szCs w:val="22"/>
              </w:rPr>
            </w:pPr>
            <w:r w:rsidRPr="00940AFE">
              <w:rPr>
                <w:rFonts w:asciiTheme="minorHAnsi" w:hAnsiTheme="minorHAnsi"/>
                <w:sz w:val="22"/>
                <w:szCs w:val="22"/>
              </w:rPr>
              <w:t>Deliverable:</w:t>
            </w:r>
          </w:p>
        </w:tc>
      </w:tr>
      <w:tr w:rsidR="00940AFE" w:rsidRPr="00940AFE" w14:paraId="59964CEA" w14:textId="77777777" w:rsidTr="00940AFE">
        <w:tc>
          <w:tcPr>
            <w:tcW w:w="2347" w:type="dxa"/>
            <w:tcBorders>
              <w:left w:val="single" w:sz="1" w:space="0" w:color="000000"/>
              <w:bottom w:val="single" w:sz="1" w:space="0" w:color="000000"/>
            </w:tcBorders>
            <w:shd w:val="clear" w:color="auto" w:fill="auto"/>
          </w:tcPr>
          <w:p w14:paraId="1C4A2CBC" w14:textId="77777777" w:rsidR="00940AFE" w:rsidRPr="00940AFE" w:rsidRDefault="00940AFE" w:rsidP="00940AFE">
            <w:pPr>
              <w:pStyle w:val="Inhoudtabel"/>
              <w:spacing w:line="100" w:lineRule="atLeast"/>
              <w:jc w:val="right"/>
              <w:rPr>
                <w:rFonts w:asciiTheme="minorHAnsi" w:hAnsiTheme="minorHAnsi"/>
                <w:b/>
                <w:bCs/>
                <w:sz w:val="22"/>
                <w:szCs w:val="22"/>
              </w:rPr>
            </w:pPr>
            <w:r w:rsidRPr="00940AFE">
              <w:rPr>
                <w:rFonts w:asciiTheme="minorHAnsi" w:hAnsiTheme="minorHAnsi"/>
                <w:b/>
                <w:bCs/>
                <w:sz w:val="22"/>
                <w:szCs w:val="22"/>
              </w:rPr>
              <w:t>Datum:</w:t>
            </w:r>
          </w:p>
        </w:tc>
        <w:tc>
          <w:tcPr>
            <w:tcW w:w="7291" w:type="dxa"/>
            <w:tcBorders>
              <w:left w:val="single" w:sz="1" w:space="0" w:color="000000"/>
              <w:bottom w:val="single" w:sz="1" w:space="0" w:color="000000"/>
              <w:right w:val="single" w:sz="1" w:space="0" w:color="000000"/>
            </w:tcBorders>
            <w:shd w:val="clear" w:color="auto" w:fill="auto"/>
          </w:tcPr>
          <w:p w14:paraId="64A2EE21" w14:textId="77777777" w:rsidR="00940AFE" w:rsidRPr="00940AFE" w:rsidRDefault="00940AFE" w:rsidP="00940AFE">
            <w:pPr>
              <w:pStyle w:val="Inhoudtabel"/>
              <w:spacing w:line="100" w:lineRule="atLeast"/>
              <w:rPr>
                <w:rFonts w:asciiTheme="minorHAnsi" w:hAnsiTheme="minorHAnsi"/>
                <w:sz w:val="22"/>
                <w:szCs w:val="22"/>
              </w:rPr>
            </w:pPr>
            <w:r w:rsidRPr="00940AFE">
              <w:rPr>
                <w:rFonts w:asciiTheme="minorHAnsi" w:hAnsiTheme="minorHAnsi"/>
                <w:sz w:val="22"/>
                <w:szCs w:val="22"/>
              </w:rPr>
              <w:t>Deliverable:</w:t>
            </w:r>
          </w:p>
        </w:tc>
      </w:tr>
      <w:tr w:rsidR="00940AFE" w:rsidRPr="00940AFE" w14:paraId="136482D4" w14:textId="77777777" w:rsidTr="00940AFE">
        <w:tc>
          <w:tcPr>
            <w:tcW w:w="2347" w:type="dxa"/>
            <w:tcBorders>
              <w:left w:val="single" w:sz="1" w:space="0" w:color="000000"/>
              <w:bottom w:val="single" w:sz="1" w:space="0" w:color="000000"/>
            </w:tcBorders>
            <w:shd w:val="clear" w:color="auto" w:fill="auto"/>
          </w:tcPr>
          <w:p w14:paraId="7611A08B" w14:textId="77777777" w:rsidR="00940AFE" w:rsidRPr="00940AFE" w:rsidRDefault="00940AFE" w:rsidP="00940AFE">
            <w:pPr>
              <w:pStyle w:val="Inhoudtabel"/>
              <w:spacing w:line="100" w:lineRule="atLeast"/>
              <w:jc w:val="right"/>
              <w:rPr>
                <w:rFonts w:asciiTheme="minorHAnsi" w:hAnsiTheme="minorHAnsi"/>
                <w:b/>
                <w:bCs/>
                <w:sz w:val="22"/>
                <w:szCs w:val="22"/>
              </w:rPr>
            </w:pPr>
            <w:r w:rsidRPr="00940AFE">
              <w:rPr>
                <w:rFonts w:asciiTheme="minorHAnsi" w:hAnsiTheme="minorHAnsi"/>
                <w:b/>
                <w:bCs/>
                <w:sz w:val="22"/>
                <w:szCs w:val="22"/>
              </w:rPr>
              <w:t>Datum:</w:t>
            </w:r>
          </w:p>
        </w:tc>
        <w:tc>
          <w:tcPr>
            <w:tcW w:w="7291" w:type="dxa"/>
            <w:tcBorders>
              <w:left w:val="single" w:sz="1" w:space="0" w:color="000000"/>
              <w:bottom w:val="single" w:sz="1" w:space="0" w:color="000000"/>
              <w:right w:val="single" w:sz="1" w:space="0" w:color="000000"/>
            </w:tcBorders>
            <w:shd w:val="clear" w:color="auto" w:fill="auto"/>
          </w:tcPr>
          <w:p w14:paraId="1D48F826" w14:textId="77777777" w:rsidR="00940AFE" w:rsidRPr="00940AFE" w:rsidRDefault="00940AFE" w:rsidP="00940AFE">
            <w:pPr>
              <w:pStyle w:val="Inhoudtabel"/>
              <w:spacing w:line="100" w:lineRule="atLeast"/>
              <w:rPr>
                <w:rFonts w:asciiTheme="minorHAnsi" w:hAnsiTheme="minorHAnsi"/>
                <w:sz w:val="22"/>
                <w:szCs w:val="22"/>
              </w:rPr>
            </w:pPr>
            <w:r w:rsidRPr="00940AFE">
              <w:rPr>
                <w:rFonts w:asciiTheme="minorHAnsi" w:hAnsiTheme="minorHAnsi"/>
                <w:sz w:val="22"/>
                <w:szCs w:val="22"/>
              </w:rPr>
              <w:t>Deliverable:</w:t>
            </w:r>
          </w:p>
        </w:tc>
      </w:tr>
      <w:tr w:rsidR="00940AFE" w:rsidRPr="00940AFE" w14:paraId="4F6B1D03" w14:textId="77777777" w:rsidTr="00940AFE">
        <w:tc>
          <w:tcPr>
            <w:tcW w:w="2347" w:type="dxa"/>
            <w:tcBorders>
              <w:left w:val="single" w:sz="1" w:space="0" w:color="000000"/>
              <w:bottom w:val="single" w:sz="1" w:space="0" w:color="000000"/>
            </w:tcBorders>
            <w:shd w:val="clear" w:color="auto" w:fill="auto"/>
          </w:tcPr>
          <w:p w14:paraId="11FBBB43" w14:textId="77777777" w:rsidR="00940AFE" w:rsidRPr="00940AFE" w:rsidRDefault="00940AFE" w:rsidP="00940AFE">
            <w:pPr>
              <w:pStyle w:val="Inhoudtabel"/>
              <w:spacing w:line="100" w:lineRule="atLeast"/>
              <w:rPr>
                <w:rFonts w:asciiTheme="minorHAnsi" w:hAnsiTheme="minorHAnsi"/>
                <w:sz w:val="22"/>
                <w:szCs w:val="22"/>
              </w:rPr>
            </w:pPr>
            <w:r w:rsidRPr="00940AFE">
              <w:rPr>
                <w:rFonts w:asciiTheme="minorHAnsi" w:hAnsiTheme="minorHAnsi"/>
                <w:b/>
                <w:bCs/>
                <w:sz w:val="22"/>
                <w:szCs w:val="22"/>
              </w:rPr>
              <w:t>Kwaliteitseisen</w:t>
            </w:r>
          </w:p>
        </w:tc>
        <w:tc>
          <w:tcPr>
            <w:tcW w:w="7291" w:type="dxa"/>
            <w:tcBorders>
              <w:left w:val="single" w:sz="1" w:space="0" w:color="000000"/>
              <w:bottom w:val="single" w:sz="1" w:space="0" w:color="000000"/>
              <w:right w:val="single" w:sz="1" w:space="0" w:color="000000"/>
            </w:tcBorders>
            <w:shd w:val="clear" w:color="auto" w:fill="auto"/>
          </w:tcPr>
          <w:p w14:paraId="014BAE51" w14:textId="77777777" w:rsidR="00940AFE" w:rsidRPr="00940AFE" w:rsidRDefault="00940AFE" w:rsidP="00940AFE">
            <w:pPr>
              <w:pStyle w:val="Inhoudtabel"/>
              <w:spacing w:line="100" w:lineRule="atLeast"/>
              <w:rPr>
                <w:rFonts w:asciiTheme="minorHAnsi" w:hAnsiTheme="minorHAnsi"/>
                <w:sz w:val="22"/>
                <w:szCs w:val="22"/>
              </w:rPr>
            </w:pPr>
          </w:p>
        </w:tc>
      </w:tr>
      <w:tr w:rsidR="00940AFE" w:rsidRPr="00940AFE" w14:paraId="428D1BEC" w14:textId="77777777" w:rsidTr="00940AFE">
        <w:tc>
          <w:tcPr>
            <w:tcW w:w="2347" w:type="dxa"/>
            <w:tcBorders>
              <w:left w:val="single" w:sz="1" w:space="0" w:color="000000"/>
              <w:bottom w:val="single" w:sz="1" w:space="0" w:color="000000"/>
            </w:tcBorders>
            <w:shd w:val="clear" w:color="auto" w:fill="auto"/>
          </w:tcPr>
          <w:p w14:paraId="5B44CFC9" w14:textId="77777777" w:rsidR="00940AFE" w:rsidRPr="00940AFE" w:rsidRDefault="00940AFE" w:rsidP="00940AFE">
            <w:pPr>
              <w:pStyle w:val="Inhoudtabel"/>
              <w:spacing w:line="100" w:lineRule="atLeast"/>
              <w:rPr>
                <w:rFonts w:asciiTheme="minorHAnsi" w:hAnsiTheme="minorHAnsi"/>
                <w:sz w:val="22"/>
                <w:szCs w:val="22"/>
              </w:rPr>
            </w:pPr>
            <w:r w:rsidRPr="00940AFE">
              <w:rPr>
                <w:rFonts w:asciiTheme="minorHAnsi" w:hAnsiTheme="minorHAnsi"/>
                <w:b/>
                <w:bCs/>
                <w:sz w:val="22"/>
                <w:szCs w:val="22"/>
              </w:rPr>
              <w:t>Externe</w:t>
            </w:r>
            <w:r w:rsidRPr="00940AFE">
              <w:rPr>
                <w:rFonts w:asciiTheme="minorHAnsi" w:hAnsiTheme="minorHAnsi"/>
                <w:b/>
                <w:bCs/>
                <w:sz w:val="22"/>
                <w:szCs w:val="22"/>
              </w:rPr>
              <w:br/>
              <w:t>Communicatie</w:t>
            </w:r>
          </w:p>
        </w:tc>
        <w:tc>
          <w:tcPr>
            <w:tcW w:w="7291" w:type="dxa"/>
            <w:tcBorders>
              <w:left w:val="single" w:sz="1" w:space="0" w:color="000000"/>
              <w:bottom w:val="single" w:sz="1" w:space="0" w:color="000000"/>
              <w:right w:val="single" w:sz="1" w:space="0" w:color="000000"/>
            </w:tcBorders>
            <w:shd w:val="clear" w:color="auto" w:fill="auto"/>
          </w:tcPr>
          <w:p w14:paraId="79E43333" w14:textId="77777777" w:rsidR="00940AFE" w:rsidRPr="00940AFE" w:rsidRDefault="00940AFE" w:rsidP="00940AFE">
            <w:pPr>
              <w:pStyle w:val="Inhoudtabel"/>
              <w:spacing w:line="100" w:lineRule="atLeast"/>
              <w:rPr>
                <w:rFonts w:asciiTheme="minorHAnsi" w:hAnsiTheme="minorHAnsi"/>
                <w:sz w:val="22"/>
                <w:szCs w:val="22"/>
              </w:rPr>
            </w:pPr>
          </w:p>
        </w:tc>
      </w:tr>
      <w:tr w:rsidR="00940AFE" w:rsidRPr="00940AFE" w14:paraId="287BBC82" w14:textId="77777777" w:rsidTr="00940AFE">
        <w:tc>
          <w:tcPr>
            <w:tcW w:w="9638" w:type="dxa"/>
            <w:gridSpan w:val="2"/>
            <w:tcBorders>
              <w:left w:val="single" w:sz="1" w:space="0" w:color="000000"/>
              <w:bottom w:val="single" w:sz="1" w:space="0" w:color="000000"/>
              <w:right w:val="single" w:sz="1" w:space="0" w:color="000000"/>
            </w:tcBorders>
            <w:shd w:val="clear" w:color="auto" w:fill="auto"/>
          </w:tcPr>
          <w:p w14:paraId="3A74F1E5" w14:textId="77777777" w:rsidR="00940AFE" w:rsidRPr="00940AFE" w:rsidRDefault="00940AFE" w:rsidP="00940AFE">
            <w:pPr>
              <w:pStyle w:val="Inhoudtabel"/>
              <w:spacing w:line="100" w:lineRule="atLeast"/>
              <w:rPr>
                <w:rFonts w:asciiTheme="minorHAnsi" w:hAnsiTheme="minorHAnsi"/>
                <w:sz w:val="22"/>
                <w:szCs w:val="22"/>
              </w:rPr>
            </w:pPr>
            <w:r w:rsidRPr="00940AFE">
              <w:rPr>
                <w:rFonts w:asciiTheme="minorHAnsi" w:hAnsiTheme="minorHAnsi"/>
                <w:b/>
                <w:bCs/>
                <w:sz w:val="22"/>
                <w:szCs w:val="22"/>
              </w:rPr>
              <w:t>Toelichting:</w:t>
            </w:r>
          </w:p>
          <w:p w14:paraId="3370AAC5" w14:textId="77777777" w:rsidR="00940AFE" w:rsidRPr="00940AFE" w:rsidRDefault="00940AFE" w:rsidP="00940AFE">
            <w:pPr>
              <w:pStyle w:val="Inhoudtabel"/>
              <w:spacing w:line="100" w:lineRule="atLeast"/>
              <w:rPr>
                <w:rFonts w:asciiTheme="minorHAnsi" w:hAnsiTheme="minorHAnsi"/>
                <w:sz w:val="22"/>
                <w:szCs w:val="22"/>
              </w:rPr>
            </w:pPr>
          </w:p>
          <w:p w14:paraId="04541379" w14:textId="77777777" w:rsidR="00940AFE" w:rsidRPr="00940AFE" w:rsidRDefault="00940AFE" w:rsidP="00940AFE">
            <w:pPr>
              <w:pStyle w:val="Inhoudtabel"/>
              <w:spacing w:line="100" w:lineRule="atLeast"/>
              <w:rPr>
                <w:rFonts w:asciiTheme="minorHAnsi" w:hAnsiTheme="minorHAnsi"/>
                <w:sz w:val="22"/>
                <w:szCs w:val="22"/>
              </w:rPr>
            </w:pPr>
          </w:p>
        </w:tc>
      </w:tr>
    </w:tbl>
    <w:p w14:paraId="2DFB9FDE" w14:textId="77777777" w:rsidR="0038206C" w:rsidRPr="00940AFE" w:rsidRDefault="0038206C">
      <w:pPr>
        <w:pStyle w:val="Inhoudtabel"/>
        <w:pageBreakBefore/>
        <w:spacing w:line="100" w:lineRule="atLeast"/>
        <w:rPr>
          <w:rFonts w:asciiTheme="minorHAnsi" w:hAnsiTheme="minorHAnsi"/>
          <w:sz w:val="22"/>
          <w:szCs w:val="22"/>
        </w:rPr>
      </w:pPr>
      <w:r w:rsidRPr="00940AFE">
        <w:rPr>
          <w:rFonts w:asciiTheme="minorHAnsi" w:hAnsiTheme="minorHAnsi"/>
          <w:color w:val="280099"/>
          <w:sz w:val="22"/>
          <w:szCs w:val="22"/>
        </w:rPr>
        <w:lastRenderedPageBreak/>
        <w:t xml:space="preserve">  %&lt; –  –  –  –  –  –  –  Onderstaande tekst verwijderen  %&lt;  –  –  –  –  –  –  –  –  –  –  –  –  –  –  –  –  –  –  –  </w:t>
      </w:r>
    </w:p>
    <w:p w14:paraId="2930DCEB" w14:textId="77777777" w:rsidR="0038206C" w:rsidRPr="00940AFE" w:rsidRDefault="00053FCB">
      <w:pPr>
        <w:pStyle w:val="Inhoudtabel"/>
        <w:spacing w:line="100" w:lineRule="atLeast"/>
        <w:rPr>
          <w:rFonts w:asciiTheme="minorHAnsi" w:hAnsiTheme="minorHAnsi"/>
          <w:sz w:val="22"/>
          <w:szCs w:val="22"/>
        </w:rPr>
      </w:pPr>
      <w:r>
        <w:rPr>
          <w:rFonts w:asciiTheme="minorHAnsi" w:hAnsiTheme="minorHAnsi"/>
          <w:sz w:val="22"/>
          <w:szCs w:val="22"/>
        </w:rPr>
        <w:t>TOELICHTING</w:t>
      </w:r>
    </w:p>
    <w:p w14:paraId="5297F1F8" w14:textId="77777777" w:rsidR="0038206C" w:rsidRPr="00940AFE" w:rsidRDefault="0038206C">
      <w:pPr>
        <w:pStyle w:val="Inhoudtabel"/>
        <w:spacing w:line="100" w:lineRule="atLeast"/>
        <w:rPr>
          <w:rFonts w:asciiTheme="minorHAnsi" w:hAnsiTheme="minorHAnsi"/>
          <w:color w:val="280099"/>
          <w:sz w:val="22"/>
          <w:szCs w:val="22"/>
        </w:rPr>
      </w:pPr>
      <w:r w:rsidRPr="00940AFE">
        <w:rPr>
          <w:rFonts w:asciiTheme="minorHAnsi" w:hAnsiTheme="minorHAnsi"/>
          <w:b/>
          <w:bCs/>
          <w:color w:val="280099"/>
          <w:sz w:val="22"/>
          <w:szCs w:val="22"/>
        </w:rPr>
        <w:t>Handleiding Plan van Aanpak Sjabloon</w:t>
      </w:r>
    </w:p>
    <w:p w14:paraId="2A2AA5B1" w14:textId="77777777" w:rsidR="0038206C" w:rsidRPr="00940AFE" w:rsidRDefault="0038206C">
      <w:pPr>
        <w:pStyle w:val="Inhoudtabel"/>
        <w:spacing w:line="100" w:lineRule="atLeast"/>
        <w:rPr>
          <w:rFonts w:asciiTheme="minorHAnsi" w:hAnsiTheme="minorHAnsi"/>
          <w:color w:val="280099"/>
          <w:sz w:val="22"/>
          <w:szCs w:val="22"/>
        </w:rPr>
      </w:pPr>
    </w:p>
    <w:p w14:paraId="41232EAC"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b/>
          <w:bCs/>
          <w:color w:val="280099"/>
          <w:sz w:val="22"/>
          <w:szCs w:val="22"/>
        </w:rPr>
        <w:t>Algemene Aanwijzingen:</w:t>
      </w:r>
    </w:p>
    <w:p w14:paraId="7DC25F3D"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Verander nooit in een sjabloon de structuur. Indien een deel voor jou project niet relevant is. Vul dan in:</w:t>
      </w:r>
    </w:p>
    <w:p w14:paraId="24CC9070"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n.v.t. (niet van toepassing)</w:t>
      </w:r>
    </w:p>
    <w:p w14:paraId="56CDD41B"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p>
    <w:p w14:paraId="314EEB39"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b/>
          <w:bCs/>
          <w:color w:val="280099"/>
          <w:sz w:val="22"/>
          <w:szCs w:val="22"/>
        </w:rPr>
        <w:t>Project</w:t>
      </w:r>
      <w:r w:rsidR="00053FCB">
        <w:rPr>
          <w:rFonts w:asciiTheme="minorHAnsi" w:hAnsiTheme="minorHAnsi"/>
          <w:b/>
          <w:bCs/>
          <w:color w:val="280099"/>
          <w:sz w:val="22"/>
          <w:szCs w:val="22"/>
        </w:rPr>
        <w:t>n</w:t>
      </w:r>
      <w:r w:rsidRPr="00940AFE">
        <w:rPr>
          <w:rFonts w:asciiTheme="minorHAnsi" w:hAnsiTheme="minorHAnsi"/>
          <w:b/>
          <w:bCs/>
          <w:color w:val="280099"/>
          <w:sz w:val="22"/>
          <w:szCs w:val="22"/>
        </w:rPr>
        <w:t>aam:</w:t>
      </w:r>
    </w:p>
    <w:p w14:paraId="3BA2B443"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Het kiezen van een goede project naam is belangrijk want:</w:t>
      </w:r>
    </w:p>
    <w:p w14:paraId="6BEA3DE9" w14:textId="77777777" w:rsidR="0038206C" w:rsidRPr="00940AFE" w:rsidRDefault="0038206C">
      <w:pPr>
        <w:pStyle w:val="Inhoudtabel"/>
        <w:tabs>
          <w:tab w:val="left" w:pos="2835"/>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deze naam komt in alle documenten voor die het project maakt. Een lange naam gaat ten koste van de leesbaarheid van de documenten.</w:t>
      </w:r>
    </w:p>
    <w:p w14:paraId="1456101A" w14:textId="77777777" w:rsidR="0038206C" w:rsidRPr="00940AFE" w:rsidRDefault="0038206C">
      <w:pPr>
        <w:pStyle w:val="Inhoudtabel"/>
        <w:tabs>
          <w:tab w:val="left" w:pos="2835"/>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een pakkende naam, geeft de lezer al richting van waar het ongeveer over gaat</w:t>
      </w:r>
    </w:p>
    <w:p w14:paraId="44B4840C"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Dus, kies een pakkende korte project naam. Bijvoorbeeld: Nieuwe HU Datacenter, Groene Softwareontwikkeling of Verantwoord Architectuur. Fantasie namen kan ook, maar let er wel op dat het enigszins te maken heeft met het onderwerp.</w:t>
      </w:r>
    </w:p>
    <w:p w14:paraId="5C3A8897" w14:textId="77777777" w:rsidR="0038206C" w:rsidRPr="00940AFE" w:rsidRDefault="0038206C">
      <w:pPr>
        <w:pStyle w:val="Inhoudtabel"/>
        <w:tabs>
          <w:tab w:val="left" w:pos="2835"/>
        </w:tabs>
        <w:spacing w:line="100" w:lineRule="atLeast"/>
        <w:ind w:left="1134" w:hanging="1134"/>
        <w:rPr>
          <w:rFonts w:asciiTheme="minorHAnsi" w:hAnsiTheme="minorHAnsi"/>
          <w:color w:val="280099"/>
          <w:sz w:val="22"/>
          <w:szCs w:val="22"/>
        </w:rPr>
      </w:pPr>
    </w:p>
    <w:p w14:paraId="4C96E697" w14:textId="77777777" w:rsidR="0038206C" w:rsidRPr="00940AFE" w:rsidRDefault="00053FCB">
      <w:pPr>
        <w:pStyle w:val="Inhoudtabel"/>
        <w:tabs>
          <w:tab w:val="left" w:pos="2835"/>
        </w:tabs>
        <w:spacing w:line="100" w:lineRule="atLeast"/>
        <w:rPr>
          <w:rFonts w:asciiTheme="minorHAnsi" w:hAnsiTheme="minorHAnsi"/>
          <w:color w:val="280099"/>
          <w:sz w:val="22"/>
          <w:szCs w:val="22"/>
        </w:rPr>
      </w:pPr>
      <w:r>
        <w:rPr>
          <w:rFonts w:asciiTheme="minorHAnsi" w:hAnsiTheme="minorHAnsi"/>
          <w:b/>
          <w:bCs/>
          <w:color w:val="280099"/>
          <w:sz w:val="22"/>
          <w:szCs w:val="22"/>
        </w:rPr>
        <w:t>Versiebeheer</w:t>
      </w:r>
      <w:r w:rsidR="0038206C" w:rsidRPr="00940AFE">
        <w:rPr>
          <w:rFonts w:asciiTheme="minorHAnsi" w:hAnsiTheme="minorHAnsi"/>
          <w:b/>
          <w:bCs/>
          <w:color w:val="280099"/>
          <w:sz w:val="22"/>
          <w:szCs w:val="22"/>
        </w:rPr>
        <w:t>:</w:t>
      </w:r>
    </w:p>
    <w:p w14:paraId="5419119C"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Bevat alle details die de document versie kenmerken</w:t>
      </w:r>
    </w:p>
    <w:p w14:paraId="60C576F2"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p>
    <w:p w14:paraId="127103A0"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u w:val="single"/>
        </w:rPr>
        <w:t>Documentdatum</w:t>
      </w:r>
      <w:r w:rsidRPr="00940AFE">
        <w:rPr>
          <w:rFonts w:asciiTheme="minorHAnsi" w:hAnsiTheme="minorHAnsi"/>
          <w:color w:val="280099"/>
          <w:sz w:val="22"/>
          <w:szCs w:val="22"/>
        </w:rPr>
        <w:t xml:space="preserve">: </w:t>
      </w:r>
    </w:p>
    <w:p w14:paraId="14A4BF35"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vul in de datum waarop het document voor het laatst is aangepast volgens het volgende</w:t>
      </w:r>
    </w:p>
    <w:p w14:paraId="0F4822EF"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 xml:space="preserve">format: </w:t>
      </w:r>
      <w:r w:rsidRPr="00940AFE">
        <w:rPr>
          <w:rFonts w:asciiTheme="minorHAnsi" w:hAnsiTheme="minorHAnsi"/>
          <w:color w:val="280099"/>
          <w:sz w:val="22"/>
          <w:szCs w:val="22"/>
        </w:rPr>
        <w:tab/>
        <w:t xml:space="preserve">&lt;dd-mm-jjjj&gt; </w:t>
      </w:r>
    </w:p>
    <w:p w14:paraId="5D70D3A9"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Waarbij:</w:t>
      </w:r>
      <w:r w:rsidRPr="00940AFE">
        <w:rPr>
          <w:rFonts w:asciiTheme="minorHAnsi" w:hAnsiTheme="minorHAnsi"/>
          <w:color w:val="280099"/>
          <w:sz w:val="22"/>
          <w:szCs w:val="22"/>
        </w:rPr>
        <w:tab/>
        <w:t>dd is de datum, bv 03 voor de 3de dag van de maand</w:t>
      </w:r>
    </w:p>
    <w:p w14:paraId="4C74D402"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mm is de maand, bv 08 voor de maand augustus</w:t>
      </w:r>
    </w:p>
    <w:p w14:paraId="38F633DC"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jjjj is het jaartal, bv 2012</w:t>
      </w:r>
    </w:p>
    <w:p w14:paraId="58303E4F"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p>
    <w:p w14:paraId="4DD3502A" w14:textId="77777777" w:rsidR="0038206C" w:rsidRPr="00940AFE" w:rsidRDefault="00053FCB">
      <w:pPr>
        <w:pStyle w:val="Inhoudtabel"/>
        <w:tabs>
          <w:tab w:val="left" w:pos="1134"/>
          <w:tab w:val="left" w:pos="2268"/>
        </w:tabs>
        <w:spacing w:line="100" w:lineRule="atLeast"/>
        <w:rPr>
          <w:rFonts w:asciiTheme="minorHAnsi" w:hAnsiTheme="minorHAnsi"/>
          <w:color w:val="280099"/>
          <w:sz w:val="22"/>
          <w:szCs w:val="22"/>
        </w:rPr>
      </w:pPr>
      <w:r>
        <w:rPr>
          <w:rFonts w:asciiTheme="minorHAnsi" w:hAnsiTheme="minorHAnsi"/>
          <w:color w:val="280099"/>
          <w:sz w:val="22"/>
          <w:szCs w:val="22"/>
          <w:u w:val="single"/>
        </w:rPr>
        <w:t>Document</w:t>
      </w:r>
      <w:r w:rsidR="0038206C" w:rsidRPr="00940AFE">
        <w:rPr>
          <w:rFonts w:asciiTheme="minorHAnsi" w:hAnsiTheme="minorHAnsi"/>
          <w:color w:val="280099"/>
          <w:sz w:val="22"/>
          <w:szCs w:val="22"/>
          <w:u w:val="single"/>
        </w:rPr>
        <w:t>versie</w:t>
      </w:r>
      <w:r w:rsidR="0038206C" w:rsidRPr="00940AFE">
        <w:rPr>
          <w:rFonts w:asciiTheme="minorHAnsi" w:hAnsiTheme="minorHAnsi"/>
          <w:color w:val="280099"/>
          <w:sz w:val="22"/>
          <w:szCs w:val="22"/>
        </w:rPr>
        <w:t>:</w:t>
      </w:r>
    </w:p>
    <w:p w14:paraId="3EB73193"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 xml:space="preserve">vul een versie nummer in volgens het volgende </w:t>
      </w:r>
    </w:p>
    <w:p w14:paraId="14F5B7D6"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format:</w:t>
      </w:r>
      <w:r w:rsidRPr="00940AFE">
        <w:rPr>
          <w:rFonts w:asciiTheme="minorHAnsi" w:hAnsiTheme="minorHAnsi"/>
          <w:color w:val="280099"/>
          <w:sz w:val="22"/>
          <w:szCs w:val="22"/>
        </w:rPr>
        <w:tab/>
        <w:t xml:space="preserve">v X.Y. </w:t>
      </w:r>
    </w:p>
    <w:p w14:paraId="319A41A5"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Waarbij:</w:t>
      </w:r>
      <w:r w:rsidRPr="00940AFE">
        <w:rPr>
          <w:rFonts w:asciiTheme="minorHAnsi" w:hAnsiTheme="minorHAnsi"/>
          <w:color w:val="280099"/>
          <w:sz w:val="22"/>
          <w:szCs w:val="22"/>
        </w:rPr>
        <w:tab/>
        <w:t xml:space="preserve">X is een geheel getal en geeft de hoofd versie aan, bv v1, v2 enz </w:t>
      </w:r>
    </w:p>
    <w:p w14:paraId="05D51390" w14:textId="77777777" w:rsidR="0038206C" w:rsidRPr="00940AFE" w:rsidRDefault="0038206C">
      <w:pPr>
        <w:pStyle w:val="Inhoudtabel"/>
        <w:tabs>
          <w:tab w:val="left" w:pos="1134"/>
          <w:tab w:val="left" w:pos="2268"/>
        </w:tabs>
        <w:spacing w:line="100" w:lineRule="atLeast"/>
        <w:ind w:left="2268" w:hanging="2268"/>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Y is een geheel getal en bij een waarde van 0 goedgekeurde versie en bij een waarde van 1 of groter geeft dat een tussen versie aan, bv v0.3, v2.1</w:t>
      </w:r>
    </w:p>
    <w:p w14:paraId="5A5C2CC4"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 xml:space="preserve">Vaak worden alle tussen </w:t>
      </w:r>
    </w:p>
    <w:p w14:paraId="1D2E308D"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p>
    <w:p w14:paraId="1009406E" w14:textId="77777777" w:rsidR="0038206C" w:rsidRPr="00940AFE" w:rsidRDefault="00053FCB">
      <w:pPr>
        <w:pStyle w:val="Inhoudtabel"/>
        <w:tabs>
          <w:tab w:val="left" w:pos="1134"/>
          <w:tab w:val="left" w:pos="2268"/>
        </w:tabs>
        <w:spacing w:line="100" w:lineRule="atLeast"/>
        <w:rPr>
          <w:rFonts w:asciiTheme="minorHAnsi" w:hAnsiTheme="minorHAnsi"/>
          <w:color w:val="280099"/>
          <w:sz w:val="22"/>
          <w:szCs w:val="22"/>
        </w:rPr>
      </w:pPr>
      <w:r>
        <w:rPr>
          <w:rFonts w:asciiTheme="minorHAnsi" w:hAnsiTheme="minorHAnsi"/>
          <w:color w:val="280099"/>
          <w:sz w:val="22"/>
          <w:szCs w:val="22"/>
          <w:u w:val="single"/>
        </w:rPr>
        <w:t>Documents</w:t>
      </w:r>
      <w:r w:rsidR="0038206C" w:rsidRPr="00940AFE">
        <w:rPr>
          <w:rFonts w:asciiTheme="minorHAnsi" w:hAnsiTheme="minorHAnsi"/>
          <w:color w:val="280099"/>
          <w:sz w:val="22"/>
          <w:szCs w:val="22"/>
          <w:u w:val="single"/>
        </w:rPr>
        <w:t>tatus</w:t>
      </w:r>
      <w:r w:rsidR="0038206C" w:rsidRPr="00940AFE">
        <w:rPr>
          <w:rFonts w:asciiTheme="minorHAnsi" w:hAnsiTheme="minorHAnsi"/>
          <w:color w:val="280099"/>
          <w:sz w:val="22"/>
          <w:szCs w:val="22"/>
        </w:rPr>
        <w:t>:</w:t>
      </w:r>
    </w:p>
    <w:p w14:paraId="4DF98012"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De Documentstatus geeft aan wat de kwaliteit is van het document. Zodat de lezer een inzicht heeft of he document gebruikt kan worden als basis voor andere documenten of het sturen van (andere) processen. Veel gebruikte document status waarden zijn:</w:t>
      </w:r>
    </w:p>
    <w:p w14:paraId="77B310A5" w14:textId="77777777" w:rsidR="0038206C" w:rsidRPr="00940AFE" w:rsidRDefault="0038206C">
      <w:pPr>
        <w:pStyle w:val="Inhoudtabel"/>
        <w:tabs>
          <w:tab w:val="left" w:pos="1134"/>
          <w:tab w:val="left" w:pos="2551"/>
        </w:tabs>
        <w:spacing w:line="100" w:lineRule="atLeast"/>
        <w:ind w:left="2551" w:hanging="2551"/>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b/>
          <w:bCs/>
          <w:color w:val="280099"/>
          <w:sz w:val="22"/>
          <w:szCs w:val="22"/>
        </w:rPr>
        <w:t>Concept</w:t>
      </w:r>
      <w:r w:rsidRPr="00940AFE">
        <w:rPr>
          <w:rFonts w:asciiTheme="minorHAnsi" w:hAnsiTheme="minorHAnsi"/>
          <w:color w:val="280099"/>
          <w:sz w:val="22"/>
          <w:szCs w:val="22"/>
        </w:rPr>
        <w:t>,</w:t>
      </w:r>
      <w:r w:rsidRPr="00940AFE">
        <w:rPr>
          <w:rFonts w:asciiTheme="minorHAnsi" w:hAnsiTheme="minorHAnsi"/>
          <w:color w:val="280099"/>
          <w:sz w:val="22"/>
          <w:szCs w:val="22"/>
        </w:rPr>
        <w:tab/>
        <w:t>voor een document dat nog in de maak is en waar nog aan geschreven wordt en dat dus mogelijk nog niet compleet is of onjuiste informatie bevat.</w:t>
      </w:r>
    </w:p>
    <w:p w14:paraId="2B928F8A" w14:textId="77777777" w:rsidR="0038206C" w:rsidRPr="00940AFE" w:rsidRDefault="0038206C">
      <w:pPr>
        <w:pStyle w:val="Inhoudtabel"/>
        <w:tabs>
          <w:tab w:val="left" w:pos="1134"/>
          <w:tab w:val="left" w:pos="2551"/>
        </w:tabs>
        <w:spacing w:line="100" w:lineRule="atLeast"/>
        <w:ind w:left="2551" w:hanging="2551"/>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b/>
          <w:bCs/>
          <w:color w:val="280099"/>
          <w:sz w:val="22"/>
          <w:szCs w:val="22"/>
        </w:rPr>
        <w:t>Goedgekeurd</w:t>
      </w:r>
      <w:r w:rsidRPr="00940AFE">
        <w:rPr>
          <w:rFonts w:asciiTheme="minorHAnsi" w:hAnsiTheme="minorHAnsi"/>
          <w:color w:val="280099"/>
          <w:sz w:val="22"/>
          <w:szCs w:val="22"/>
        </w:rPr>
        <w:tab/>
        <w:t>voor een document dat goedgekeurd is voor gebruik</w:t>
      </w:r>
    </w:p>
    <w:p w14:paraId="309975E1" w14:textId="77777777" w:rsidR="0038206C" w:rsidRPr="00940AFE" w:rsidRDefault="0038206C">
      <w:pPr>
        <w:pStyle w:val="Inhoudtabel"/>
        <w:tabs>
          <w:tab w:val="left" w:pos="1134"/>
          <w:tab w:val="left" w:pos="2551"/>
        </w:tabs>
        <w:spacing w:line="100" w:lineRule="atLeast"/>
        <w:ind w:left="2551" w:hanging="2551"/>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b/>
          <w:bCs/>
          <w:color w:val="280099"/>
          <w:sz w:val="22"/>
          <w:szCs w:val="22"/>
        </w:rPr>
        <w:t>Gewijzigd</w:t>
      </w:r>
      <w:r w:rsidRPr="00940AFE">
        <w:rPr>
          <w:rFonts w:asciiTheme="minorHAnsi" w:hAnsiTheme="minorHAnsi"/>
          <w:color w:val="280099"/>
          <w:sz w:val="22"/>
          <w:szCs w:val="22"/>
        </w:rPr>
        <w:tab/>
        <w:t>voor een document dat na goedkeuring, met opgaaf van reden, is gewijzigd</w:t>
      </w:r>
    </w:p>
    <w:p w14:paraId="0A4BFCED" w14:textId="77777777" w:rsidR="0038206C" w:rsidRPr="00940AFE" w:rsidRDefault="0038206C">
      <w:pPr>
        <w:pStyle w:val="Inhoudtabel"/>
        <w:tabs>
          <w:tab w:val="left" w:pos="1134"/>
          <w:tab w:val="left" w:pos="2551"/>
        </w:tabs>
        <w:spacing w:line="100" w:lineRule="atLeast"/>
        <w:ind w:left="2551" w:hanging="2551"/>
        <w:rPr>
          <w:rFonts w:asciiTheme="minorHAnsi" w:hAnsiTheme="minorHAnsi"/>
          <w:color w:val="280099"/>
          <w:sz w:val="22"/>
          <w:szCs w:val="22"/>
        </w:rPr>
      </w:pPr>
    </w:p>
    <w:p w14:paraId="2032CED1" w14:textId="77777777" w:rsidR="0038206C" w:rsidRPr="00940AFE" w:rsidRDefault="0038206C">
      <w:pPr>
        <w:pStyle w:val="Inhoudtabel"/>
        <w:tabs>
          <w:tab w:val="left" w:pos="1134"/>
          <w:tab w:val="left" w:pos="2268"/>
        </w:tabs>
        <w:spacing w:line="100" w:lineRule="atLeast"/>
        <w:ind w:left="2268" w:hanging="2268"/>
        <w:rPr>
          <w:rFonts w:asciiTheme="minorHAnsi" w:hAnsiTheme="minorHAnsi"/>
          <w:color w:val="280099"/>
          <w:sz w:val="22"/>
          <w:szCs w:val="22"/>
        </w:rPr>
      </w:pPr>
      <w:r w:rsidRPr="00940AFE">
        <w:rPr>
          <w:rFonts w:asciiTheme="minorHAnsi" w:hAnsiTheme="minorHAnsi"/>
          <w:color w:val="280099"/>
          <w:sz w:val="22"/>
          <w:szCs w:val="22"/>
          <w:u w:val="single"/>
        </w:rPr>
        <w:t>Rede van wijziging</w:t>
      </w:r>
      <w:r w:rsidRPr="00940AFE">
        <w:rPr>
          <w:rFonts w:asciiTheme="minorHAnsi" w:hAnsiTheme="minorHAnsi"/>
          <w:color w:val="280099"/>
          <w:sz w:val="22"/>
          <w:szCs w:val="22"/>
        </w:rPr>
        <w:t>:</w:t>
      </w:r>
    </w:p>
    <w:p w14:paraId="5834DCAD"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Is een stuk vrije tekst waar de auteur(s) wat achtergrond informatie geven over de aanleiding en/of de overwegingen voor het wijzigen van een eerder goedgekeurde versie.</w:t>
      </w:r>
    </w:p>
    <w:p w14:paraId="7F02ADE3"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p>
    <w:p w14:paraId="24D5E3E3"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b/>
          <w:bCs/>
          <w:color w:val="280099"/>
          <w:sz w:val="22"/>
          <w:szCs w:val="22"/>
        </w:rPr>
        <w:t>1. Achtergrond:</w:t>
      </w:r>
    </w:p>
    <w:p w14:paraId="3C945036" w14:textId="77777777" w:rsidR="0038206C" w:rsidRPr="00940AFE" w:rsidRDefault="0038206C">
      <w:pPr>
        <w:pStyle w:val="Inhoudtabel"/>
        <w:tabs>
          <w:tab w:val="left" w:pos="2835"/>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Is een stuk vrije tekst waar beschreven wordt:</w:t>
      </w:r>
    </w:p>
    <w:p w14:paraId="20D5EBCE" w14:textId="77777777" w:rsidR="0038206C" w:rsidRPr="00940AFE" w:rsidRDefault="0038206C">
      <w:pPr>
        <w:pStyle w:val="Inhoudtabel"/>
        <w:tabs>
          <w:tab w:val="left" w:pos="2835"/>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lastRenderedPageBreak/>
        <w:tab/>
        <w:t xml:space="preserve">– Wat is de </w:t>
      </w:r>
      <w:r w:rsidRPr="00940AFE">
        <w:rPr>
          <w:rFonts w:asciiTheme="minorHAnsi" w:hAnsiTheme="minorHAnsi"/>
          <w:b/>
          <w:bCs/>
          <w:color w:val="280099"/>
          <w:sz w:val="22"/>
          <w:szCs w:val="22"/>
        </w:rPr>
        <w:t>begin situatie</w:t>
      </w:r>
      <w:r w:rsidRPr="00940AFE">
        <w:rPr>
          <w:rFonts w:asciiTheme="minorHAnsi" w:hAnsiTheme="minorHAnsi"/>
          <w:color w:val="280099"/>
          <w:sz w:val="22"/>
          <w:szCs w:val="22"/>
        </w:rPr>
        <w:t xml:space="preserve"> (de “IST”) voordat het project gaat beginnen.</w:t>
      </w:r>
    </w:p>
    <w:p w14:paraId="49C3FC8D" w14:textId="77777777" w:rsidR="0038206C" w:rsidRPr="00940AFE" w:rsidRDefault="0038206C">
      <w:pPr>
        <w:pStyle w:val="Inhoudtabel"/>
        <w:tabs>
          <w:tab w:val="left" w:pos="2835"/>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xml:space="preserve">– </w:t>
      </w:r>
      <w:r w:rsidRPr="00940AFE">
        <w:rPr>
          <w:rFonts w:asciiTheme="minorHAnsi" w:hAnsiTheme="minorHAnsi"/>
          <w:b/>
          <w:bCs/>
          <w:color w:val="280099"/>
          <w:sz w:val="22"/>
          <w:szCs w:val="22"/>
        </w:rPr>
        <w:t>Wie</w:t>
      </w:r>
      <w:r w:rsidRPr="00940AFE">
        <w:rPr>
          <w:rFonts w:asciiTheme="minorHAnsi" w:hAnsiTheme="minorHAnsi"/>
          <w:color w:val="280099"/>
          <w:sz w:val="22"/>
          <w:szCs w:val="22"/>
        </w:rPr>
        <w:t xml:space="preserve"> heeft om het project </w:t>
      </w:r>
      <w:r w:rsidRPr="00940AFE">
        <w:rPr>
          <w:rFonts w:asciiTheme="minorHAnsi" w:hAnsiTheme="minorHAnsi"/>
          <w:b/>
          <w:bCs/>
          <w:color w:val="280099"/>
          <w:sz w:val="22"/>
          <w:szCs w:val="22"/>
        </w:rPr>
        <w:t>gevraagd</w:t>
      </w:r>
      <w:r w:rsidRPr="00940AFE">
        <w:rPr>
          <w:rFonts w:asciiTheme="minorHAnsi" w:hAnsiTheme="minorHAnsi"/>
          <w:color w:val="280099"/>
          <w:sz w:val="22"/>
          <w:szCs w:val="22"/>
        </w:rPr>
        <w:t>. (de opdrachtgever)</w:t>
      </w:r>
    </w:p>
    <w:p w14:paraId="7EBC8855" w14:textId="77777777" w:rsidR="0038206C" w:rsidRPr="00940AFE" w:rsidRDefault="0038206C">
      <w:pPr>
        <w:pStyle w:val="Inhoudtabel"/>
        <w:tabs>
          <w:tab w:val="left" w:pos="2835"/>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xml:space="preserve">– Wat de </w:t>
      </w:r>
      <w:r w:rsidRPr="00940AFE">
        <w:rPr>
          <w:rFonts w:asciiTheme="minorHAnsi" w:hAnsiTheme="minorHAnsi"/>
          <w:b/>
          <w:bCs/>
          <w:color w:val="280099"/>
          <w:sz w:val="22"/>
          <w:szCs w:val="22"/>
        </w:rPr>
        <w:t>aanleiding</w:t>
      </w:r>
      <w:r w:rsidRPr="00940AFE">
        <w:rPr>
          <w:rFonts w:asciiTheme="minorHAnsi" w:hAnsiTheme="minorHAnsi"/>
          <w:color w:val="280099"/>
          <w:sz w:val="22"/>
          <w:szCs w:val="22"/>
        </w:rPr>
        <w:t xml:space="preserve"> is om dit project te gaan doen. Waarom wil de opdrachtgever dit.</w:t>
      </w:r>
    </w:p>
    <w:p w14:paraId="21C7204A" w14:textId="77777777" w:rsidR="0038206C" w:rsidRPr="00940AFE" w:rsidRDefault="0038206C">
      <w:pPr>
        <w:pStyle w:val="Inhoudtabel"/>
        <w:tabs>
          <w:tab w:val="left" w:pos="2835"/>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xml:space="preserve">– </w:t>
      </w:r>
      <w:r w:rsidRPr="00940AFE">
        <w:rPr>
          <w:rFonts w:asciiTheme="minorHAnsi" w:hAnsiTheme="minorHAnsi"/>
          <w:b/>
          <w:bCs/>
          <w:color w:val="280099"/>
          <w:sz w:val="22"/>
          <w:szCs w:val="22"/>
        </w:rPr>
        <w:t>Wie</w:t>
      </w:r>
      <w:r w:rsidRPr="00940AFE">
        <w:rPr>
          <w:rFonts w:asciiTheme="minorHAnsi" w:hAnsiTheme="minorHAnsi"/>
          <w:color w:val="280099"/>
          <w:sz w:val="22"/>
          <w:szCs w:val="22"/>
        </w:rPr>
        <w:t xml:space="preserve"> gaat de </w:t>
      </w:r>
      <w:r w:rsidRPr="00940AFE">
        <w:rPr>
          <w:rFonts w:asciiTheme="minorHAnsi" w:hAnsiTheme="minorHAnsi"/>
          <w:b/>
          <w:bCs/>
          <w:color w:val="280099"/>
          <w:sz w:val="22"/>
          <w:szCs w:val="22"/>
        </w:rPr>
        <w:t>resultaten</w:t>
      </w:r>
      <w:r w:rsidRPr="00940AFE">
        <w:rPr>
          <w:rFonts w:asciiTheme="minorHAnsi" w:hAnsiTheme="minorHAnsi"/>
          <w:color w:val="280099"/>
          <w:sz w:val="22"/>
          <w:szCs w:val="22"/>
        </w:rPr>
        <w:t xml:space="preserve"> van het project </w:t>
      </w:r>
      <w:r w:rsidRPr="00940AFE">
        <w:rPr>
          <w:rFonts w:asciiTheme="minorHAnsi" w:hAnsiTheme="minorHAnsi"/>
          <w:b/>
          <w:bCs/>
          <w:color w:val="280099"/>
          <w:sz w:val="22"/>
          <w:szCs w:val="22"/>
        </w:rPr>
        <w:t xml:space="preserve">gebruiken </w:t>
      </w:r>
      <w:r w:rsidRPr="00940AFE">
        <w:rPr>
          <w:rFonts w:asciiTheme="minorHAnsi" w:hAnsiTheme="minorHAnsi"/>
          <w:color w:val="280099"/>
          <w:sz w:val="22"/>
          <w:szCs w:val="22"/>
        </w:rPr>
        <w:t>(de eindgebruikers)</w:t>
      </w:r>
    </w:p>
    <w:p w14:paraId="6F2E70A6" w14:textId="77777777" w:rsidR="0038206C" w:rsidRPr="00940AFE" w:rsidRDefault="0038206C">
      <w:pPr>
        <w:pStyle w:val="Inhoudtabel"/>
        <w:tabs>
          <w:tab w:val="left" w:pos="2835"/>
        </w:tabs>
        <w:spacing w:line="100" w:lineRule="atLeast"/>
        <w:ind w:left="1134" w:hanging="1134"/>
        <w:rPr>
          <w:rFonts w:asciiTheme="minorHAnsi" w:hAnsiTheme="minorHAnsi"/>
          <w:color w:val="280099"/>
          <w:sz w:val="22"/>
          <w:szCs w:val="22"/>
        </w:rPr>
      </w:pPr>
    </w:p>
    <w:p w14:paraId="63A4923A" w14:textId="77777777" w:rsidR="0038206C" w:rsidRPr="00940AFE" w:rsidRDefault="00053FCB">
      <w:pPr>
        <w:pStyle w:val="Inhoudtabel"/>
        <w:tabs>
          <w:tab w:val="left" w:pos="2835"/>
        </w:tabs>
        <w:spacing w:line="100" w:lineRule="atLeast"/>
        <w:rPr>
          <w:rFonts w:asciiTheme="minorHAnsi" w:hAnsiTheme="minorHAnsi"/>
          <w:color w:val="280099"/>
          <w:sz w:val="22"/>
          <w:szCs w:val="22"/>
        </w:rPr>
      </w:pPr>
      <w:r>
        <w:rPr>
          <w:rFonts w:asciiTheme="minorHAnsi" w:hAnsiTheme="minorHAnsi"/>
          <w:b/>
          <w:bCs/>
          <w:color w:val="280099"/>
          <w:sz w:val="22"/>
          <w:szCs w:val="22"/>
        </w:rPr>
        <w:t>2. Projectd</w:t>
      </w:r>
      <w:r w:rsidR="0038206C" w:rsidRPr="00940AFE">
        <w:rPr>
          <w:rFonts w:asciiTheme="minorHAnsi" w:hAnsiTheme="minorHAnsi"/>
          <w:b/>
          <w:bCs/>
          <w:color w:val="280099"/>
          <w:sz w:val="22"/>
          <w:szCs w:val="22"/>
        </w:rPr>
        <w:t>efinitie:</w:t>
      </w:r>
    </w:p>
    <w:p w14:paraId="3B8ABA13"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Bevat alle de opdracht onderdelen zoals deze door de opdrachtgever aan het project zijn gevraagd.</w:t>
      </w:r>
    </w:p>
    <w:p w14:paraId="5411402B"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p>
    <w:p w14:paraId="34D7A696"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N.B. Het project doet minimaal dat, en vaak ook andere (tussen) resultaten die het project team nodig heeft om te komen tot de eind resultaten.</w:t>
      </w:r>
    </w:p>
    <w:p w14:paraId="501E90B9"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p>
    <w:p w14:paraId="3FA2E6F1" w14:textId="77777777" w:rsidR="0038206C" w:rsidRPr="00940AFE" w:rsidRDefault="00053FCB">
      <w:pPr>
        <w:pStyle w:val="Inhoudtabel"/>
        <w:tabs>
          <w:tab w:val="left" w:pos="1134"/>
          <w:tab w:val="left" w:pos="2268"/>
        </w:tabs>
        <w:spacing w:line="100" w:lineRule="atLeast"/>
        <w:rPr>
          <w:rFonts w:asciiTheme="minorHAnsi" w:hAnsiTheme="minorHAnsi"/>
          <w:color w:val="280099"/>
          <w:sz w:val="22"/>
          <w:szCs w:val="22"/>
        </w:rPr>
      </w:pPr>
      <w:r>
        <w:rPr>
          <w:rFonts w:asciiTheme="minorHAnsi" w:hAnsiTheme="minorHAnsi"/>
          <w:color w:val="280099"/>
          <w:sz w:val="22"/>
          <w:szCs w:val="22"/>
          <w:u w:val="single"/>
        </w:rPr>
        <w:t>Project</w:t>
      </w:r>
      <w:r w:rsidR="0038206C" w:rsidRPr="00940AFE">
        <w:rPr>
          <w:rFonts w:asciiTheme="minorHAnsi" w:hAnsiTheme="minorHAnsi"/>
          <w:color w:val="280099"/>
          <w:sz w:val="22"/>
          <w:szCs w:val="22"/>
          <w:u w:val="single"/>
        </w:rPr>
        <w:t>nummer</w:t>
      </w:r>
      <w:r w:rsidR="0038206C" w:rsidRPr="00940AFE">
        <w:rPr>
          <w:rFonts w:asciiTheme="minorHAnsi" w:hAnsiTheme="minorHAnsi"/>
          <w:color w:val="280099"/>
          <w:sz w:val="22"/>
          <w:szCs w:val="22"/>
        </w:rPr>
        <w:t xml:space="preserve">: </w:t>
      </w:r>
    </w:p>
    <w:p w14:paraId="67828E4E"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Vul het nummer van het project. Voor opdrachten voor een specifiek HU vak, kun je ook het vak nummer invullen</w:t>
      </w:r>
    </w:p>
    <w:p w14:paraId="169A2F9D"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p>
    <w:p w14:paraId="34215561"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u w:val="single"/>
        </w:rPr>
        <w:t>Opgesteld door:</w:t>
      </w:r>
    </w:p>
    <w:p w14:paraId="7DD53EAE"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vul hier de naam van de auteur(s) van dit documenten</w:t>
      </w:r>
    </w:p>
    <w:p w14:paraId="78D28E3F"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p>
    <w:p w14:paraId="40A7FC99"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u w:val="single"/>
        </w:rPr>
        <w:t>Opdracht</w:t>
      </w:r>
      <w:r w:rsidR="00053FCB">
        <w:rPr>
          <w:rFonts w:asciiTheme="minorHAnsi" w:hAnsiTheme="minorHAnsi"/>
          <w:color w:val="280099"/>
          <w:sz w:val="22"/>
          <w:szCs w:val="22"/>
          <w:u w:val="single"/>
        </w:rPr>
        <w:t>o</w:t>
      </w:r>
      <w:r w:rsidRPr="00940AFE">
        <w:rPr>
          <w:rFonts w:asciiTheme="minorHAnsi" w:hAnsiTheme="minorHAnsi"/>
          <w:color w:val="280099"/>
          <w:sz w:val="22"/>
          <w:szCs w:val="22"/>
          <w:u w:val="single"/>
        </w:rPr>
        <w:t>mschrijving</w:t>
      </w:r>
      <w:r w:rsidRPr="00940AFE">
        <w:rPr>
          <w:rFonts w:asciiTheme="minorHAnsi" w:hAnsiTheme="minorHAnsi"/>
          <w:color w:val="280099"/>
          <w:sz w:val="22"/>
          <w:szCs w:val="22"/>
        </w:rPr>
        <w:t>:</w:t>
      </w:r>
    </w:p>
    <w:p w14:paraId="07926136"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beschrijf hier in je eigen woorden de Opdracht voor het project van de Opdrachtgever.</w:t>
      </w:r>
    </w:p>
    <w:p w14:paraId="15A8101D"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Voorbeeld:</w:t>
      </w:r>
    </w:p>
    <w:p w14:paraId="6B7EE48D"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Het project dient te realiseren dat de &lt;Eindgebruikers&gt; in staat zijn om &lt;iets&gt; te kunnen doen.</w:t>
      </w:r>
    </w:p>
    <w:p w14:paraId="7E12E204"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p>
    <w:p w14:paraId="3575A9C4"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u w:val="single"/>
        </w:rPr>
        <w:t>Referenties</w:t>
      </w:r>
      <w:r w:rsidRPr="00940AFE">
        <w:rPr>
          <w:rFonts w:asciiTheme="minorHAnsi" w:hAnsiTheme="minorHAnsi"/>
          <w:color w:val="280099"/>
          <w:sz w:val="22"/>
          <w:szCs w:val="22"/>
        </w:rPr>
        <w:t>:</w:t>
      </w:r>
    </w:p>
    <w:p w14:paraId="7DFE96D8" w14:textId="77777777" w:rsidR="0038206C" w:rsidRPr="00940AFE" w:rsidRDefault="0038206C">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Format:</w:t>
      </w:r>
      <w:r w:rsidRPr="00940AFE">
        <w:rPr>
          <w:rFonts w:asciiTheme="minorHAnsi" w:hAnsiTheme="minorHAnsi"/>
          <w:color w:val="280099"/>
          <w:sz w:val="22"/>
          <w:szCs w:val="22"/>
        </w:rPr>
        <w:tab/>
        <w:t xml:space="preserve">&lt;medium&gt;, &lt;titel&gt;, &lt;auteur&gt;, &lt;versie&gt;, &lt;jaartal&gt; </w:t>
      </w:r>
    </w:p>
    <w:p w14:paraId="2AEDEA16" w14:textId="77777777" w:rsidR="0038206C" w:rsidRPr="00940AFE" w:rsidRDefault="0038206C">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Waarbij:</w:t>
      </w:r>
      <w:r w:rsidRPr="00940AFE">
        <w:rPr>
          <w:rFonts w:asciiTheme="minorHAnsi" w:hAnsiTheme="minorHAnsi"/>
          <w:color w:val="280099"/>
          <w:sz w:val="22"/>
          <w:szCs w:val="22"/>
        </w:rPr>
        <w:tab/>
        <w:t>&lt;medium&gt; kan zijn: boek, artikel, document, link, enz</w:t>
      </w:r>
    </w:p>
    <w:p w14:paraId="043A0D29" w14:textId="77777777" w:rsidR="0038206C" w:rsidRPr="00940AFE" w:rsidRDefault="0038206C">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&lt;titel&gt;</w:t>
      </w:r>
    </w:p>
    <w:p w14:paraId="42179617" w14:textId="77777777" w:rsidR="0038206C" w:rsidRPr="00940AFE" w:rsidRDefault="0038206C">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&lt;auteur&gt;</w:t>
      </w:r>
    </w:p>
    <w:p w14:paraId="1DE5D30A" w14:textId="77777777" w:rsidR="0038206C" w:rsidRPr="00940AFE" w:rsidRDefault="0038206C">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&lt;versie&gt; optioneel</w:t>
      </w:r>
    </w:p>
    <w:p w14:paraId="14DDE294" w14:textId="77777777" w:rsidR="0038206C" w:rsidRPr="00940AFE" w:rsidRDefault="0038206C">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&lt;jaartal&gt; optioneel</w:t>
      </w:r>
    </w:p>
    <w:p w14:paraId="1F4A073B"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Voorbeelden:</w:t>
      </w:r>
    </w:p>
    <w:p w14:paraId="76043680"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Boek, Management Strategieën en Informatietechnologie, Michael J. Earl, 2de druk, 1999</w:t>
      </w:r>
    </w:p>
    <w:p w14:paraId="1AABC510"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xml:space="preserve">Document, Functionele Specificaties Project Nieuw Datacenter, Peter Pieterse, versie 1.1, 2011 </w:t>
      </w:r>
    </w:p>
    <w:p w14:paraId="4AB3B454"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p>
    <w:p w14:paraId="6B19D939" w14:textId="77777777" w:rsidR="0038206C" w:rsidRPr="001701C2" w:rsidRDefault="001701C2">
      <w:pPr>
        <w:pStyle w:val="Inhoudtabel"/>
        <w:tabs>
          <w:tab w:val="left" w:pos="1134"/>
          <w:tab w:val="left" w:pos="2268"/>
        </w:tabs>
        <w:spacing w:line="100" w:lineRule="atLeast"/>
        <w:rPr>
          <w:rFonts w:asciiTheme="minorHAnsi" w:hAnsiTheme="minorHAnsi"/>
          <w:color w:val="280099"/>
          <w:sz w:val="22"/>
          <w:szCs w:val="22"/>
          <w:u w:val="single"/>
        </w:rPr>
      </w:pPr>
      <w:r w:rsidRPr="001701C2">
        <w:rPr>
          <w:rFonts w:asciiTheme="minorHAnsi" w:hAnsiTheme="minorHAnsi"/>
          <w:color w:val="280099"/>
          <w:sz w:val="22"/>
          <w:szCs w:val="22"/>
          <w:u w:val="single"/>
        </w:rPr>
        <w:t>Eindr</w:t>
      </w:r>
      <w:r w:rsidR="0038206C" w:rsidRPr="001701C2">
        <w:rPr>
          <w:rFonts w:asciiTheme="minorHAnsi" w:hAnsiTheme="minorHAnsi"/>
          <w:color w:val="280099"/>
          <w:sz w:val="22"/>
          <w:szCs w:val="22"/>
          <w:u w:val="single"/>
        </w:rPr>
        <w:t>esultaten</w:t>
      </w:r>
    </w:p>
    <w:p w14:paraId="59AF5053"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 xml:space="preserve">Worden soms ook deliverables of </w:t>
      </w:r>
      <w:r w:rsidR="00053FCB">
        <w:rPr>
          <w:rFonts w:asciiTheme="minorHAnsi" w:hAnsiTheme="minorHAnsi"/>
          <w:color w:val="280099"/>
          <w:sz w:val="22"/>
          <w:szCs w:val="22"/>
        </w:rPr>
        <w:t>r</w:t>
      </w:r>
      <w:r w:rsidRPr="00940AFE">
        <w:rPr>
          <w:rFonts w:asciiTheme="minorHAnsi" w:hAnsiTheme="minorHAnsi"/>
          <w:color w:val="280099"/>
          <w:sz w:val="22"/>
          <w:szCs w:val="22"/>
        </w:rPr>
        <w:t xml:space="preserve">esultaten genoemd. Het zijn alle tastbare zaken die het project zal opleveren aan opdrachtgever en/of </w:t>
      </w:r>
      <w:r w:rsidR="001701C2">
        <w:rPr>
          <w:rFonts w:asciiTheme="minorHAnsi" w:hAnsiTheme="minorHAnsi"/>
          <w:color w:val="280099"/>
          <w:sz w:val="22"/>
          <w:szCs w:val="22"/>
        </w:rPr>
        <w:t>e</w:t>
      </w:r>
      <w:r w:rsidRPr="00940AFE">
        <w:rPr>
          <w:rFonts w:asciiTheme="minorHAnsi" w:hAnsiTheme="minorHAnsi"/>
          <w:color w:val="280099"/>
          <w:sz w:val="22"/>
          <w:szCs w:val="22"/>
        </w:rPr>
        <w:t xml:space="preserve">indgebruiker. Soms denk men onterecht aan alleen </w:t>
      </w:r>
      <w:r w:rsidR="001701C2">
        <w:rPr>
          <w:rFonts w:asciiTheme="minorHAnsi" w:hAnsiTheme="minorHAnsi"/>
          <w:color w:val="280099"/>
          <w:sz w:val="22"/>
          <w:szCs w:val="22"/>
        </w:rPr>
        <w:t>s</w:t>
      </w:r>
      <w:r w:rsidRPr="00940AFE">
        <w:rPr>
          <w:rFonts w:asciiTheme="minorHAnsi" w:hAnsiTheme="minorHAnsi"/>
          <w:color w:val="280099"/>
          <w:sz w:val="22"/>
          <w:szCs w:val="22"/>
        </w:rPr>
        <w:t>oftware of hardware resultaten. Maar een project levert vaak meer.</w:t>
      </w:r>
    </w:p>
    <w:p w14:paraId="35A95A4B"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Voorbeelden:</w:t>
      </w:r>
    </w:p>
    <w:p w14:paraId="3CF9B66E"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Project Documenten:</w:t>
      </w:r>
    </w:p>
    <w:p w14:paraId="52D862DE"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 (Functionele/Technische) Specificaties</w:t>
      </w:r>
    </w:p>
    <w:p w14:paraId="5255AE5F"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 (Functionele/Technische) Ontwerp</w:t>
      </w:r>
    </w:p>
    <w:p w14:paraId="3C0F568B"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 xml:space="preserve">– Test plannen/rapporten </w:t>
      </w:r>
    </w:p>
    <w:p w14:paraId="3377D8C8"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Eindgebruikers Documenten:</w:t>
      </w:r>
    </w:p>
    <w:p w14:paraId="17C432AC"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 Handleiding(en)</w:t>
      </w:r>
    </w:p>
    <w:p w14:paraId="5CD8A4EF"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 training</w:t>
      </w:r>
      <w:r w:rsidR="00053FCB">
        <w:rPr>
          <w:rFonts w:asciiTheme="minorHAnsi" w:hAnsiTheme="minorHAnsi"/>
          <w:color w:val="280099"/>
          <w:sz w:val="22"/>
          <w:szCs w:val="22"/>
        </w:rPr>
        <w:t>s</w:t>
      </w:r>
      <w:r w:rsidRPr="00940AFE">
        <w:rPr>
          <w:rFonts w:asciiTheme="minorHAnsi" w:hAnsiTheme="minorHAnsi"/>
          <w:color w:val="280099"/>
          <w:sz w:val="22"/>
          <w:szCs w:val="22"/>
        </w:rPr>
        <w:t>materiaal</w:t>
      </w:r>
    </w:p>
    <w:p w14:paraId="7E3C445B"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p>
    <w:p w14:paraId="69174799"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u w:val="single"/>
        </w:rPr>
        <w:t>Randvoorwaarden</w:t>
      </w:r>
      <w:r w:rsidRPr="00940AFE">
        <w:rPr>
          <w:rFonts w:asciiTheme="minorHAnsi" w:hAnsiTheme="minorHAnsi"/>
          <w:color w:val="280099"/>
          <w:sz w:val="22"/>
          <w:szCs w:val="22"/>
        </w:rPr>
        <w:t>:</w:t>
      </w:r>
    </w:p>
    <w:p w14:paraId="3D22B231"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 xml:space="preserve">Dat zijn </w:t>
      </w:r>
      <w:r w:rsidR="001701C2">
        <w:rPr>
          <w:rFonts w:asciiTheme="minorHAnsi" w:hAnsiTheme="minorHAnsi"/>
          <w:color w:val="280099"/>
          <w:sz w:val="22"/>
          <w:szCs w:val="22"/>
        </w:rPr>
        <w:t>eisen</w:t>
      </w:r>
      <w:r w:rsidRPr="00940AFE">
        <w:rPr>
          <w:rFonts w:asciiTheme="minorHAnsi" w:hAnsiTheme="minorHAnsi"/>
          <w:color w:val="280099"/>
          <w:sz w:val="22"/>
          <w:szCs w:val="22"/>
        </w:rPr>
        <w:t xml:space="preserve"> die het project opgelegd krijgt door de opdrachtgever. Dat kan een vast budget, deadlines, wettelijke regelingen, technische principes of methodes zijn.</w:t>
      </w:r>
    </w:p>
    <w:p w14:paraId="771AD412"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lastRenderedPageBreak/>
        <w:t>Voorbeelden:</w:t>
      </w:r>
    </w:p>
    <w:p w14:paraId="5B46A14F"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 Verandering van de BTW tarief van 19% naar 21% per 1 oktober 2012</w:t>
      </w:r>
    </w:p>
    <w:p w14:paraId="3FA74DC2"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 Project resultaat dient beschikbaar te zijn voor de eindgebruikers voor 1 januari 2012</w:t>
      </w:r>
    </w:p>
    <w:p w14:paraId="105EE133"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 De maximale project budget is van 500 €</w:t>
      </w:r>
    </w:p>
    <w:p w14:paraId="22F20D36"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 De gemaakte systemen moeten uitgerust zijn met Europese stekkers</w:t>
      </w:r>
    </w:p>
    <w:p w14:paraId="3AF1A67C" w14:textId="77777777" w:rsidR="001701C2" w:rsidRDefault="001701C2">
      <w:pPr>
        <w:pStyle w:val="Inhoudtabel"/>
        <w:tabs>
          <w:tab w:val="left" w:pos="1134"/>
          <w:tab w:val="left" w:pos="2268"/>
        </w:tabs>
        <w:spacing w:line="100" w:lineRule="atLeast"/>
        <w:ind w:left="1134" w:hanging="1134"/>
        <w:rPr>
          <w:rFonts w:asciiTheme="minorHAnsi" w:hAnsiTheme="minorHAnsi"/>
          <w:color w:val="280099"/>
          <w:sz w:val="22"/>
          <w:szCs w:val="22"/>
          <w:u w:val="single"/>
        </w:rPr>
      </w:pPr>
    </w:p>
    <w:p w14:paraId="638CC307" w14:textId="77777777" w:rsidR="0038206C" w:rsidRPr="001701C2" w:rsidRDefault="001701C2">
      <w:pPr>
        <w:pStyle w:val="Inhoudtabel"/>
        <w:tabs>
          <w:tab w:val="left" w:pos="1134"/>
          <w:tab w:val="left" w:pos="2268"/>
        </w:tabs>
        <w:spacing w:line="100" w:lineRule="atLeast"/>
        <w:ind w:left="1134" w:hanging="1134"/>
        <w:rPr>
          <w:rFonts w:asciiTheme="minorHAnsi" w:hAnsiTheme="minorHAnsi"/>
          <w:color w:val="280099"/>
          <w:sz w:val="22"/>
          <w:szCs w:val="22"/>
        </w:rPr>
      </w:pPr>
      <w:r w:rsidRPr="001701C2">
        <w:rPr>
          <w:rFonts w:asciiTheme="minorHAnsi" w:hAnsiTheme="minorHAnsi"/>
          <w:color w:val="280099"/>
          <w:sz w:val="22"/>
          <w:szCs w:val="22"/>
          <w:u w:val="single"/>
        </w:rPr>
        <w:t>Docent/examinator</w:t>
      </w:r>
      <w:r>
        <w:rPr>
          <w:rFonts w:asciiTheme="minorHAnsi" w:hAnsiTheme="minorHAnsi"/>
          <w:color w:val="280099"/>
          <w:sz w:val="22"/>
          <w:szCs w:val="22"/>
        </w:rPr>
        <w:t xml:space="preserve">: de betrokken docent die het project zal beoordelen </w:t>
      </w:r>
    </w:p>
    <w:p w14:paraId="2A22D789" w14:textId="77777777" w:rsidR="001701C2" w:rsidRPr="00940AFE" w:rsidRDefault="001701C2" w:rsidP="001701C2">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Format:</w:t>
      </w:r>
      <w:r w:rsidRPr="00940AFE">
        <w:rPr>
          <w:rFonts w:asciiTheme="minorHAnsi" w:hAnsiTheme="minorHAnsi"/>
          <w:color w:val="280099"/>
          <w:sz w:val="22"/>
          <w:szCs w:val="22"/>
        </w:rPr>
        <w:tab/>
        <w:t>&lt;naam&gt;, &lt;rol&gt;, &lt;organisatie&gt;, &lt;afdeling&gt;</w:t>
      </w:r>
    </w:p>
    <w:p w14:paraId="15B35D24" w14:textId="77777777" w:rsidR="001701C2" w:rsidRPr="00940AFE" w:rsidRDefault="001701C2" w:rsidP="001701C2">
      <w:pPr>
        <w:pStyle w:val="Inhoudtabel"/>
        <w:tabs>
          <w:tab w:val="left" w:pos="1134"/>
          <w:tab w:val="left" w:pos="2268"/>
        </w:tabs>
        <w:spacing w:line="100" w:lineRule="atLeast"/>
        <w:ind w:left="1134" w:hanging="1134"/>
        <w:rPr>
          <w:rFonts w:asciiTheme="minorHAnsi" w:hAnsiTheme="minorHAnsi"/>
          <w:color w:val="280099"/>
          <w:sz w:val="22"/>
          <w:szCs w:val="22"/>
          <w:u w:val="single"/>
        </w:rPr>
      </w:pPr>
      <w:r w:rsidRPr="00940AFE">
        <w:rPr>
          <w:rFonts w:asciiTheme="minorHAnsi" w:hAnsiTheme="minorHAnsi"/>
          <w:color w:val="280099"/>
          <w:sz w:val="22"/>
          <w:szCs w:val="22"/>
        </w:rPr>
        <w:tab/>
        <w:t>Voorbeeld:</w:t>
      </w:r>
      <w:r w:rsidRPr="00940AFE">
        <w:rPr>
          <w:rFonts w:asciiTheme="minorHAnsi" w:hAnsiTheme="minorHAnsi"/>
          <w:color w:val="280099"/>
          <w:sz w:val="22"/>
          <w:szCs w:val="22"/>
        </w:rPr>
        <w:tab/>
        <w:t>Jan Janssen, docent Java programmeren, HU, Informatica</w:t>
      </w:r>
    </w:p>
    <w:p w14:paraId="1D08F4AA" w14:textId="77777777" w:rsidR="001701C2" w:rsidRPr="00940AFE" w:rsidRDefault="001701C2">
      <w:pPr>
        <w:pStyle w:val="Inhoudtabel"/>
        <w:tabs>
          <w:tab w:val="left" w:pos="1134"/>
          <w:tab w:val="left" w:pos="2268"/>
        </w:tabs>
        <w:spacing w:line="100" w:lineRule="atLeast"/>
        <w:ind w:left="1134" w:hanging="1134"/>
        <w:rPr>
          <w:rFonts w:asciiTheme="minorHAnsi" w:hAnsiTheme="minorHAnsi"/>
          <w:color w:val="280099"/>
          <w:sz w:val="22"/>
          <w:szCs w:val="22"/>
        </w:rPr>
      </w:pPr>
    </w:p>
    <w:p w14:paraId="7B9ED547"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u w:val="single"/>
        </w:rPr>
        <w:t>Opdrachtgever</w:t>
      </w:r>
      <w:r w:rsidRPr="00940AFE">
        <w:rPr>
          <w:rFonts w:asciiTheme="minorHAnsi" w:hAnsiTheme="minorHAnsi"/>
          <w:color w:val="280099"/>
          <w:sz w:val="22"/>
          <w:szCs w:val="22"/>
        </w:rPr>
        <w:t>:</w:t>
      </w:r>
    </w:p>
    <w:p w14:paraId="1768F57D"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Vaak afgekort tot OG</w:t>
      </w:r>
      <w:r w:rsidR="001701C2">
        <w:rPr>
          <w:rFonts w:asciiTheme="minorHAnsi" w:hAnsiTheme="minorHAnsi"/>
          <w:color w:val="280099"/>
          <w:sz w:val="22"/>
          <w:szCs w:val="22"/>
        </w:rPr>
        <w:t xml:space="preserve"> (dit kan ook een docent zijn in deze rol)</w:t>
      </w:r>
      <w:r w:rsidRPr="00940AFE">
        <w:rPr>
          <w:rFonts w:asciiTheme="minorHAnsi" w:hAnsiTheme="minorHAnsi"/>
          <w:color w:val="280099"/>
          <w:sz w:val="22"/>
          <w:szCs w:val="22"/>
        </w:rPr>
        <w:t xml:space="preserve">. </w:t>
      </w:r>
    </w:p>
    <w:p w14:paraId="309E7715"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Format:</w:t>
      </w:r>
      <w:r w:rsidRPr="00940AFE">
        <w:rPr>
          <w:rFonts w:asciiTheme="minorHAnsi" w:hAnsiTheme="minorHAnsi"/>
          <w:color w:val="280099"/>
          <w:sz w:val="22"/>
          <w:szCs w:val="22"/>
        </w:rPr>
        <w:tab/>
        <w:t>&lt;naam&gt;, &lt;rol&gt;, &lt;organisatie&gt;, &lt;afdeling&gt;</w:t>
      </w:r>
    </w:p>
    <w:p w14:paraId="4A4B1CB9"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u w:val="single"/>
        </w:rPr>
      </w:pPr>
      <w:r w:rsidRPr="00940AFE">
        <w:rPr>
          <w:rFonts w:asciiTheme="minorHAnsi" w:hAnsiTheme="minorHAnsi"/>
          <w:color w:val="280099"/>
          <w:sz w:val="22"/>
          <w:szCs w:val="22"/>
        </w:rPr>
        <w:tab/>
        <w:t>Voorbeeld:</w:t>
      </w:r>
      <w:r w:rsidRPr="00940AFE">
        <w:rPr>
          <w:rFonts w:asciiTheme="minorHAnsi" w:hAnsiTheme="minorHAnsi"/>
          <w:color w:val="280099"/>
          <w:sz w:val="22"/>
          <w:szCs w:val="22"/>
        </w:rPr>
        <w:tab/>
        <w:t>Jan Janssen, docent Java programmeren, HU, Informatica</w:t>
      </w:r>
    </w:p>
    <w:p w14:paraId="3E99B29C"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u w:val="single"/>
        </w:rPr>
      </w:pPr>
    </w:p>
    <w:p w14:paraId="2965D680"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u w:val="single"/>
        </w:rPr>
        <w:t>Datum goedkeuring OG Project</w:t>
      </w:r>
      <w:r w:rsidR="00053FCB">
        <w:rPr>
          <w:rFonts w:asciiTheme="minorHAnsi" w:hAnsiTheme="minorHAnsi"/>
          <w:color w:val="280099"/>
          <w:sz w:val="22"/>
          <w:szCs w:val="22"/>
          <w:u w:val="single"/>
        </w:rPr>
        <w:t>d</w:t>
      </w:r>
      <w:r w:rsidRPr="00940AFE">
        <w:rPr>
          <w:rFonts w:asciiTheme="minorHAnsi" w:hAnsiTheme="minorHAnsi"/>
          <w:color w:val="280099"/>
          <w:sz w:val="22"/>
          <w:szCs w:val="22"/>
          <w:u w:val="single"/>
        </w:rPr>
        <w:t>efinitie</w:t>
      </w:r>
      <w:r w:rsidRPr="00940AFE">
        <w:rPr>
          <w:rFonts w:asciiTheme="minorHAnsi" w:hAnsiTheme="minorHAnsi"/>
          <w:color w:val="280099"/>
          <w:sz w:val="22"/>
          <w:szCs w:val="22"/>
        </w:rPr>
        <w:t>:</w:t>
      </w:r>
    </w:p>
    <w:p w14:paraId="42E2BF72"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 xml:space="preserve">Voordat je een heel plan gaat uitwerken is het handig om goedkeuring te krijgen van de OG over jouw weergave van de project opdracht. Hiermee verklein je de kans dat je niet gevraagde (niet relevante) zaken gaat doen in je project. </w:t>
      </w:r>
    </w:p>
    <w:p w14:paraId="0FD7552E" w14:textId="77777777" w:rsidR="0038206C" w:rsidRPr="00940AFE" w:rsidRDefault="0038206C">
      <w:pPr>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 xml:space="preserve">Format: </w:t>
      </w:r>
      <w:r w:rsidRPr="00940AFE">
        <w:rPr>
          <w:rFonts w:asciiTheme="minorHAnsi" w:hAnsiTheme="minorHAnsi"/>
          <w:color w:val="280099"/>
          <w:sz w:val="22"/>
          <w:szCs w:val="22"/>
        </w:rPr>
        <w:tab/>
        <w:t xml:space="preserve">&lt;dd-mm-jjjj&gt; </w:t>
      </w:r>
    </w:p>
    <w:p w14:paraId="52EB743E"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Waarbij:</w:t>
      </w:r>
      <w:r w:rsidRPr="00940AFE">
        <w:rPr>
          <w:rFonts w:asciiTheme="minorHAnsi" w:hAnsiTheme="minorHAnsi"/>
          <w:color w:val="280099"/>
          <w:sz w:val="22"/>
          <w:szCs w:val="22"/>
        </w:rPr>
        <w:tab/>
        <w:t>dd is de datum, bv 03 voor de 3de dag van de maand</w:t>
      </w:r>
    </w:p>
    <w:p w14:paraId="2DD740A5" w14:textId="77777777" w:rsidR="0038206C" w:rsidRPr="00940AFE" w:rsidRDefault="0038206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mm is de maand, bv 08 voor de maand augustus</w:t>
      </w:r>
    </w:p>
    <w:p w14:paraId="35D7D6C7"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jjjj is het jaartal, bv 2012</w:t>
      </w:r>
    </w:p>
    <w:p w14:paraId="34576C28"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p>
    <w:p w14:paraId="18DD0889" w14:textId="77777777" w:rsidR="0038206C" w:rsidRPr="00940AFE" w:rsidRDefault="0038206C">
      <w:pPr>
        <w:pStyle w:val="Inhoudtabel"/>
        <w:tabs>
          <w:tab w:val="left" w:pos="1134"/>
          <w:tab w:val="left" w:pos="2268"/>
        </w:tabs>
        <w:spacing w:line="100" w:lineRule="atLeast"/>
        <w:ind w:left="2268" w:hanging="2268"/>
        <w:rPr>
          <w:rFonts w:asciiTheme="minorHAnsi" w:hAnsiTheme="minorHAnsi"/>
          <w:color w:val="280099"/>
          <w:sz w:val="22"/>
          <w:szCs w:val="22"/>
        </w:rPr>
      </w:pPr>
      <w:r w:rsidRPr="00940AFE">
        <w:rPr>
          <w:rFonts w:asciiTheme="minorHAnsi" w:hAnsiTheme="minorHAnsi"/>
          <w:color w:val="280099"/>
          <w:sz w:val="22"/>
          <w:szCs w:val="22"/>
          <w:u w:val="single"/>
        </w:rPr>
        <w:t>Toelichting</w:t>
      </w:r>
      <w:r w:rsidRPr="00940AFE">
        <w:rPr>
          <w:rFonts w:asciiTheme="minorHAnsi" w:hAnsiTheme="minorHAnsi"/>
          <w:color w:val="280099"/>
          <w:sz w:val="22"/>
          <w:szCs w:val="22"/>
        </w:rPr>
        <w:t>:</w:t>
      </w:r>
    </w:p>
    <w:p w14:paraId="729D269D" w14:textId="77777777" w:rsidR="0038206C" w:rsidRPr="00940AFE" w:rsidRDefault="0038206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Is een stuk vrije tekst waar de auteur(s) overige relevante informatie kan opschrijven die te maken heeft met de Project Definitie.</w:t>
      </w:r>
    </w:p>
    <w:p w14:paraId="11DF53BE" w14:textId="77777777" w:rsidR="0038206C" w:rsidRPr="00940AFE" w:rsidRDefault="0038206C">
      <w:pPr>
        <w:pStyle w:val="Inhoudtabel"/>
        <w:tabs>
          <w:tab w:val="left" w:pos="1134"/>
          <w:tab w:val="left" w:pos="2268"/>
        </w:tabs>
        <w:spacing w:line="100" w:lineRule="atLeast"/>
        <w:ind w:left="1134" w:hanging="1134"/>
        <w:rPr>
          <w:rFonts w:asciiTheme="minorHAnsi" w:hAnsiTheme="minorHAnsi"/>
          <w:color w:val="280099"/>
          <w:sz w:val="22"/>
          <w:szCs w:val="22"/>
        </w:rPr>
      </w:pPr>
    </w:p>
    <w:p w14:paraId="3F9C597E" w14:textId="77777777" w:rsidR="00132E5D" w:rsidRDefault="0038206C">
      <w:pPr>
        <w:pStyle w:val="Inhoudtabel"/>
        <w:tabs>
          <w:tab w:val="left" w:pos="2835"/>
        </w:tabs>
        <w:spacing w:line="100" w:lineRule="atLeast"/>
        <w:rPr>
          <w:rFonts w:asciiTheme="minorHAnsi" w:hAnsiTheme="minorHAnsi"/>
          <w:b/>
          <w:bCs/>
          <w:color w:val="280099"/>
          <w:sz w:val="22"/>
          <w:szCs w:val="22"/>
        </w:rPr>
      </w:pPr>
      <w:r w:rsidRPr="00940AFE">
        <w:rPr>
          <w:rFonts w:asciiTheme="minorHAnsi" w:hAnsiTheme="minorHAnsi"/>
          <w:b/>
          <w:bCs/>
          <w:color w:val="280099"/>
          <w:sz w:val="22"/>
          <w:szCs w:val="22"/>
        </w:rPr>
        <w:t xml:space="preserve">3. </w:t>
      </w:r>
      <w:r w:rsidR="00132E5D">
        <w:rPr>
          <w:rFonts w:asciiTheme="minorHAnsi" w:hAnsiTheme="minorHAnsi"/>
          <w:b/>
          <w:bCs/>
          <w:color w:val="280099"/>
          <w:sz w:val="22"/>
          <w:szCs w:val="22"/>
        </w:rPr>
        <w:t>Teamcontract</w:t>
      </w:r>
    </w:p>
    <w:p w14:paraId="6C221CD3" w14:textId="77777777" w:rsidR="00132E5D" w:rsidRPr="00940AFE" w:rsidRDefault="00132E5D" w:rsidP="00132E5D">
      <w:pPr>
        <w:pStyle w:val="Inhoudtabel"/>
        <w:tabs>
          <w:tab w:val="left" w:pos="2835"/>
        </w:tabs>
        <w:spacing w:line="100" w:lineRule="atLeast"/>
        <w:rPr>
          <w:rFonts w:asciiTheme="minorHAnsi" w:hAnsiTheme="minorHAnsi"/>
          <w:color w:val="280099"/>
          <w:sz w:val="22"/>
          <w:szCs w:val="22"/>
        </w:rPr>
      </w:pPr>
      <w:r>
        <w:rPr>
          <w:rFonts w:asciiTheme="minorHAnsi" w:hAnsiTheme="minorHAnsi"/>
          <w:bCs/>
          <w:color w:val="280099"/>
          <w:sz w:val="22"/>
          <w:szCs w:val="22"/>
        </w:rPr>
        <w:t xml:space="preserve">In dit onderdeel leg je afspraken vast over de projectorganisatie en de samenwerking in het team. </w:t>
      </w:r>
      <w:r w:rsidRPr="00940AFE">
        <w:rPr>
          <w:rFonts w:asciiTheme="minorHAnsi" w:hAnsiTheme="minorHAnsi"/>
          <w:color w:val="280099"/>
          <w:sz w:val="22"/>
          <w:szCs w:val="22"/>
        </w:rPr>
        <w:t>Binnen een project dienen er altijd proces afspraken te worden gemaakt. Binnen grote organisaties is daar zelfs een Kwaliteit Management Systeem voor ontwikkeld. In kleine(re) projecten is he</w:t>
      </w:r>
      <w:r>
        <w:rPr>
          <w:rFonts w:asciiTheme="minorHAnsi" w:hAnsiTheme="minorHAnsi"/>
          <w:color w:val="280099"/>
          <w:sz w:val="22"/>
          <w:szCs w:val="22"/>
        </w:rPr>
        <w:t>t</w:t>
      </w:r>
      <w:r w:rsidRPr="00940AFE">
        <w:rPr>
          <w:rFonts w:asciiTheme="minorHAnsi" w:hAnsiTheme="minorHAnsi"/>
          <w:color w:val="280099"/>
          <w:sz w:val="22"/>
          <w:szCs w:val="22"/>
        </w:rPr>
        <w:t xml:space="preserve"> afdoende om een aantal gerichte afspraken te maken.</w:t>
      </w:r>
    </w:p>
    <w:p w14:paraId="73B8B3A0" w14:textId="77777777" w:rsidR="00132E5D" w:rsidRDefault="00132E5D">
      <w:pPr>
        <w:pStyle w:val="Inhoudtabel"/>
        <w:tabs>
          <w:tab w:val="left" w:pos="2835"/>
        </w:tabs>
        <w:spacing w:line="100" w:lineRule="atLeast"/>
        <w:rPr>
          <w:rFonts w:asciiTheme="minorHAnsi" w:hAnsiTheme="minorHAnsi"/>
          <w:bCs/>
          <w:color w:val="280099"/>
          <w:sz w:val="22"/>
          <w:szCs w:val="22"/>
        </w:rPr>
      </w:pPr>
    </w:p>
    <w:p w14:paraId="0FCFED66" w14:textId="77777777" w:rsidR="00132E5D" w:rsidRPr="00132E5D" w:rsidRDefault="00132E5D">
      <w:pPr>
        <w:pStyle w:val="Inhoudtabel"/>
        <w:tabs>
          <w:tab w:val="left" w:pos="2835"/>
        </w:tabs>
        <w:spacing w:line="100" w:lineRule="atLeast"/>
        <w:rPr>
          <w:rFonts w:asciiTheme="minorHAnsi" w:hAnsiTheme="minorHAnsi"/>
          <w:b/>
          <w:bCs/>
          <w:color w:val="280099"/>
          <w:sz w:val="22"/>
          <w:szCs w:val="22"/>
        </w:rPr>
      </w:pPr>
      <w:r w:rsidRPr="00132E5D">
        <w:rPr>
          <w:rFonts w:asciiTheme="minorHAnsi" w:hAnsiTheme="minorHAnsi"/>
          <w:b/>
          <w:bCs/>
          <w:color w:val="280099"/>
          <w:sz w:val="22"/>
          <w:szCs w:val="22"/>
        </w:rPr>
        <w:t>Rolverdeling</w:t>
      </w:r>
    </w:p>
    <w:p w14:paraId="36D327AA" w14:textId="77777777" w:rsidR="00132E5D" w:rsidRPr="00940AFE" w:rsidRDefault="00132E5D" w:rsidP="00132E5D">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u w:val="single"/>
        </w:rPr>
        <w:t>Projectleider</w:t>
      </w:r>
      <w:r w:rsidRPr="00940AFE">
        <w:rPr>
          <w:rFonts w:asciiTheme="minorHAnsi" w:hAnsiTheme="minorHAnsi"/>
          <w:color w:val="280099"/>
          <w:sz w:val="22"/>
          <w:szCs w:val="22"/>
        </w:rPr>
        <w:t xml:space="preserve">: </w:t>
      </w:r>
    </w:p>
    <w:p w14:paraId="5DA574C8" w14:textId="77777777" w:rsidR="00132E5D" w:rsidRPr="00940AFE" w:rsidRDefault="00132E5D" w:rsidP="00132E5D">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Format:</w:t>
      </w:r>
      <w:r w:rsidRPr="00940AFE">
        <w:rPr>
          <w:rFonts w:asciiTheme="minorHAnsi" w:hAnsiTheme="minorHAnsi"/>
          <w:color w:val="280099"/>
          <w:sz w:val="22"/>
          <w:szCs w:val="22"/>
        </w:rPr>
        <w:tab/>
        <w:t>&lt;naam&gt;, &lt;student nummer&gt;</w:t>
      </w:r>
    </w:p>
    <w:p w14:paraId="2F7DF632" w14:textId="77777777" w:rsidR="00132E5D" w:rsidRPr="00940AFE" w:rsidRDefault="00132E5D" w:rsidP="00132E5D">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t>Voorbeeld:</w:t>
      </w:r>
      <w:r w:rsidRPr="00940AFE">
        <w:rPr>
          <w:rFonts w:asciiTheme="minorHAnsi" w:hAnsiTheme="minorHAnsi"/>
          <w:color w:val="280099"/>
          <w:sz w:val="22"/>
          <w:szCs w:val="22"/>
        </w:rPr>
        <w:tab/>
        <w:t>Peter Pieterse, IT-012345</w:t>
      </w:r>
    </w:p>
    <w:p w14:paraId="0E5AB854" w14:textId="77777777" w:rsidR="00132E5D" w:rsidRPr="00940AFE" w:rsidRDefault="00132E5D" w:rsidP="00132E5D">
      <w:pPr>
        <w:pStyle w:val="Inhoudtabel"/>
        <w:tabs>
          <w:tab w:val="left" w:pos="1134"/>
          <w:tab w:val="left" w:pos="2268"/>
        </w:tabs>
        <w:spacing w:line="100" w:lineRule="atLeast"/>
        <w:rPr>
          <w:rFonts w:asciiTheme="minorHAnsi" w:hAnsiTheme="minorHAnsi"/>
          <w:color w:val="280099"/>
          <w:sz w:val="22"/>
          <w:szCs w:val="22"/>
        </w:rPr>
      </w:pPr>
    </w:p>
    <w:p w14:paraId="495E3207" w14:textId="77777777" w:rsidR="00132E5D" w:rsidRPr="00940AFE" w:rsidRDefault="00132E5D" w:rsidP="00132E5D">
      <w:pPr>
        <w:pStyle w:val="Inhoudtabel"/>
        <w:tabs>
          <w:tab w:val="left" w:pos="1134"/>
          <w:tab w:val="left" w:pos="2268"/>
        </w:tabs>
        <w:spacing w:line="100" w:lineRule="atLeast"/>
        <w:rPr>
          <w:rFonts w:asciiTheme="minorHAnsi" w:hAnsiTheme="minorHAnsi"/>
          <w:color w:val="280099"/>
          <w:sz w:val="22"/>
          <w:szCs w:val="22"/>
        </w:rPr>
      </w:pPr>
      <w:r>
        <w:rPr>
          <w:rFonts w:asciiTheme="minorHAnsi" w:hAnsiTheme="minorHAnsi"/>
          <w:color w:val="280099"/>
          <w:sz w:val="22"/>
          <w:szCs w:val="22"/>
          <w:u w:val="single"/>
        </w:rPr>
        <w:t xml:space="preserve">Voorzitter </w:t>
      </w:r>
      <w:r w:rsidRPr="00132E5D">
        <w:rPr>
          <w:rFonts w:asciiTheme="minorHAnsi" w:hAnsiTheme="minorHAnsi"/>
          <w:color w:val="280099"/>
          <w:sz w:val="22"/>
          <w:szCs w:val="22"/>
        </w:rPr>
        <w:t>(zit vergaderingen voor, dit is niet de projectleider)</w:t>
      </w:r>
      <w:r w:rsidRPr="00940AFE">
        <w:rPr>
          <w:rFonts w:asciiTheme="minorHAnsi" w:hAnsiTheme="minorHAnsi"/>
          <w:color w:val="280099"/>
          <w:sz w:val="22"/>
          <w:szCs w:val="22"/>
        </w:rPr>
        <w:t xml:space="preserve">: </w:t>
      </w:r>
    </w:p>
    <w:p w14:paraId="3DB20345" w14:textId="77777777" w:rsidR="00132E5D" w:rsidRPr="00940AFE" w:rsidRDefault="00132E5D" w:rsidP="00132E5D">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Format:</w:t>
      </w:r>
      <w:r w:rsidRPr="00940AFE">
        <w:rPr>
          <w:rFonts w:asciiTheme="minorHAnsi" w:hAnsiTheme="minorHAnsi"/>
          <w:color w:val="280099"/>
          <w:sz w:val="22"/>
          <w:szCs w:val="22"/>
        </w:rPr>
        <w:tab/>
        <w:t>&lt;naam&gt;, &lt;student nummer&gt;, &lt;rol&gt;</w:t>
      </w:r>
    </w:p>
    <w:p w14:paraId="713447E7" w14:textId="77777777" w:rsidR="00132E5D" w:rsidRPr="00940AFE" w:rsidRDefault="00132E5D" w:rsidP="00132E5D">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xml:space="preserve">Waarbij: </w:t>
      </w:r>
      <w:r w:rsidRPr="00940AFE">
        <w:rPr>
          <w:rFonts w:asciiTheme="minorHAnsi" w:hAnsiTheme="minorHAnsi"/>
          <w:color w:val="280099"/>
          <w:sz w:val="22"/>
          <w:szCs w:val="22"/>
        </w:rPr>
        <w:tab/>
        <w:t>&lt;rol&gt; de rol die het project lid heeft binnen het project</w:t>
      </w:r>
    </w:p>
    <w:p w14:paraId="7DB760F3" w14:textId="77777777" w:rsidR="00132E5D" w:rsidRPr="00940AFE" w:rsidRDefault="00132E5D" w:rsidP="00132E5D">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Voorbeeld:</w:t>
      </w:r>
      <w:r w:rsidRPr="00940AFE">
        <w:rPr>
          <w:rFonts w:asciiTheme="minorHAnsi" w:hAnsiTheme="minorHAnsi"/>
          <w:color w:val="280099"/>
          <w:sz w:val="22"/>
          <w:szCs w:val="22"/>
        </w:rPr>
        <w:tab/>
        <w:t>Marc Burgers, IT-012346, reviewer</w:t>
      </w:r>
    </w:p>
    <w:p w14:paraId="7F0F4A2D" w14:textId="77777777" w:rsidR="00132E5D" w:rsidRDefault="00132E5D" w:rsidP="00132E5D">
      <w:pPr>
        <w:pStyle w:val="Inhoudtabel"/>
        <w:tabs>
          <w:tab w:val="left" w:pos="1134"/>
          <w:tab w:val="left" w:pos="2268"/>
        </w:tabs>
        <w:spacing w:line="100" w:lineRule="atLeast"/>
        <w:rPr>
          <w:rFonts w:asciiTheme="minorHAnsi" w:hAnsiTheme="minorHAnsi"/>
          <w:color w:val="280099"/>
          <w:sz w:val="22"/>
          <w:szCs w:val="22"/>
          <w:u w:val="single"/>
        </w:rPr>
      </w:pPr>
    </w:p>
    <w:p w14:paraId="089DA2F4" w14:textId="77777777" w:rsidR="00132E5D" w:rsidRPr="00132E5D" w:rsidRDefault="00132E5D" w:rsidP="00132E5D">
      <w:pPr>
        <w:pStyle w:val="Inhoudtabel"/>
        <w:tabs>
          <w:tab w:val="left" w:pos="1134"/>
          <w:tab w:val="left" w:pos="2268"/>
        </w:tabs>
        <w:spacing w:line="100" w:lineRule="atLeast"/>
        <w:rPr>
          <w:rFonts w:asciiTheme="minorHAnsi" w:hAnsiTheme="minorHAnsi"/>
          <w:color w:val="280099"/>
          <w:sz w:val="22"/>
          <w:szCs w:val="22"/>
        </w:rPr>
      </w:pPr>
      <w:r>
        <w:rPr>
          <w:rFonts w:asciiTheme="minorHAnsi" w:hAnsiTheme="minorHAnsi"/>
          <w:color w:val="280099"/>
          <w:sz w:val="22"/>
          <w:szCs w:val="22"/>
          <w:u w:val="single"/>
        </w:rPr>
        <w:t>Notulist</w:t>
      </w:r>
      <w:r>
        <w:rPr>
          <w:rFonts w:asciiTheme="minorHAnsi" w:hAnsiTheme="minorHAnsi"/>
          <w:color w:val="280099"/>
          <w:sz w:val="22"/>
          <w:szCs w:val="22"/>
        </w:rPr>
        <w:t>: notuleert bij overleg</w:t>
      </w:r>
    </w:p>
    <w:p w14:paraId="22810ED5" w14:textId="77777777" w:rsidR="00132E5D" w:rsidRDefault="00132E5D" w:rsidP="00132E5D">
      <w:pPr>
        <w:pStyle w:val="Inhoudtabel"/>
        <w:tabs>
          <w:tab w:val="left" w:pos="1134"/>
          <w:tab w:val="left" w:pos="2268"/>
        </w:tabs>
        <w:spacing w:line="100" w:lineRule="atLeast"/>
        <w:rPr>
          <w:rFonts w:asciiTheme="minorHAnsi" w:hAnsiTheme="minorHAnsi"/>
          <w:color w:val="280099"/>
          <w:sz w:val="22"/>
          <w:szCs w:val="22"/>
        </w:rPr>
      </w:pPr>
    </w:p>
    <w:p w14:paraId="4C22D0F4" w14:textId="77777777" w:rsidR="00132E5D" w:rsidRDefault="00132E5D" w:rsidP="00132E5D">
      <w:pPr>
        <w:pStyle w:val="Inhoudtabel"/>
        <w:tabs>
          <w:tab w:val="left" w:pos="1134"/>
          <w:tab w:val="left" w:pos="2268"/>
        </w:tabs>
        <w:spacing w:line="100" w:lineRule="atLeast"/>
        <w:rPr>
          <w:rFonts w:asciiTheme="minorHAnsi" w:hAnsiTheme="minorHAnsi"/>
          <w:color w:val="280099"/>
          <w:sz w:val="22"/>
          <w:szCs w:val="22"/>
        </w:rPr>
      </w:pPr>
      <w:r w:rsidRPr="00132E5D">
        <w:rPr>
          <w:rFonts w:asciiTheme="minorHAnsi" w:hAnsiTheme="minorHAnsi"/>
          <w:color w:val="280099"/>
          <w:sz w:val="22"/>
          <w:szCs w:val="22"/>
          <w:u w:val="single"/>
        </w:rPr>
        <w:t>Overige rollen</w:t>
      </w:r>
      <w:r>
        <w:rPr>
          <w:rFonts w:asciiTheme="minorHAnsi" w:hAnsiTheme="minorHAnsi"/>
          <w:color w:val="280099"/>
          <w:sz w:val="22"/>
          <w:szCs w:val="22"/>
        </w:rPr>
        <w:t>: bijvoorbeeld een monitor (bewaakt de voortgang) of reviewer</w:t>
      </w:r>
    </w:p>
    <w:p w14:paraId="6EB6F6BB" w14:textId="77777777" w:rsidR="00132E5D" w:rsidRPr="00940AFE" w:rsidRDefault="00132E5D" w:rsidP="00132E5D">
      <w:pPr>
        <w:pStyle w:val="Inhoudtabel"/>
        <w:tabs>
          <w:tab w:val="left" w:pos="1134"/>
          <w:tab w:val="left" w:pos="2268"/>
        </w:tabs>
        <w:spacing w:line="100" w:lineRule="atLeast"/>
        <w:rPr>
          <w:rFonts w:asciiTheme="minorHAnsi" w:hAnsiTheme="minorHAnsi"/>
          <w:color w:val="280099"/>
          <w:sz w:val="22"/>
          <w:szCs w:val="22"/>
        </w:rPr>
      </w:pPr>
    </w:p>
    <w:p w14:paraId="7C2458D2" w14:textId="77777777" w:rsidR="00132E5D" w:rsidRPr="00940AFE" w:rsidRDefault="00132E5D" w:rsidP="00132E5D">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u w:val="single"/>
        </w:rPr>
        <w:t>Eindgebruikers</w:t>
      </w:r>
      <w:r w:rsidRPr="00940AFE">
        <w:rPr>
          <w:rFonts w:asciiTheme="minorHAnsi" w:hAnsiTheme="minorHAnsi"/>
          <w:color w:val="280099"/>
          <w:sz w:val="22"/>
          <w:szCs w:val="22"/>
        </w:rPr>
        <w:t>:</w:t>
      </w:r>
    </w:p>
    <w:p w14:paraId="197057EB" w14:textId="77777777" w:rsidR="00132E5D" w:rsidRPr="00940AFE" w:rsidRDefault="00132E5D" w:rsidP="00132E5D">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lastRenderedPageBreak/>
        <w:t>Optioneel veld, alleen te gebruike</w:t>
      </w:r>
      <w:r>
        <w:rPr>
          <w:rFonts w:asciiTheme="minorHAnsi" w:hAnsiTheme="minorHAnsi"/>
          <w:color w:val="280099"/>
          <w:sz w:val="22"/>
          <w:szCs w:val="22"/>
        </w:rPr>
        <w:t>n in projecten waar het project</w:t>
      </w:r>
      <w:r w:rsidRPr="00940AFE">
        <w:rPr>
          <w:rFonts w:asciiTheme="minorHAnsi" w:hAnsiTheme="minorHAnsi"/>
          <w:color w:val="280099"/>
          <w:sz w:val="22"/>
          <w:szCs w:val="22"/>
        </w:rPr>
        <w:t xml:space="preserve">team input, feedback of acceptatie nodig heeft van de eindgebruiker(s) voor het afronden van de project resultaten. </w:t>
      </w:r>
    </w:p>
    <w:p w14:paraId="05E98DF1" w14:textId="77777777" w:rsidR="00132E5D" w:rsidRPr="00940AFE" w:rsidRDefault="00132E5D" w:rsidP="00132E5D">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Format:</w:t>
      </w:r>
      <w:r w:rsidRPr="00940AFE">
        <w:rPr>
          <w:rFonts w:asciiTheme="minorHAnsi" w:hAnsiTheme="minorHAnsi"/>
          <w:color w:val="280099"/>
          <w:sz w:val="22"/>
          <w:szCs w:val="22"/>
        </w:rPr>
        <w:tab/>
        <w:t>&lt;naam&gt;, &lt;rol in organisatie&gt;, &lt;rol in project&gt;</w:t>
      </w:r>
    </w:p>
    <w:p w14:paraId="6BF71989" w14:textId="77777777" w:rsidR="00132E5D" w:rsidRPr="00940AFE" w:rsidRDefault="00132E5D" w:rsidP="00132E5D">
      <w:pPr>
        <w:pStyle w:val="Inhoudtabel"/>
        <w:tabs>
          <w:tab w:val="left" w:pos="1134"/>
          <w:tab w:val="left" w:pos="2551"/>
        </w:tabs>
        <w:spacing w:line="100" w:lineRule="atLeast"/>
        <w:ind w:left="2551" w:hanging="2551"/>
        <w:rPr>
          <w:rFonts w:asciiTheme="minorHAnsi" w:hAnsiTheme="minorHAnsi"/>
          <w:color w:val="280099"/>
          <w:sz w:val="22"/>
          <w:szCs w:val="22"/>
        </w:rPr>
      </w:pPr>
      <w:r w:rsidRPr="00940AFE">
        <w:rPr>
          <w:rFonts w:asciiTheme="minorHAnsi" w:hAnsiTheme="minorHAnsi"/>
          <w:color w:val="280099"/>
          <w:sz w:val="22"/>
          <w:szCs w:val="22"/>
        </w:rPr>
        <w:tab/>
        <w:t xml:space="preserve">Waarbij: </w:t>
      </w:r>
      <w:r w:rsidRPr="00940AFE">
        <w:rPr>
          <w:rFonts w:asciiTheme="minorHAnsi" w:hAnsiTheme="minorHAnsi"/>
          <w:color w:val="280099"/>
          <w:sz w:val="22"/>
          <w:szCs w:val="22"/>
        </w:rPr>
        <w:tab/>
        <w:t>&lt;rol in organisatie&gt; de rol die de eindgebruiker heeft in de organisatie waar de eind resultaten gebruikt gaan worden na afloop van het project.</w:t>
      </w:r>
    </w:p>
    <w:p w14:paraId="019B8573" w14:textId="77777777" w:rsidR="00132E5D" w:rsidRPr="00940AFE" w:rsidRDefault="00132E5D" w:rsidP="00132E5D">
      <w:pPr>
        <w:pStyle w:val="Inhoudtabel"/>
        <w:tabs>
          <w:tab w:val="left" w:pos="1134"/>
          <w:tab w:val="left" w:pos="2551"/>
        </w:tabs>
        <w:spacing w:line="100" w:lineRule="atLeast"/>
        <w:ind w:left="2551" w:hanging="2551"/>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Voorbeeld: inkoop adviseur, administratief ondersteuner, IT medewerker of team leider Unix Systemen.</w:t>
      </w:r>
    </w:p>
    <w:p w14:paraId="465B36D0" w14:textId="77777777" w:rsidR="00132E5D" w:rsidRPr="00940AFE" w:rsidRDefault="00132E5D" w:rsidP="00132E5D">
      <w:pPr>
        <w:pStyle w:val="Inhoudtabel"/>
        <w:tabs>
          <w:tab w:val="left" w:pos="1134"/>
          <w:tab w:val="left" w:pos="2551"/>
        </w:tabs>
        <w:spacing w:line="100" w:lineRule="atLeast"/>
        <w:ind w:left="2551" w:hanging="2551"/>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color w:val="280099"/>
          <w:sz w:val="22"/>
          <w:szCs w:val="22"/>
        </w:rPr>
        <w:tab/>
        <w:t xml:space="preserve">&lt;rol in project&gt; de rol van de eindgebruiker in binnen dit project. </w:t>
      </w:r>
      <w:r w:rsidRPr="00940AFE">
        <w:rPr>
          <w:rFonts w:asciiTheme="minorHAnsi" w:hAnsiTheme="minorHAnsi"/>
          <w:color w:val="280099"/>
          <w:sz w:val="22"/>
          <w:szCs w:val="22"/>
        </w:rPr>
        <w:br/>
        <w:t>Voorbeeld: reviewer van globaal ontwerp, geïnterviewd voor functionele specificaties of uitvoeren user acceptance testen.</w:t>
      </w:r>
    </w:p>
    <w:p w14:paraId="34529F95" w14:textId="77777777" w:rsidR="00132E5D" w:rsidRPr="00940AFE" w:rsidRDefault="00132E5D" w:rsidP="00132E5D">
      <w:pPr>
        <w:pStyle w:val="Inhoudtabel"/>
        <w:tabs>
          <w:tab w:val="left" w:pos="1134"/>
          <w:tab w:val="left" w:pos="2551"/>
        </w:tabs>
        <w:spacing w:line="100" w:lineRule="atLeast"/>
        <w:ind w:left="2551" w:hanging="2551"/>
        <w:rPr>
          <w:rFonts w:asciiTheme="minorHAnsi" w:hAnsiTheme="minorHAnsi"/>
          <w:color w:val="280099"/>
          <w:sz w:val="22"/>
          <w:szCs w:val="22"/>
        </w:rPr>
      </w:pPr>
    </w:p>
    <w:p w14:paraId="60C0EA26" w14:textId="77777777" w:rsidR="00132E5D" w:rsidRPr="00940AFE" w:rsidRDefault="00132E5D" w:rsidP="00132E5D">
      <w:pPr>
        <w:pStyle w:val="Inhoudtabel"/>
        <w:tabs>
          <w:tab w:val="left" w:pos="1134"/>
          <w:tab w:val="left" w:pos="2268"/>
        </w:tabs>
        <w:spacing w:line="100" w:lineRule="atLeast"/>
        <w:ind w:left="2268" w:hanging="2268"/>
        <w:rPr>
          <w:rFonts w:asciiTheme="minorHAnsi" w:hAnsiTheme="minorHAnsi"/>
          <w:color w:val="280099"/>
          <w:sz w:val="22"/>
          <w:szCs w:val="22"/>
        </w:rPr>
      </w:pPr>
      <w:r>
        <w:rPr>
          <w:rFonts w:asciiTheme="minorHAnsi" w:hAnsiTheme="minorHAnsi"/>
          <w:color w:val="280099"/>
          <w:sz w:val="22"/>
          <w:szCs w:val="22"/>
          <w:u w:val="single"/>
        </w:rPr>
        <w:t>Bereikbaarheid</w:t>
      </w:r>
      <w:r w:rsidRPr="00940AFE">
        <w:rPr>
          <w:rFonts w:asciiTheme="minorHAnsi" w:hAnsiTheme="minorHAnsi"/>
          <w:color w:val="280099"/>
          <w:sz w:val="22"/>
          <w:szCs w:val="22"/>
        </w:rPr>
        <w:t>:</w:t>
      </w:r>
    </w:p>
    <w:p w14:paraId="63E39788" w14:textId="77777777" w:rsidR="00132E5D" w:rsidRPr="00940AFE" w:rsidRDefault="00132E5D" w:rsidP="00132E5D">
      <w:pPr>
        <w:pStyle w:val="Inhoudtabel"/>
        <w:tabs>
          <w:tab w:val="left" w:pos="1134"/>
          <w:tab w:val="left" w:pos="2268"/>
        </w:tabs>
        <w:spacing w:line="100" w:lineRule="atLeast"/>
        <w:rPr>
          <w:rFonts w:asciiTheme="minorHAnsi" w:hAnsiTheme="minorHAnsi"/>
          <w:color w:val="280099"/>
          <w:sz w:val="22"/>
          <w:szCs w:val="22"/>
        </w:rPr>
      </w:pPr>
      <w:r>
        <w:rPr>
          <w:rFonts w:asciiTheme="minorHAnsi" w:hAnsiTheme="minorHAnsi"/>
          <w:color w:val="280099"/>
          <w:sz w:val="22"/>
          <w:szCs w:val="22"/>
        </w:rPr>
        <w:t>Voldoende gegevens om elkaar te kunnen bereiken via de gewenste communicatiemiddelen.</w:t>
      </w:r>
    </w:p>
    <w:p w14:paraId="2D39338B" w14:textId="77777777" w:rsidR="00132E5D" w:rsidRDefault="00132E5D" w:rsidP="00132E5D">
      <w:pPr>
        <w:pStyle w:val="Inhoudtabel"/>
        <w:tabs>
          <w:tab w:val="left" w:pos="1134"/>
          <w:tab w:val="left" w:pos="2268"/>
        </w:tabs>
        <w:spacing w:line="100" w:lineRule="atLeast"/>
        <w:rPr>
          <w:rFonts w:asciiTheme="minorHAnsi" w:hAnsiTheme="minorHAnsi"/>
          <w:color w:val="280099"/>
          <w:sz w:val="22"/>
          <w:szCs w:val="22"/>
        </w:rPr>
      </w:pPr>
    </w:p>
    <w:p w14:paraId="067B2DFF" w14:textId="77777777" w:rsidR="00132E5D" w:rsidRPr="00940AFE" w:rsidRDefault="00132E5D" w:rsidP="00132E5D">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u w:val="single"/>
        </w:rPr>
        <w:t>Communicatie</w:t>
      </w:r>
      <w:r>
        <w:rPr>
          <w:rFonts w:asciiTheme="minorHAnsi" w:hAnsiTheme="minorHAnsi"/>
          <w:color w:val="280099"/>
          <w:sz w:val="22"/>
          <w:szCs w:val="22"/>
          <w:u w:val="single"/>
        </w:rPr>
        <w:t>afspraken</w:t>
      </w:r>
      <w:r w:rsidRPr="00940AFE">
        <w:rPr>
          <w:rFonts w:asciiTheme="minorHAnsi" w:hAnsiTheme="minorHAnsi"/>
          <w:color w:val="280099"/>
          <w:sz w:val="22"/>
          <w:szCs w:val="22"/>
        </w:rPr>
        <w:t xml:space="preserve">: </w:t>
      </w:r>
    </w:p>
    <w:p w14:paraId="3EA04297" w14:textId="77777777" w:rsidR="00132E5D" w:rsidRPr="00940AFE" w:rsidRDefault="00132E5D" w:rsidP="00132E5D">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Is een stuk vrije tekst waar afspraken worden vastgelegd over:</w:t>
      </w:r>
    </w:p>
    <w:p w14:paraId="2527621D" w14:textId="77777777" w:rsidR="00132E5D" w:rsidRPr="00940AFE" w:rsidRDefault="00132E5D" w:rsidP="00132E5D">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Hoe vaak komt het project team bij elkaar om te vergaderen</w:t>
      </w:r>
    </w:p>
    <w:p w14:paraId="72EBC268" w14:textId="77777777" w:rsidR="00132E5D" w:rsidRPr="00940AFE" w:rsidRDefault="00132E5D" w:rsidP="00132E5D">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Waar wordt over vergaderd: Stel een vaste vergader agenda op</w:t>
      </w:r>
    </w:p>
    <w:p w14:paraId="598E01BF" w14:textId="77777777" w:rsidR="00132E5D" w:rsidRPr="00940AFE" w:rsidRDefault="00132E5D" w:rsidP="00132E5D">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Hoe worden de vergaderingen genotuleerd</w:t>
      </w:r>
    </w:p>
    <w:p w14:paraId="37E5E0DE" w14:textId="77777777" w:rsidR="00132E5D" w:rsidRPr="00940AFE" w:rsidRDefault="00132E5D" w:rsidP="00132E5D">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Aan wie worden de notulen gestuurd</w:t>
      </w:r>
    </w:p>
    <w:p w14:paraId="08F06E62" w14:textId="77777777" w:rsidR="00150F4E" w:rsidRDefault="00150F4E" w:rsidP="00150F4E">
      <w:pPr>
        <w:pStyle w:val="Inhoudtabel"/>
        <w:tabs>
          <w:tab w:val="left" w:pos="1134"/>
          <w:tab w:val="left" w:pos="2268"/>
        </w:tabs>
        <w:spacing w:line="100" w:lineRule="atLeast"/>
        <w:rPr>
          <w:rFonts w:asciiTheme="minorHAnsi" w:hAnsiTheme="minorHAnsi"/>
          <w:color w:val="280099"/>
          <w:sz w:val="22"/>
          <w:szCs w:val="22"/>
          <w:u w:val="single"/>
        </w:rPr>
      </w:pPr>
    </w:p>
    <w:p w14:paraId="0AC74EE4" w14:textId="77777777" w:rsidR="00150F4E" w:rsidRDefault="00150F4E" w:rsidP="00150F4E">
      <w:pPr>
        <w:pStyle w:val="Inhoudtabel"/>
        <w:tabs>
          <w:tab w:val="left" w:pos="1134"/>
          <w:tab w:val="left" w:pos="2268"/>
        </w:tabs>
        <w:spacing w:line="100" w:lineRule="atLeast"/>
        <w:rPr>
          <w:rFonts w:asciiTheme="minorHAnsi" w:hAnsiTheme="minorHAnsi"/>
          <w:color w:val="280099"/>
          <w:sz w:val="22"/>
          <w:szCs w:val="22"/>
        </w:rPr>
      </w:pPr>
      <w:r>
        <w:rPr>
          <w:rFonts w:asciiTheme="minorHAnsi" w:hAnsiTheme="minorHAnsi"/>
          <w:color w:val="280099"/>
          <w:sz w:val="22"/>
          <w:szCs w:val="22"/>
          <w:u w:val="single"/>
        </w:rPr>
        <w:t>Beschikbaarheid projectleden:</w:t>
      </w:r>
    </w:p>
    <w:p w14:paraId="1B2A3787" w14:textId="77777777" w:rsidR="00150F4E" w:rsidRPr="00132E5D" w:rsidRDefault="00150F4E" w:rsidP="00150F4E">
      <w:pPr>
        <w:pStyle w:val="Inhoudtabel"/>
        <w:tabs>
          <w:tab w:val="left" w:pos="1134"/>
          <w:tab w:val="left" w:pos="2268"/>
        </w:tabs>
        <w:spacing w:line="100" w:lineRule="atLeast"/>
        <w:rPr>
          <w:rFonts w:asciiTheme="minorHAnsi" w:hAnsiTheme="minorHAnsi"/>
          <w:color w:val="280099"/>
          <w:sz w:val="22"/>
          <w:szCs w:val="22"/>
        </w:rPr>
      </w:pPr>
      <w:r>
        <w:rPr>
          <w:rFonts w:asciiTheme="minorHAnsi" w:hAnsiTheme="minorHAnsi"/>
          <w:color w:val="280099"/>
          <w:sz w:val="22"/>
          <w:szCs w:val="22"/>
        </w:rPr>
        <w:t>Momenten waarop het team kan samenwerken bepalen. Spreek dit tijdig af. Het is noodzakelijk om elkaar ook fysiek te kunnen ontmoeten tijdens de week voor een goede samenwerking tijdens de opleiding.</w:t>
      </w:r>
    </w:p>
    <w:p w14:paraId="3DA10072" w14:textId="77777777" w:rsidR="00132E5D" w:rsidRDefault="00132E5D" w:rsidP="00132E5D">
      <w:pPr>
        <w:tabs>
          <w:tab w:val="left" w:pos="1134"/>
          <w:tab w:val="left" w:pos="2268"/>
        </w:tabs>
        <w:spacing w:line="100" w:lineRule="atLeast"/>
        <w:ind w:left="1134" w:hanging="1134"/>
        <w:rPr>
          <w:rFonts w:asciiTheme="minorHAnsi" w:hAnsiTheme="minorHAnsi"/>
          <w:color w:val="280099"/>
          <w:sz w:val="22"/>
          <w:szCs w:val="22"/>
        </w:rPr>
      </w:pPr>
    </w:p>
    <w:p w14:paraId="649AFD6A" w14:textId="77777777" w:rsidR="00150F4E" w:rsidRDefault="00150F4E" w:rsidP="00132E5D">
      <w:pPr>
        <w:tabs>
          <w:tab w:val="left" w:pos="1134"/>
          <w:tab w:val="left" w:pos="2268"/>
        </w:tabs>
        <w:spacing w:line="100" w:lineRule="atLeast"/>
        <w:ind w:left="1134" w:hanging="1134"/>
        <w:rPr>
          <w:rFonts w:asciiTheme="minorHAnsi" w:hAnsiTheme="minorHAnsi"/>
          <w:color w:val="280099"/>
          <w:sz w:val="22"/>
          <w:szCs w:val="22"/>
        </w:rPr>
      </w:pPr>
      <w:r>
        <w:rPr>
          <w:rFonts w:asciiTheme="minorHAnsi" w:hAnsiTheme="minorHAnsi"/>
          <w:color w:val="280099"/>
          <w:sz w:val="22"/>
          <w:szCs w:val="22"/>
          <w:u w:val="single"/>
        </w:rPr>
        <w:t>Geplande projectgroepbijeenkomsten:</w:t>
      </w:r>
    </w:p>
    <w:p w14:paraId="28F8A9D8" w14:textId="77777777" w:rsidR="00150F4E" w:rsidRPr="00150F4E" w:rsidRDefault="00150F4E" w:rsidP="00132E5D">
      <w:pPr>
        <w:tabs>
          <w:tab w:val="left" w:pos="1134"/>
          <w:tab w:val="left" w:pos="2268"/>
        </w:tabs>
        <w:spacing w:line="100" w:lineRule="atLeast"/>
        <w:ind w:left="1134" w:hanging="1134"/>
        <w:rPr>
          <w:rFonts w:asciiTheme="minorHAnsi" w:hAnsiTheme="minorHAnsi"/>
          <w:color w:val="280099"/>
          <w:sz w:val="22"/>
          <w:szCs w:val="22"/>
        </w:rPr>
      </w:pPr>
      <w:r>
        <w:rPr>
          <w:rFonts w:asciiTheme="minorHAnsi" w:hAnsiTheme="minorHAnsi"/>
          <w:color w:val="280099"/>
          <w:sz w:val="22"/>
          <w:szCs w:val="22"/>
        </w:rPr>
        <w:t>Dit zijn ofwel vergaderingen ofwel werkbijeenkomsten waarin samen aan de diverse activiteiten gewerkt wordt. Bij een vergadering maakt de voorzitter een agenda en worden notulen gemaakt.</w:t>
      </w:r>
    </w:p>
    <w:p w14:paraId="6698913E" w14:textId="77777777" w:rsidR="00150F4E" w:rsidRDefault="00150F4E" w:rsidP="00132E5D">
      <w:pPr>
        <w:tabs>
          <w:tab w:val="left" w:pos="1134"/>
          <w:tab w:val="left" w:pos="2268"/>
        </w:tabs>
        <w:spacing w:line="100" w:lineRule="atLeast"/>
        <w:ind w:left="1134" w:hanging="1134"/>
        <w:rPr>
          <w:rFonts w:asciiTheme="minorHAnsi" w:hAnsiTheme="minorHAnsi"/>
          <w:color w:val="280099"/>
          <w:sz w:val="22"/>
          <w:szCs w:val="22"/>
        </w:rPr>
      </w:pPr>
    </w:p>
    <w:p w14:paraId="0608E632" w14:textId="77777777" w:rsidR="00150F4E" w:rsidRDefault="00150F4E" w:rsidP="00132E5D">
      <w:pPr>
        <w:tabs>
          <w:tab w:val="left" w:pos="1134"/>
          <w:tab w:val="left" w:pos="2268"/>
        </w:tabs>
        <w:spacing w:line="100" w:lineRule="atLeast"/>
        <w:ind w:left="1134" w:hanging="1134"/>
        <w:rPr>
          <w:rFonts w:asciiTheme="minorHAnsi" w:hAnsiTheme="minorHAnsi"/>
          <w:color w:val="280099"/>
          <w:sz w:val="22"/>
          <w:szCs w:val="22"/>
          <w:u w:val="single"/>
        </w:rPr>
      </w:pPr>
      <w:r w:rsidRPr="00150F4E">
        <w:rPr>
          <w:rFonts w:asciiTheme="minorHAnsi" w:hAnsiTheme="minorHAnsi"/>
          <w:color w:val="280099"/>
          <w:sz w:val="22"/>
          <w:szCs w:val="22"/>
          <w:u w:val="single"/>
        </w:rPr>
        <w:t>Projectarchief</w:t>
      </w:r>
    </w:p>
    <w:p w14:paraId="1E73CA82" w14:textId="77777777" w:rsidR="00150F4E" w:rsidRPr="00150F4E" w:rsidRDefault="00150F4E" w:rsidP="00132E5D">
      <w:pPr>
        <w:tabs>
          <w:tab w:val="left" w:pos="1134"/>
          <w:tab w:val="left" w:pos="2268"/>
        </w:tabs>
        <w:spacing w:line="100" w:lineRule="atLeast"/>
        <w:ind w:left="1134" w:hanging="1134"/>
        <w:rPr>
          <w:rFonts w:asciiTheme="minorHAnsi" w:hAnsiTheme="minorHAnsi"/>
          <w:color w:val="280099"/>
          <w:sz w:val="22"/>
          <w:szCs w:val="22"/>
        </w:rPr>
      </w:pPr>
      <w:r>
        <w:rPr>
          <w:rFonts w:asciiTheme="minorHAnsi" w:hAnsiTheme="minorHAnsi"/>
          <w:color w:val="280099"/>
          <w:sz w:val="22"/>
          <w:szCs w:val="22"/>
        </w:rPr>
        <w:t>Alle documenten worden centraal opgeslagen op een voor iedereen bereikbare plek. Vaak zal tijdens de opleiding hiervoor een teammap gemaakt worden op Sharepoint.</w:t>
      </w:r>
    </w:p>
    <w:p w14:paraId="5B2C957F" w14:textId="77777777" w:rsidR="00150F4E" w:rsidRPr="00940AFE" w:rsidRDefault="00150F4E" w:rsidP="00132E5D">
      <w:pPr>
        <w:tabs>
          <w:tab w:val="left" w:pos="1134"/>
          <w:tab w:val="left" w:pos="2268"/>
        </w:tabs>
        <w:spacing w:line="100" w:lineRule="atLeast"/>
        <w:ind w:left="1134" w:hanging="1134"/>
        <w:rPr>
          <w:rFonts w:asciiTheme="minorHAnsi" w:hAnsiTheme="minorHAnsi"/>
          <w:color w:val="280099"/>
          <w:sz w:val="22"/>
          <w:szCs w:val="22"/>
        </w:rPr>
      </w:pPr>
    </w:p>
    <w:p w14:paraId="587012C9" w14:textId="77777777" w:rsidR="00132E5D" w:rsidRDefault="00150F4E" w:rsidP="00150F4E">
      <w:pPr>
        <w:pStyle w:val="Inhoudtabel"/>
        <w:numPr>
          <w:ilvl w:val="0"/>
          <w:numId w:val="9"/>
        </w:numPr>
        <w:tabs>
          <w:tab w:val="left" w:pos="1134"/>
          <w:tab w:val="left" w:pos="2268"/>
        </w:tabs>
        <w:spacing w:line="100" w:lineRule="atLeast"/>
        <w:rPr>
          <w:rFonts w:asciiTheme="minorHAnsi" w:hAnsiTheme="minorHAnsi"/>
          <w:b/>
          <w:color w:val="280099"/>
          <w:sz w:val="22"/>
          <w:szCs w:val="22"/>
        </w:rPr>
      </w:pPr>
      <w:r w:rsidRPr="00150F4E">
        <w:rPr>
          <w:rFonts w:asciiTheme="minorHAnsi" w:hAnsiTheme="minorHAnsi"/>
          <w:b/>
          <w:color w:val="280099"/>
          <w:sz w:val="22"/>
          <w:szCs w:val="22"/>
        </w:rPr>
        <w:t>Projectplanning</w:t>
      </w:r>
    </w:p>
    <w:p w14:paraId="5E8D8734" w14:textId="77777777" w:rsidR="004D680C" w:rsidRPr="00940AFE" w:rsidRDefault="004D680C" w:rsidP="004D680C">
      <w:pPr>
        <w:pStyle w:val="Inhoudtabel"/>
        <w:tabs>
          <w:tab w:val="left" w:pos="2835"/>
        </w:tabs>
        <w:spacing w:line="100" w:lineRule="atLeast"/>
        <w:rPr>
          <w:rFonts w:asciiTheme="minorHAnsi" w:hAnsiTheme="minorHAnsi"/>
          <w:color w:val="280099"/>
          <w:sz w:val="22"/>
          <w:szCs w:val="22"/>
        </w:rPr>
      </w:pPr>
      <w:r>
        <w:rPr>
          <w:rFonts w:asciiTheme="minorHAnsi" w:hAnsiTheme="minorHAnsi"/>
          <w:color w:val="280099"/>
          <w:sz w:val="22"/>
          <w:szCs w:val="22"/>
        </w:rPr>
        <w:t xml:space="preserve">De </w:t>
      </w:r>
      <w:r w:rsidRPr="00940AFE">
        <w:rPr>
          <w:rFonts w:asciiTheme="minorHAnsi" w:hAnsiTheme="minorHAnsi"/>
          <w:color w:val="280099"/>
          <w:sz w:val="22"/>
          <w:szCs w:val="22"/>
        </w:rPr>
        <w:t>projectplan</w:t>
      </w:r>
      <w:r>
        <w:rPr>
          <w:rFonts w:asciiTheme="minorHAnsi" w:hAnsiTheme="minorHAnsi"/>
          <w:color w:val="280099"/>
          <w:sz w:val="22"/>
          <w:szCs w:val="22"/>
        </w:rPr>
        <w:t>ning</w:t>
      </w:r>
      <w:r w:rsidRPr="00940AFE">
        <w:rPr>
          <w:rFonts w:asciiTheme="minorHAnsi" w:hAnsiTheme="minorHAnsi"/>
          <w:color w:val="280099"/>
          <w:sz w:val="22"/>
          <w:szCs w:val="22"/>
        </w:rPr>
        <w:t xml:space="preserve"> is een overzicht van wie, wat, wanneer gaat doen. </w:t>
      </w:r>
    </w:p>
    <w:p w14:paraId="7688BC17" w14:textId="77777777" w:rsidR="004D680C" w:rsidRPr="00940AFE" w:rsidRDefault="004D680C" w:rsidP="004D680C">
      <w:pPr>
        <w:pStyle w:val="Inhoudtabel"/>
        <w:tabs>
          <w:tab w:val="left" w:pos="2835"/>
        </w:tabs>
        <w:spacing w:line="100" w:lineRule="atLeast"/>
        <w:rPr>
          <w:rFonts w:asciiTheme="minorHAnsi" w:hAnsiTheme="minorHAnsi"/>
          <w:color w:val="280099"/>
          <w:sz w:val="22"/>
          <w:szCs w:val="22"/>
        </w:rPr>
      </w:pPr>
    </w:p>
    <w:p w14:paraId="76A4B543" w14:textId="77777777" w:rsidR="004D680C" w:rsidRPr="00940AFE" w:rsidRDefault="00295DE8" w:rsidP="004D680C">
      <w:pPr>
        <w:pStyle w:val="Inhoudtabel"/>
        <w:tabs>
          <w:tab w:val="left" w:pos="2835"/>
        </w:tabs>
        <w:spacing w:line="100" w:lineRule="atLeast"/>
        <w:rPr>
          <w:rFonts w:asciiTheme="minorHAnsi" w:hAnsiTheme="minorHAnsi"/>
          <w:color w:val="280099"/>
          <w:sz w:val="22"/>
          <w:szCs w:val="22"/>
        </w:rPr>
      </w:pPr>
      <w:r>
        <w:rPr>
          <w:rFonts w:asciiTheme="minorHAnsi" w:hAnsiTheme="minorHAnsi"/>
          <w:color w:val="280099"/>
          <w:sz w:val="22"/>
          <w:szCs w:val="22"/>
          <w:u w:val="single"/>
        </w:rPr>
        <w:t>Activiteit</w:t>
      </w:r>
      <w:r w:rsidR="004D680C" w:rsidRPr="00940AFE">
        <w:rPr>
          <w:rFonts w:asciiTheme="minorHAnsi" w:hAnsiTheme="minorHAnsi"/>
          <w:color w:val="280099"/>
          <w:sz w:val="22"/>
          <w:szCs w:val="22"/>
        </w:rPr>
        <w:t xml:space="preserve">: </w:t>
      </w:r>
    </w:p>
    <w:p w14:paraId="27CAD5BC" w14:textId="77777777" w:rsidR="004D680C" w:rsidRPr="00940AFE" w:rsidRDefault="004D680C" w:rsidP="004D680C">
      <w:pPr>
        <w:pStyle w:val="Inhoudtabel"/>
        <w:tabs>
          <w:tab w:val="left" w:pos="2835"/>
        </w:tabs>
        <w:spacing w:line="100" w:lineRule="atLeast"/>
        <w:rPr>
          <w:rFonts w:asciiTheme="minorHAnsi" w:hAnsiTheme="minorHAnsi"/>
          <w:sz w:val="22"/>
          <w:szCs w:val="22"/>
        </w:rPr>
      </w:pPr>
      <w:r w:rsidRPr="00940AFE">
        <w:rPr>
          <w:rFonts w:asciiTheme="minorHAnsi" w:hAnsiTheme="minorHAnsi"/>
          <w:color w:val="280099"/>
          <w:sz w:val="22"/>
          <w:szCs w:val="22"/>
        </w:rPr>
        <w:t xml:space="preserve">Het duidelijkst is als: </w:t>
      </w:r>
    </w:p>
    <w:p w14:paraId="2B7653A8" w14:textId="77777777" w:rsidR="004D680C" w:rsidRPr="004D680C" w:rsidRDefault="004D680C" w:rsidP="004D680C">
      <w:pPr>
        <w:tabs>
          <w:tab w:val="left" w:pos="1134"/>
          <w:tab w:val="left" w:pos="2268"/>
        </w:tabs>
        <w:spacing w:line="100" w:lineRule="atLeast"/>
        <w:rPr>
          <w:color w:val="280099"/>
        </w:rPr>
      </w:pPr>
      <w:r w:rsidRPr="004D680C">
        <w:tab/>
      </w:r>
      <w:r w:rsidRPr="004D680C">
        <w:rPr>
          <w:color w:val="280099"/>
        </w:rPr>
        <w:t>– het Resultaat er een is uit de Project</w:t>
      </w:r>
      <w:r w:rsidR="00295DE8">
        <w:rPr>
          <w:color w:val="280099"/>
        </w:rPr>
        <w:t>d</w:t>
      </w:r>
      <w:r w:rsidRPr="004D680C">
        <w:rPr>
          <w:color w:val="280099"/>
        </w:rPr>
        <w:t>efinitie. Voorbeeld: Globaal Ontwerp, Project</w:t>
      </w:r>
      <w:r w:rsidR="00295DE8">
        <w:rPr>
          <w:color w:val="280099"/>
        </w:rPr>
        <w:t>p</w:t>
      </w:r>
      <w:r w:rsidRPr="004D680C">
        <w:rPr>
          <w:color w:val="280099"/>
        </w:rPr>
        <w:t>lan enz</w:t>
      </w:r>
    </w:p>
    <w:p w14:paraId="75741D02" w14:textId="77777777" w:rsidR="004D680C" w:rsidRPr="004D680C" w:rsidRDefault="004D680C" w:rsidP="004D680C">
      <w:pPr>
        <w:tabs>
          <w:tab w:val="left" w:pos="1134"/>
          <w:tab w:val="left" w:pos="2268"/>
        </w:tabs>
        <w:spacing w:line="100" w:lineRule="atLeast"/>
        <w:rPr>
          <w:color w:val="280099"/>
        </w:rPr>
      </w:pPr>
      <w:r w:rsidRPr="004D680C">
        <w:rPr>
          <w:color w:val="280099"/>
        </w:rPr>
        <w:tab/>
        <w:t>– de Activiteit een werkwoord is. Voorbeeld: schrijven, reviewen, goedkeuren enz.</w:t>
      </w:r>
    </w:p>
    <w:p w14:paraId="0289D2C9" w14:textId="77777777" w:rsidR="004D680C" w:rsidRPr="00940AFE" w:rsidRDefault="004D680C" w:rsidP="004D680C">
      <w:pPr>
        <w:pStyle w:val="Inhoudtabel"/>
        <w:tabs>
          <w:tab w:val="left" w:pos="2835"/>
        </w:tabs>
        <w:spacing w:line="100" w:lineRule="atLeast"/>
        <w:rPr>
          <w:rFonts w:asciiTheme="minorHAnsi" w:hAnsiTheme="minorHAnsi"/>
          <w:color w:val="280099"/>
          <w:sz w:val="22"/>
          <w:szCs w:val="22"/>
        </w:rPr>
      </w:pPr>
    </w:p>
    <w:p w14:paraId="7C6822A3" w14:textId="77777777" w:rsidR="004D680C" w:rsidRPr="00940AFE" w:rsidRDefault="00295DE8" w:rsidP="004D680C">
      <w:pPr>
        <w:pStyle w:val="Inhoudtabel"/>
        <w:tabs>
          <w:tab w:val="left" w:pos="2835"/>
        </w:tabs>
        <w:spacing w:line="100" w:lineRule="atLeast"/>
        <w:rPr>
          <w:rFonts w:asciiTheme="minorHAnsi" w:hAnsiTheme="minorHAnsi"/>
          <w:color w:val="280099"/>
          <w:sz w:val="22"/>
          <w:szCs w:val="22"/>
        </w:rPr>
      </w:pPr>
      <w:r>
        <w:rPr>
          <w:rFonts w:asciiTheme="minorHAnsi" w:hAnsiTheme="minorHAnsi"/>
          <w:color w:val="280099"/>
          <w:sz w:val="22"/>
          <w:szCs w:val="22"/>
          <w:u w:val="single"/>
        </w:rPr>
        <w:t>Wie</w:t>
      </w:r>
      <w:r w:rsidR="004D680C" w:rsidRPr="00940AFE">
        <w:rPr>
          <w:rFonts w:asciiTheme="minorHAnsi" w:hAnsiTheme="minorHAnsi"/>
          <w:color w:val="280099"/>
          <w:sz w:val="22"/>
          <w:szCs w:val="22"/>
        </w:rPr>
        <w:t xml:space="preserve">: </w:t>
      </w:r>
    </w:p>
    <w:p w14:paraId="4205BB35" w14:textId="77777777" w:rsidR="004D680C" w:rsidRPr="00940AFE" w:rsidRDefault="004D680C" w:rsidP="004D680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De naam of namen van de project team leden die verantwoordelijk zijn om de genoemde “Resultaat: Activiteit”uit te voeren.</w:t>
      </w:r>
    </w:p>
    <w:p w14:paraId="70EBB1B3" w14:textId="77777777" w:rsidR="004D680C" w:rsidRPr="00940AFE" w:rsidRDefault="004D680C" w:rsidP="004D680C">
      <w:pPr>
        <w:pStyle w:val="Inhoudtabel"/>
        <w:tabs>
          <w:tab w:val="left" w:pos="2835"/>
        </w:tabs>
        <w:spacing w:line="100" w:lineRule="atLeast"/>
        <w:rPr>
          <w:rFonts w:asciiTheme="minorHAnsi" w:hAnsiTheme="minorHAnsi"/>
          <w:color w:val="280099"/>
          <w:sz w:val="22"/>
          <w:szCs w:val="22"/>
        </w:rPr>
      </w:pPr>
    </w:p>
    <w:p w14:paraId="1D0D0AE1" w14:textId="77777777" w:rsidR="004D680C" w:rsidRPr="00940AFE" w:rsidRDefault="004D680C" w:rsidP="004D680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u w:val="single"/>
        </w:rPr>
        <w:t>Start- en Einddatum</w:t>
      </w:r>
      <w:r w:rsidRPr="00940AFE">
        <w:rPr>
          <w:rFonts w:asciiTheme="minorHAnsi" w:hAnsiTheme="minorHAnsi"/>
          <w:color w:val="280099"/>
          <w:sz w:val="22"/>
          <w:szCs w:val="22"/>
        </w:rPr>
        <w:t xml:space="preserve">: </w:t>
      </w:r>
    </w:p>
    <w:p w14:paraId="18670E1E" w14:textId="77777777" w:rsidR="004D680C" w:rsidRPr="00940AFE" w:rsidRDefault="004D680C" w:rsidP="004D680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begin en eind moment dat aan genoemde “Resultaat: Activiteit” gewerkt gaat worden. Met andere woorden op de eind datum is de activiteit geheel uitgevoerd.</w:t>
      </w:r>
    </w:p>
    <w:p w14:paraId="4495471A" w14:textId="77777777" w:rsidR="004D680C" w:rsidRPr="00940AFE" w:rsidRDefault="004D680C" w:rsidP="004D680C">
      <w:pPr>
        <w:pStyle w:val="Inhoudtabel"/>
        <w:tabs>
          <w:tab w:val="left" w:pos="2835"/>
        </w:tabs>
        <w:spacing w:line="100" w:lineRule="atLeast"/>
        <w:rPr>
          <w:rFonts w:asciiTheme="minorHAnsi" w:hAnsiTheme="minorHAnsi"/>
          <w:color w:val="280099"/>
          <w:sz w:val="22"/>
          <w:szCs w:val="22"/>
        </w:rPr>
      </w:pPr>
    </w:p>
    <w:p w14:paraId="2DD57EBF" w14:textId="77777777" w:rsidR="004D680C" w:rsidRPr="00940AFE" w:rsidRDefault="004D680C" w:rsidP="004D680C">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u w:val="single"/>
        </w:rPr>
        <w:t>Status</w:t>
      </w:r>
      <w:r w:rsidRPr="00940AFE">
        <w:rPr>
          <w:rFonts w:asciiTheme="minorHAnsi" w:hAnsiTheme="minorHAnsi"/>
          <w:color w:val="280099"/>
          <w:sz w:val="22"/>
          <w:szCs w:val="22"/>
        </w:rPr>
        <w:t>:</w:t>
      </w:r>
    </w:p>
    <w:p w14:paraId="726C381B" w14:textId="77777777" w:rsidR="004D680C" w:rsidRPr="00940AFE" w:rsidRDefault="004D680C" w:rsidP="004D680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lastRenderedPageBreak/>
        <w:t>De activiteit status geeft aan hoe ver het project is met de genoemde activiteit, waarden zijn:</w:t>
      </w:r>
    </w:p>
    <w:p w14:paraId="3CB15207" w14:textId="77777777" w:rsidR="004D680C" w:rsidRPr="00940AFE" w:rsidRDefault="004D680C" w:rsidP="004D680C">
      <w:pPr>
        <w:pStyle w:val="Inhoudtabel"/>
        <w:tabs>
          <w:tab w:val="left" w:pos="1134"/>
          <w:tab w:val="left" w:pos="2551"/>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b/>
          <w:bCs/>
          <w:color w:val="280099"/>
          <w:sz w:val="22"/>
          <w:szCs w:val="22"/>
        </w:rPr>
        <w:t>Voorstel</w:t>
      </w:r>
      <w:r w:rsidRPr="00940AFE">
        <w:rPr>
          <w:rFonts w:asciiTheme="minorHAnsi" w:hAnsiTheme="minorHAnsi"/>
          <w:color w:val="280099"/>
          <w:sz w:val="22"/>
          <w:szCs w:val="22"/>
        </w:rPr>
        <w:t>,</w:t>
      </w:r>
      <w:r w:rsidRPr="00940AFE">
        <w:rPr>
          <w:rFonts w:asciiTheme="minorHAnsi" w:hAnsiTheme="minorHAnsi"/>
          <w:color w:val="280099"/>
          <w:sz w:val="22"/>
          <w:szCs w:val="22"/>
        </w:rPr>
        <w:tab/>
        <w:t>als de auteur van het plan de activiteiten heeft opgeschreven, maar er is nog geen commitment vanuit de genoemde uitvoerder(s).</w:t>
      </w:r>
    </w:p>
    <w:p w14:paraId="79A4B7DF" w14:textId="77777777" w:rsidR="004D680C" w:rsidRPr="00940AFE" w:rsidRDefault="004D680C" w:rsidP="004D680C">
      <w:pPr>
        <w:pStyle w:val="Inhoudtabel"/>
        <w:tabs>
          <w:tab w:val="left" w:pos="1134"/>
          <w:tab w:val="left" w:pos="2551"/>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b/>
          <w:bCs/>
          <w:color w:val="280099"/>
          <w:sz w:val="22"/>
          <w:szCs w:val="22"/>
        </w:rPr>
        <w:t>Afgesproken</w:t>
      </w:r>
      <w:r w:rsidRPr="00940AFE">
        <w:rPr>
          <w:rFonts w:asciiTheme="minorHAnsi" w:hAnsiTheme="minorHAnsi"/>
          <w:color w:val="280099"/>
          <w:sz w:val="22"/>
          <w:szCs w:val="22"/>
        </w:rPr>
        <w:tab/>
        <w:t>De genoemde uitvoerders hebben zich gecommiteerd aan de genoemde activiteit en de bijbehorende tijdslijn</w:t>
      </w:r>
    </w:p>
    <w:p w14:paraId="3F2EE457" w14:textId="77777777" w:rsidR="004D680C" w:rsidRPr="00940AFE" w:rsidRDefault="004D680C" w:rsidP="004D680C">
      <w:pPr>
        <w:pStyle w:val="Inhoudtabel"/>
        <w:tabs>
          <w:tab w:val="left" w:pos="1134"/>
          <w:tab w:val="left" w:pos="2551"/>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b/>
          <w:bCs/>
          <w:color w:val="280099"/>
          <w:sz w:val="22"/>
          <w:szCs w:val="22"/>
        </w:rPr>
        <w:t>Loopt</w:t>
      </w:r>
      <w:r w:rsidRPr="00940AFE">
        <w:rPr>
          <w:rFonts w:asciiTheme="minorHAnsi" w:hAnsiTheme="minorHAnsi"/>
          <w:color w:val="280099"/>
          <w:sz w:val="22"/>
          <w:szCs w:val="22"/>
        </w:rPr>
        <w:tab/>
        <w:t>De genoemde activiteit wordt op dit moment uitgevoerd</w:t>
      </w:r>
    </w:p>
    <w:p w14:paraId="04FAC10A" w14:textId="77777777" w:rsidR="004D680C" w:rsidRPr="00940AFE" w:rsidRDefault="004D680C" w:rsidP="004D680C">
      <w:pPr>
        <w:pStyle w:val="Inhoudtabel"/>
        <w:tabs>
          <w:tab w:val="left" w:pos="1134"/>
          <w:tab w:val="left" w:pos="2551"/>
        </w:tabs>
        <w:spacing w:line="100" w:lineRule="atLeast"/>
        <w:rPr>
          <w:rFonts w:asciiTheme="minorHAnsi" w:hAnsiTheme="minorHAnsi"/>
          <w:color w:val="280099"/>
          <w:sz w:val="22"/>
          <w:szCs w:val="22"/>
        </w:rPr>
      </w:pPr>
      <w:r w:rsidRPr="00940AFE">
        <w:rPr>
          <w:rFonts w:asciiTheme="minorHAnsi" w:hAnsiTheme="minorHAnsi"/>
          <w:color w:val="280099"/>
          <w:sz w:val="22"/>
          <w:szCs w:val="22"/>
        </w:rPr>
        <w:tab/>
      </w:r>
      <w:r w:rsidRPr="00940AFE">
        <w:rPr>
          <w:rFonts w:asciiTheme="minorHAnsi" w:hAnsiTheme="minorHAnsi"/>
          <w:b/>
          <w:bCs/>
          <w:color w:val="280099"/>
          <w:sz w:val="22"/>
          <w:szCs w:val="22"/>
        </w:rPr>
        <w:t>Klaar</w:t>
      </w:r>
      <w:r w:rsidRPr="00940AFE">
        <w:rPr>
          <w:rFonts w:asciiTheme="minorHAnsi" w:hAnsiTheme="minorHAnsi"/>
          <w:color w:val="280099"/>
          <w:sz w:val="22"/>
          <w:szCs w:val="22"/>
        </w:rPr>
        <w:tab/>
        <w:t>De genoemde activiteit is afgerond</w:t>
      </w:r>
    </w:p>
    <w:p w14:paraId="22CC5189" w14:textId="77777777" w:rsidR="004D680C" w:rsidRPr="00940AFE" w:rsidRDefault="004D680C" w:rsidP="004D680C">
      <w:pPr>
        <w:pStyle w:val="Inhoudtabel"/>
        <w:tabs>
          <w:tab w:val="left" w:pos="1134"/>
          <w:tab w:val="left" w:pos="2551"/>
        </w:tabs>
        <w:spacing w:line="100" w:lineRule="atLeast"/>
        <w:rPr>
          <w:rFonts w:asciiTheme="minorHAnsi" w:hAnsiTheme="minorHAnsi"/>
          <w:color w:val="280099"/>
          <w:sz w:val="22"/>
          <w:szCs w:val="22"/>
        </w:rPr>
      </w:pPr>
    </w:p>
    <w:p w14:paraId="1360B164" w14:textId="77777777" w:rsidR="004D680C" w:rsidRPr="00940AFE" w:rsidRDefault="004D680C" w:rsidP="004D680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u w:val="single"/>
        </w:rPr>
        <w:t>Aannames</w:t>
      </w:r>
      <w:r w:rsidRPr="00940AFE">
        <w:rPr>
          <w:rFonts w:asciiTheme="minorHAnsi" w:hAnsiTheme="minorHAnsi"/>
          <w:color w:val="280099"/>
          <w:sz w:val="22"/>
          <w:szCs w:val="22"/>
        </w:rPr>
        <w:t xml:space="preserve">: </w:t>
      </w:r>
    </w:p>
    <w:p w14:paraId="7F81FAC7" w14:textId="77777777" w:rsidR="004D680C" w:rsidRPr="00940AFE" w:rsidRDefault="004D680C" w:rsidP="004D680C">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Bij het maken van een project plan worden vaak door de auteur(s) aannames gemaakt. Het is handig om deze vooraf expliciet uit te schrijven. Dat komt ten goede van de degelijkheid van het plan.</w:t>
      </w:r>
    </w:p>
    <w:p w14:paraId="387EA000" w14:textId="77777777" w:rsidR="004D680C" w:rsidRPr="004D680C" w:rsidRDefault="004D680C" w:rsidP="004D680C">
      <w:pPr>
        <w:tabs>
          <w:tab w:val="left" w:pos="1134"/>
          <w:tab w:val="left" w:pos="2268"/>
        </w:tabs>
        <w:spacing w:line="100" w:lineRule="atLeast"/>
        <w:ind w:left="1134" w:hanging="1134"/>
        <w:rPr>
          <w:rFonts w:asciiTheme="minorHAnsi" w:hAnsiTheme="minorHAnsi"/>
          <w:color w:val="280099"/>
          <w:sz w:val="22"/>
          <w:szCs w:val="22"/>
        </w:rPr>
      </w:pPr>
    </w:p>
    <w:p w14:paraId="6CCCF5A4" w14:textId="77777777" w:rsidR="004D680C" w:rsidRPr="004D680C" w:rsidRDefault="004D680C" w:rsidP="004D680C">
      <w:pPr>
        <w:tabs>
          <w:tab w:val="left" w:pos="1134"/>
          <w:tab w:val="left" w:pos="2268"/>
        </w:tabs>
        <w:spacing w:line="100" w:lineRule="atLeast"/>
        <w:ind w:left="1134" w:hanging="1134"/>
        <w:rPr>
          <w:rFonts w:asciiTheme="minorHAnsi" w:hAnsiTheme="minorHAnsi"/>
          <w:color w:val="280099"/>
          <w:sz w:val="22"/>
          <w:szCs w:val="22"/>
        </w:rPr>
      </w:pPr>
    </w:p>
    <w:p w14:paraId="0DF88606" w14:textId="77777777" w:rsidR="00150F4E" w:rsidRPr="00940AFE" w:rsidRDefault="00150F4E" w:rsidP="00150F4E">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u w:val="single"/>
        </w:rPr>
        <w:t>Voortgangsbewaking</w:t>
      </w:r>
      <w:r w:rsidRPr="00940AFE">
        <w:rPr>
          <w:rFonts w:asciiTheme="minorHAnsi" w:hAnsiTheme="minorHAnsi"/>
          <w:color w:val="280099"/>
          <w:sz w:val="22"/>
          <w:szCs w:val="22"/>
        </w:rPr>
        <w:t>:</w:t>
      </w:r>
    </w:p>
    <w:p w14:paraId="123A47F5" w14:textId="77777777" w:rsidR="00150F4E" w:rsidRPr="00940AFE" w:rsidRDefault="00150F4E" w:rsidP="00150F4E">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Is een stuk vrije tekst waarin beschreven wordt hoe het projectteam zorgt dat het project nog op tijd is.</w:t>
      </w:r>
    </w:p>
    <w:p w14:paraId="60E7492F" w14:textId="77777777" w:rsidR="00150F4E" w:rsidRPr="00150F4E" w:rsidRDefault="00150F4E" w:rsidP="00150F4E">
      <w:pPr>
        <w:pStyle w:val="Inhoudtabel"/>
        <w:tabs>
          <w:tab w:val="left" w:pos="1134"/>
          <w:tab w:val="left" w:pos="2268"/>
        </w:tabs>
        <w:spacing w:line="100" w:lineRule="atLeast"/>
        <w:rPr>
          <w:rFonts w:asciiTheme="minorHAnsi" w:hAnsiTheme="minorHAnsi"/>
          <w:b/>
          <w:color w:val="280099"/>
          <w:sz w:val="22"/>
          <w:szCs w:val="22"/>
        </w:rPr>
      </w:pPr>
    </w:p>
    <w:p w14:paraId="23EF7F58" w14:textId="77777777" w:rsidR="00150F4E" w:rsidRPr="00940AFE" w:rsidRDefault="00150F4E" w:rsidP="00150F4E">
      <w:pPr>
        <w:pStyle w:val="Inhoudtabel"/>
        <w:tabs>
          <w:tab w:val="left" w:pos="2835"/>
        </w:tabs>
        <w:spacing w:line="100" w:lineRule="atLeast"/>
        <w:rPr>
          <w:rFonts w:asciiTheme="minorHAnsi" w:hAnsiTheme="minorHAnsi"/>
          <w:color w:val="280099"/>
          <w:sz w:val="22"/>
          <w:szCs w:val="22"/>
        </w:rPr>
      </w:pPr>
    </w:p>
    <w:p w14:paraId="35F522B2" w14:textId="77777777" w:rsidR="00150F4E" w:rsidRPr="00940AFE" w:rsidRDefault="00150F4E" w:rsidP="00150F4E">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u w:val="single"/>
        </w:rPr>
        <w:t>Escalatie</w:t>
      </w:r>
      <w:r w:rsidRPr="00940AFE">
        <w:rPr>
          <w:rFonts w:asciiTheme="minorHAnsi" w:hAnsiTheme="minorHAnsi"/>
          <w:color w:val="280099"/>
          <w:sz w:val="22"/>
          <w:szCs w:val="22"/>
        </w:rPr>
        <w:t>:</w:t>
      </w:r>
    </w:p>
    <w:p w14:paraId="1840C455" w14:textId="77777777" w:rsidR="00150F4E" w:rsidRPr="00940AFE" w:rsidRDefault="00150F4E" w:rsidP="00150F4E">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Is een stuk vrije tekst waarin beschreven wordt in welke situaties en hoe het project zal acteren zo gauw het project anders loopt dan in de Project Aanpak is overeengekomen. “Anders loopt“ kan te maken hebben met:</w:t>
      </w:r>
    </w:p>
    <w:p w14:paraId="07B8B72A" w14:textId="77777777" w:rsidR="00150F4E" w:rsidRPr="00940AFE" w:rsidRDefault="00150F4E" w:rsidP="00150F4E">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tijdslijnen die niet worden gehaald</w:t>
      </w:r>
    </w:p>
    <w:p w14:paraId="54578845" w14:textId="77777777" w:rsidR="00150F4E" w:rsidRPr="00940AFE" w:rsidRDefault="00150F4E" w:rsidP="00150F4E">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project aanpak dat veranderd is, door bijvoorbeeld nieuwe inzichten van het project team</w:t>
      </w:r>
    </w:p>
    <w:p w14:paraId="3D1399E1" w14:textId="77777777" w:rsidR="00150F4E" w:rsidRPr="00940AFE" w:rsidRDefault="00150F4E" w:rsidP="00150F4E">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beschikbaarheid teamleden, door bijvoorbeeld ziekte of vroegtijdig stoppen met de studie</w:t>
      </w:r>
    </w:p>
    <w:p w14:paraId="34032C46" w14:textId="77777777" w:rsidR="00150F4E" w:rsidRPr="00940AFE" w:rsidRDefault="00150F4E" w:rsidP="00150F4E">
      <w:pPr>
        <w:pStyle w:val="Inhoudtabel"/>
        <w:tabs>
          <w:tab w:val="left" w:pos="1134"/>
          <w:tab w:val="left" w:pos="2268"/>
        </w:tabs>
        <w:spacing w:line="100" w:lineRule="atLeast"/>
        <w:ind w:left="2268" w:hanging="2268"/>
        <w:rPr>
          <w:rFonts w:asciiTheme="minorHAnsi" w:hAnsiTheme="minorHAnsi"/>
          <w:color w:val="280099"/>
          <w:sz w:val="22"/>
          <w:szCs w:val="22"/>
        </w:rPr>
      </w:pPr>
      <w:r w:rsidRPr="00940AFE">
        <w:rPr>
          <w:rFonts w:asciiTheme="minorHAnsi" w:hAnsiTheme="minorHAnsi"/>
          <w:color w:val="280099"/>
          <w:sz w:val="22"/>
          <w:szCs w:val="22"/>
          <w:u w:val="single"/>
        </w:rPr>
        <w:t>Toelichting</w:t>
      </w:r>
      <w:r w:rsidRPr="00940AFE">
        <w:rPr>
          <w:rFonts w:asciiTheme="minorHAnsi" w:hAnsiTheme="minorHAnsi"/>
          <w:color w:val="280099"/>
          <w:sz w:val="22"/>
          <w:szCs w:val="22"/>
        </w:rPr>
        <w:t>:</w:t>
      </w:r>
    </w:p>
    <w:p w14:paraId="78C6439B" w14:textId="77777777" w:rsidR="00150F4E" w:rsidRPr="00940AFE" w:rsidRDefault="00150F4E" w:rsidP="00150F4E">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rPr>
        <w:t xml:space="preserve">Is een stuk vrije tekst waar de auteur(s) overige relevante informatie kan opschrijven die te maken heeft met </w:t>
      </w:r>
      <w:r>
        <w:rPr>
          <w:rFonts w:asciiTheme="minorHAnsi" w:hAnsiTheme="minorHAnsi"/>
          <w:color w:val="280099"/>
          <w:sz w:val="22"/>
          <w:szCs w:val="22"/>
        </w:rPr>
        <w:t>de projectplanning</w:t>
      </w:r>
      <w:r w:rsidRPr="00940AFE">
        <w:rPr>
          <w:rFonts w:asciiTheme="minorHAnsi" w:hAnsiTheme="minorHAnsi"/>
          <w:color w:val="280099"/>
          <w:sz w:val="22"/>
          <w:szCs w:val="22"/>
        </w:rPr>
        <w:t>.</w:t>
      </w:r>
    </w:p>
    <w:p w14:paraId="691C8AC4" w14:textId="77777777" w:rsidR="00150F4E" w:rsidRDefault="00150F4E" w:rsidP="00132E5D">
      <w:pPr>
        <w:pStyle w:val="Inhoudtabel"/>
        <w:tabs>
          <w:tab w:val="left" w:pos="1134"/>
          <w:tab w:val="left" w:pos="2268"/>
        </w:tabs>
        <w:spacing w:line="100" w:lineRule="atLeast"/>
        <w:ind w:left="1134" w:hanging="1134"/>
        <w:rPr>
          <w:rFonts w:asciiTheme="minorHAnsi" w:hAnsiTheme="minorHAnsi"/>
          <w:color w:val="280099"/>
          <w:sz w:val="22"/>
          <w:szCs w:val="22"/>
        </w:rPr>
      </w:pPr>
    </w:p>
    <w:p w14:paraId="07046BFB" w14:textId="77777777" w:rsidR="00150F4E" w:rsidRDefault="00150F4E" w:rsidP="00132E5D">
      <w:pPr>
        <w:pStyle w:val="Inhoudtabel"/>
        <w:tabs>
          <w:tab w:val="left" w:pos="1134"/>
          <w:tab w:val="left" w:pos="2268"/>
        </w:tabs>
        <w:spacing w:line="100" w:lineRule="atLeast"/>
        <w:ind w:left="1134" w:hanging="1134"/>
        <w:rPr>
          <w:rFonts w:asciiTheme="minorHAnsi" w:hAnsiTheme="minorHAnsi"/>
          <w:color w:val="280099"/>
          <w:sz w:val="22"/>
          <w:szCs w:val="22"/>
        </w:rPr>
      </w:pPr>
    </w:p>
    <w:p w14:paraId="4FAF2971" w14:textId="77777777" w:rsidR="00150F4E" w:rsidRPr="00150F4E" w:rsidRDefault="00150F4E" w:rsidP="00150F4E">
      <w:pPr>
        <w:pStyle w:val="Inhoudtabel"/>
        <w:numPr>
          <w:ilvl w:val="0"/>
          <w:numId w:val="9"/>
        </w:numPr>
        <w:tabs>
          <w:tab w:val="left" w:pos="1134"/>
          <w:tab w:val="left" w:pos="2268"/>
        </w:tabs>
        <w:spacing w:line="100" w:lineRule="atLeast"/>
        <w:rPr>
          <w:rFonts w:asciiTheme="minorHAnsi" w:hAnsiTheme="minorHAnsi"/>
          <w:b/>
          <w:color w:val="280099"/>
          <w:sz w:val="22"/>
          <w:szCs w:val="22"/>
        </w:rPr>
      </w:pPr>
      <w:r w:rsidRPr="00150F4E">
        <w:rPr>
          <w:rFonts w:asciiTheme="minorHAnsi" w:hAnsiTheme="minorHAnsi"/>
          <w:b/>
          <w:color w:val="280099"/>
          <w:sz w:val="22"/>
          <w:szCs w:val="22"/>
        </w:rPr>
        <w:t>Oplevering projectresultaten</w:t>
      </w:r>
    </w:p>
    <w:p w14:paraId="0DD5A2CE" w14:textId="77777777" w:rsidR="00150F4E" w:rsidRDefault="00150F4E" w:rsidP="00150F4E">
      <w:pPr>
        <w:pStyle w:val="Inhoudtabel"/>
        <w:tabs>
          <w:tab w:val="left" w:pos="1134"/>
          <w:tab w:val="left" w:pos="2268"/>
        </w:tabs>
        <w:spacing w:line="100" w:lineRule="atLeast"/>
        <w:rPr>
          <w:rFonts w:asciiTheme="minorHAnsi" w:hAnsiTheme="minorHAnsi"/>
          <w:color w:val="280099"/>
          <w:sz w:val="22"/>
          <w:szCs w:val="22"/>
        </w:rPr>
      </w:pPr>
      <w:r>
        <w:rPr>
          <w:rFonts w:asciiTheme="minorHAnsi" w:hAnsiTheme="minorHAnsi"/>
          <w:color w:val="280099"/>
          <w:sz w:val="22"/>
          <w:szCs w:val="22"/>
          <w:u w:val="single"/>
        </w:rPr>
        <w:t>Tussentijdse deliverables</w:t>
      </w:r>
    </w:p>
    <w:p w14:paraId="57D368A4" w14:textId="77777777" w:rsidR="00150F4E" w:rsidRDefault="00150F4E" w:rsidP="00150F4E">
      <w:pPr>
        <w:pStyle w:val="Inhoudtabel"/>
        <w:tabs>
          <w:tab w:val="left" w:pos="1134"/>
          <w:tab w:val="left" w:pos="2268"/>
        </w:tabs>
        <w:spacing w:line="100" w:lineRule="atLeast"/>
        <w:rPr>
          <w:rFonts w:asciiTheme="minorHAnsi" w:hAnsiTheme="minorHAnsi"/>
          <w:color w:val="280099"/>
          <w:sz w:val="22"/>
          <w:szCs w:val="22"/>
        </w:rPr>
      </w:pPr>
    </w:p>
    <w:p w14:paraId="64623112" w14:textId="77777777" w:rsidR="00150F4E" w:rsidRPr="00150F4E" w:rsidRDefault="00150F4E" w:rsidP="00150F4E">
      <w:pPr>
        <w:pStyle w:val="Inhoudtabel"/>
        <w:tabs>
          <w:tab w:val="left" w:pos="1134"/>
          <w:tab w:val="left" w:pos="2268"/>
        </w:tabs>
        <w:spacing w:line="100" w:lineRule="atLeast"/>
        <w:rPr>
          <w:rFonts w:asciiTheme="minorHAnsi" w:hAnsiTheme="minorHAnsi"/>
          <w:color w:val="280099"/>
          <w:sz w:val="22"/>
          <w:szCs w:val="22"/>
          <w:u w:val="single"/>
        </w:rPr>
      </w:pPr>
      <w:r>
        <w:rPr>
          <w:rFonts w:asciiTheme="minorHAnsi" w:hAnsiTheme="minorHAnsi"/>
          <w:color w:val="280099"/>
          <w:sz w:val="22"/>
          <w:szCs w:val="22"/>
          <w:u w:val="single"/>
        </w:rPr>
        <w:t>Eindresultaten</w:t>
      </w:r>
    </w:p>
    <w:p w14:paraId="2601630C" w14:textId="77777777" w:rsidR="00150F4E" w:rsidRDefault="00150F4E" w:rsidP="00132E5D">
      <w:pPr>
        <w:pStyle w:val="Inhoudtabel"/>
        <w:tabs>
          <w:tab w:val="left" w:pos="1134"/>
          <w:tab w:val="left" w:pos="2268"/>
        </w:tabs>
        <w:spacing w:line="100" w:lineRule="atLeast"/>
        <w:ind w:left="1134" w:hanging="1134"/>
        <w:rPr>
          <w:rFonts w:asciiTheme="minorHAnsi" w:hAnsiTheme="minorHAnsi"/>
          <w:color w:val="280099"/>
          <w:sz w:val="22"/>
          <w:szCs w:val="22"/>
        </w:rPr>
      </w:pPr>
    </w:p>
    <w:p w14:paraId="1E417F3B" w14:textId="77777777" w:rsidR="00150F4E" w:rsidRPr="00940AFE" w:rsidRDefault="00150F4E" w:rsidP="00150F4E">
      <w:pPr>
        <w:pStyle w:val="Inhoudtabel"/>
        <w:tabs>
          <w:tab w:val="left" w:pos="1134"/>
          <w:tab w:val="left" w:pos="2268"/>
        </w:tabs>
        <w:spacing w:line="100" w:lineRule="atLeast"/>
        <w:rPr>
          <w:rFonts w:asciiTheme="minorHAnsi" w:hAnsiTheme="minorHAnsi"/>
          <w:color w:val="280099"/>
          <w:sz w:val="22"/>
          <w:szCs w:val="22"/>
        </w:rPr>
      </w:pPr>
      <w:r w:rsidRPr="00940AFE">
        <w:rPr>
          <w:rFonts w:asciiTheme="minorHAnsi" w:hAnsiTheme="minorHAnsi"/>
          <w:color w:val="280099"/>
          <w:sz w:val="22"/>
          <w:szCs w:val="22"/>
          <w:u w:val="single"/>
        </w:rPr>
        <w:t>Kwaliteit</w:t>
      </w:r>
      <w:r>
        <w:rPr>
          <w:rFonts w:asciiTheme="minorHAnsi" w:hAnsiTheme="minorHAnsi"/>
          <w:color w:val="280099"/>
          <w:sz w:val="22"/>
          <w:szCs w:val="22"/>
          <w:u w:val="single"/>
        </w:rPr>
        <w:t>seisen</w:t>
      </w:r>
      <w:r w:rsidRPr="00940AFE">
        <w:rPr>
          <w:rFonts w:asciiTheme="minorHAnsi" w:hAnsiTheme="minorHAnsi"/>
          <w:color w:val="280099"/>
          <w:sz w:val="22"/>
          <w:szCs w:val="22"/>
        </w:rPr>
        <w:t>:</w:t>
      </w:r>
    </w:p>
    <w:p w14:paraId="51BAB2EE" w14:textId="77777777" w:rsidR="00150F4E" w:rsidRPr="00940AFE" w:rsidRDefault="00150F4E" w:rsidP="00150F4E">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Is een stuk vrije tekst waarin beschreven wordt hoe het projectteam zorgt dat de resultaten voldoen aan een kwaliteitsnormen. Denk daarbij aan:</w:t>
      </w:r>
    </w:p>
    <w:p w14:paraId="026F2CA8" w14:textId="77777777" w:rsidR="00150F4E" w:rsidRPr="00940AFE" w:rsidRDefault="00150F4E" w:rsidP="00150F4E">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Gebruik van standaarden en methoden</w:t>
      </w:r>
    </w:p>
    <w:p w14:paraId="7E10D47C" w14:textId="77777777" w:rsidR="00150F4E" w:rsidRPr="00940AFE" w:rsidRDefault="00150F4E" w:rsidP="00150F4E">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Reviewen door eindgebruikers en/of teamleden</w:t>
      </w:r>
    </w:p>
    <w:p w14:paraId="66B4A6BD" w14:textId="77777777" w:rsidR="00150F4E" w:rsidRDefault="00150F4E" w:rsidP="00132E5D">
      <w:pPr>
        <w:pStyle w:val="Inhoudtabel"/>
        <w:tabs>
          <w:tab w:val="left" w:pos="1134"/>
          <w:tab w:val="left" w:pos="2268"/>
        </w:tabs>
        <w:spacing w:line="100" w:lineRule="atLeast"/>
        <w:ind w:left="1134" w:hanging="1134"/>
        <w:rPr>
          <w:rFonts w:asciiTheme="minorHAnsi" w:hAnsiTheme="minorHAnsi"/>
          <w:color w:val="280099"/>
          <w:sz w:val="22"/>
          <w:szCs w:val="22"/>
        </w:rPr>
      </w:pPr>
    </w:p>
    <w:p w14:paraId="3B6D7DA6" w14:textId="77777777" w:rsidR="00150F4E" w:rsidRPr="00940AFE" w:rsidRDefault="00150F4E" w:rsidP="00150F4E">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u w:val="single"/>
        </w:rPr>
        <w:t>Externe Communicatie</w:t>
      </w:r>
      <w:r w:rsidRPr="00940AFE">
        <w:rPr>
          <w:rFonts w:asciiTheme="minorHAnsi" w:hAnsiTheme="minorHAnsi"/>
          <w:color w:val="280099"/>
          <w:sz w:val="22"/>
          <w:szCs w:val="22"/>
        </w:rPr>
        <w:t xml:space="preserve">: </w:t>
      </w:r>
    </w:p>
    <w:p w14:paraId="727A0CBD" w14:textId="77777777" w:rsidR="00150F4E" w:rsidRPr="00940AFE" w:rsidRDefault="00150F4E" w:rsidP="00150F4E">
      <w:pPr>
        <w:pStyle w:val="Inhoudtabel"/>
        <w:tabs>
          <w:tab w:val="left" w:pos="2835"/>
        </w:tabs>
        <w:spacing w:line="100" w:lineRule="atLeast"/>
        <w:rPr>
          <w:rFonts w:asciiTheme="minorHAnsi" w:hAnsiTheme="minorHAnsi"/>
          <w:color w:val="280099"/>
          <w:sz w:val="22"/>
          <w:szCs w:val="22"/>
        </w:rPr>
      </w:pPr>
      <w:r w:rsidRPr="00940AFE">
        <w:rPr>
          <w:rFonts w:asciiTheme="minorHAnsi" w:hAnsiTheme="minorHAnsi"/>
          <w:color w:val="280099"/>
          <w:sz w:val="22"/>
          <w:szCs w:val="22"/>
        </w:rPr>
        <w:t>Is een stuk vrije tekst waar afspraken worden vastgelegd over:</w:t>
      </w:r>
    </w:p>
    <w:p w14:paraId="4F479AC8" w14:textId="77777777" w:rsidR="00150F4E" w:rsidRPr="00940AFE" w:rsidRDefault="00150F4E" w:rsidP="00150F4E">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Hoe vaak wordt de Opdrachtgever geïnformeerd over de voortgang van het project</w:t>
      </w:r>
    </w:p>
    <w:p w14:paraId="0909C8B2" w14:textId="77777777" w:rsidR="00150F4E" w:rsidRPr="00940AFE" w:rsidRDefault="00150F4E" w:rsidP="00150F4E">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Waar wordt over gerapporteerd. Leg vooraf een inhoudsopgave van de rapportage vast</w:t>
      </w:r>
    </w:p>
    <w:p w14:paraId="57650691" w14:textId="77777777" w:rsidR="00150F4E" w:rsidRPr="00940AFE" w:rsidRDefault="00150F4E" w:rsidP="00150F4E">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Aan wie wordt de voortgangsrapport gestuurd.</w:t>
      </w:r>
    </w:p>
    <w:p w14:paraId="59B9C177" w14:textId="77777777" w:rsidR="00150F4E" w:rsidRPr="00940AFE" w:rsidRDefault="00150F4E" w:rsidP="00150F4E">
      <w:pPr>
        <w:tabs>
          <w:tab w:val="left" w:pos="1134"/>
          <w:tab w:val="left" w:pos="2268"/>
        </w:tabs>
        <w:spacing w:line="100" w:lineRule="atLeast"/>
        <w:ind w:left="1134" w:hanging="1134"/>
        <w:rPr>
          <w:rFonts w:asciiTheme="minorHAnsi" w:hAnsiTheme="minorHAnsi"/>
          <w:color w:val="280099"/>
          <w:sz w:val="22"/>
          <w:szCs w:val="22"/>
        </w:rPr>
      </w:pPr>
      <w:r w:rsidRPr="00940AFE">
        <w:rPr>
          <w:rFonts w:asciiTheme="minorHAnsi" w:hAnsiTheme="minorHAnsi"/>
          <w:color w:val="280099"/>
          <w:sz w:val="22"/>
          <w:szCs w:val="22"/>
        </w:rPr>
        <w:tab/>
        <w:t>– Worden er ook presentaties gegeven aan mensen buiten het team en de eindgebruikers om.</w:t>
      </w:r>
    </w:p>
    <w:p w14:paraId="463FD56F" w14:textId="77777777" w:rsidR="00150F4E" w:rsidRPr="00940AFE" w:rsidRDefault="00150F4E" w:rsidP="00150F4E">
      <w:pPr>
        <w:tabs>
          <w:tab w:val="left" w:pos="1134"/>
          <w:tab w:val="left" w:pos="2268"/>
        </w:tabs>
        <w:spacing w:line="100" w:lineRule="atLeast"/>
        <w:ind w:left="1134" w:hanging="1134"/>
        <w:rPr>
          <w:rFonts w:asciiTheme="minorHAnsi" w:hAnsiTheme="minorHAnsi"/>
          <w:color w:val="280099"/>
          <w:sz w:val="22"/>
          <w:szCs w:val="22"/>
        </w:rPr>
      </w:pPr>
    </w:p>
    <w:p w14:paraId="19EBF00C" w14:textId="77777777" w:rsidR="0038206C" w:rsidRPr="00940AFE" w:rsidRDefault="0038206C">
      <w:pPr>
        <w:pStyle w:val="Inhoudtabel"/>
        <w:tabs>
          <w:tab w:val="left" w:pos="1134"/>
          <w:tab w:val="left" w:pos="2268"/>
        </w:tabs>
        <w:spacing w:line="100" w:lineRule="atLeast"/>
        <w:ind w:left="2268" w:hanging="2268"/>
        <w:rPr>
          <w:rFonts w:asciiTheme="minorHAnsi" w:hAnsiTheme="minorHAnsi"/>
          <w:color w:val="280099"/>
          <w:sz w:val="22"/>
          <w:szCs w:val="22"/>
        </w:rPr>
      </w:pPr>
      <w:r w:rsidRPr="00940AFE">
        <w:rPr>
          <w:rFonts w:asciiTheme="minorHAnsi" w:hAnsiTheme="minorHAnsi"/>
          <w:color w:val="280099"/>
          <w:sz w:val="22"/>
          <w:szCs w:val="22"/>
          <w:u w:val="single"/>
        </w:rPr>
        <w:t>Toelichting</w:t>
      </w:r>
      <w:r w:rsidRPr="00940AFE">
        <w:rPr>
          <w:rFonts w:asciiTheme="minorHAnsi" w:hAnsiTheme="minorHAnsi"/>
          <w:color w:val="280099"/>
          <w:sz w:val="22"/>
          <w:szCs w:val="22"/>
        </w:rPr>
        <w:t>:</w:t>
      </w:r>
    </w:p>
    <w:p w14:paraId="0B64C558" w14:textId="77777777" w:rsidR="0038206C" w:rsidRPr="00940AFE" w:rsidRDefault="0038206C">
      <w:pPr>
        <w:pStyle w:val="Inhoudtabel"/>
        <w:tabs>
          <w:tab w:val="left" w:pos="1134"/>
          <w:tab w:val="left" w:pos="2268"/>
        </w:tabs>
        <w:spacing w:line="100" w:lineRule="atLeast"/>
        <w:rPr>
          <w:rFonts w:asciiTheme="minorHAnsi" w:hAnsiTheme="minorHAnsi"/>
          <w:sz w:val="22"/>
          <w:szCs w:val="22"/>
        </w:rPr>
      </w:pPr>
      <w:r w:rsidRPr="00940AFE">
        <w:rPr>
          <w:rFonts w:asciiTheme="minorHAnsi" w:hAnsiTheme="minorHAnsi"/>
          <w:color w:val="280099"/>
          <w:sz w:val="22"/>
          <w:szCs w:val="22"/>
        </w:rPr>
        <w:t>Is een stuk vrije tekst waar de auteur(s) overige relevante informatie kan opschrijven die te maken heeft met het Project Plan.</w:t>
      </w:r>
    </w:p>
    <w:sectPr w:rsidR="0038206C" w:rsidRPr="00940AFE" w:rsidSect="007D219B">
      <w:headerReference w:type="default" r:id="rId10"/>
      <w:footerReference w:type="even" r:id="rId11"/>
      <w:footerReference w:type="default" r:id="rId12"/>
      <w:headerReference w:type="first" r:id="rId13"/>
      <w:footerReference w:type="first" r:id="rId14"/>
      <w:pgSz w:w="11906" w:h="16838"/>
      <w:pgMar w:top="1475" w:right="1134" w:bottom="1814" w:left="1134" w:header="68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FCA21" w14:textId="77777777" w:rsidR="00486F07" w:rsidRDefault="00486F07" w:rsidP="0038206C">
      <w:pPr>
        <w:spacing w:line="240" w:lineRule="auto"/>
      </w:pPr>
      <w:r>
        <w:separator/>
      </w:r>
    </w:p>
  </w:endnote>
  <w:endnote w:type="continuationSeparator" w:id="0">
    <w:p w14:paraId="17B23F5B" w14:textId="77777777" w:rsidR="00486F07" w:rsidRDefault="00486F07" w:rsidP="003820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variable"/>
  </w:font>
  <w:font w:name="Franklin Gothic Book">
    <w:panose1 w:val="020B0503020102020204"/>
    <w:charset w:val="00"/>
    <w:family w:val="auto"/>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30589" w14:textId="77777777" w:rsidR="00150F4E" w:rsidRDefault="00150F4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9A5CD" w14:textId="77777777" w:rsidR="00150F4E" w:rsidRDefault="00150F4E">
    <w:pPr>
      <w:pStyle w:val="Voettekst"/>
      <w:pBdr>
        <w:top w:val="single" w:sz="4" w:space="1" w:color="000000"/>
      </w:pBdr>
      <w:tabs>
        <w:tab w:val="clear" w:pos="7938"/>
        <w:tab w:val="left" w:pos="1560"/>
        <w:tab w:val="left" w:pos="3969"/>
        <w:tab w:val="left" w:pos="5103"/>
        <w:tab w:val="left" w:pos="5387"/>
        <w:tab w:val="right" w:pos="9637"/>
      </w:tabs>
      <w:spacing w:before="0"/>
    </w:pPr>
    <w:r>
      <w:rPr>
        <w:sz w:val="16"/>
        <w:szCs w:val="16"/>
      </w:rPr>
      <w:t>Document: [naam]</w:t>
    </w:r>
    <w:r>
      <w:rPr>
        <w:rStyle w:val="Paginanummer"/>
        <w:sz w:val="16"/>
        <w:szCs w:val="16"/>
      </w:rPr>
      <w:tab/>
    </w:r>
    <w:r>
      <w:rPr>
        <w:rStyle w:val="Paginanummer"/>
        <w:sz w:val="16"/>
        <w:szCs w:val="16"/>
      </w:rPr>
      <w:tab/>
      <w:t>Versie:</w:t>
    </w:r>
    <w:r>
      <w:rPr>
        <w:rStyle w:val="Paginanummer"/>
        <w:sz w:val="16"/>
        <w:szCs w:val="16"/>
      </w:rPr>
      <w:tab/>
      <w:t>[0.</w:t>
    </w:r>
    <w:r>
      <w:rPr>
        <w:sz w:val="16"/>
        <w:szCs w:val="16"/>
      </w:rPr>
      <w:t>1]</w:t>
    </w:r>
    <w:r>
      <w:rPr>
        <w:rStyle w:val="Paginanummer"/>
        <w:sz w:val="16"/>
        <w:szCs w:val="16"/>
      </w:rPr>
      <w:tab/>
    </w:r>
    <w:r>
      <w:rPr>
        <w:rStyle w:val="Paginanummer"/>
        <w:sz w:val="16"/>
        <w:szCs w:val="16"/>
      </w:rPr>
      <w:br/>
    </w:r>
    <w:r>
      <w:rPr>
        <w:sz w:val="16"/>
        <w:szCs w:val="16"/>
      </w:rPr>
      <w:t>Auteur:[naam auteur]</w:t>
    </w:r>
    <w:r>
      <w:rPr>
        <w:sz w:val="16"/>
        <w:szCs w:val="16"/>
      </w:rPr>
      <w:tab/>
    </w:r>
    <w:r>
      <w:rPr>
        <w:sz w:val="16"/>
        <w:szCs w:val="16"/>
      </w:rPr>
      <w:tab/>
      <w:t xml:space="preserve">Document </w:t>
    </w:r>
    <w:r>
      <w:rPr>
        <w:rStyle w:val="Paginanummer"/>
        <w:sz w:val="16"/>
        <w:szCs w:val="16"/>
      </w:rPr>
      <w:t>datum:[</w:t>
    </w:r>
    <w:r>
      <w:rPr>
        <w:sz w:val="16"/>
        <w:szCs w:val="16"/>
      </w:rPr>
      <w:t>dd-mm-jjjj]</w:t>
    </w:r>
    <w:r>
      <w:tab/>
    </w:r>
    <w:r w:rsidR="004753B4">
      <w:rPr>
        <w:rStyle w:val="Paginanummer"/>
      </w:rPr>
      <w:fldChar w:fldCharType="begin"/>
    </w:r>
    <w:r>
      <w:rPr>
        <w:rStyle w:val="Paginanummer"/>
      </w:rPr>
      <w:instrText xml:space="preserve"> PAGE </w:instrText>
    </w:r>
    <w:r w:rsidR="004753B4">
      <w:rPr>
        <w:rStyle w:val="Paginanummer"/>
      </w:rPr>
      <w:fldChar w:fldCharType="separate"/>
    </w:r>
    <w:r w:rsidR="007223F4">
      <w:rPr>
        <w:rStyle w:val="Paginanummer"/>
        <w:noProof/>
      </w:rPr>
      <w:t>1</w:t>
    </w:r>
    <w:r w:rsidR="004753B4">
      <w:rPr>
        <w:rStyle w:val="Paginanummer"/>
      </w:rPr>
      <w:fldChar w:fldCharType="end"/>
    </w:r>
    <w:r>
      <w:rPr>
        <w:rStyle w:val="Paginanummer"/>
      </w:rPr>
      <w:t xml:space="preserve"> van </w:t>
    </w:r>
    <w:r w:rsidR="004753B4">
      <w:rPr>
        <w:rStyle w:val="Paginanummer"/>
      </w:rPr>
      <w:fldChar w:fldCharType="begin"/>
    </w:r>
    <w:r>
      <w:rPr>
        <w:rStyle w:val="Paginanummer"/>
      </w:rPr>
      <w:instrText xml:space="preserve"> NUMPAGES \*Arabic </w:instrText>
    </w:r>
    <w:r w:rsidR="004753B4">
      <w:rPr>
        <w:rStyle w:val="Paginanummer"/>
      </w:rPr>
      <w:fldChar w:fldCharType="separate"/>
    </w:r>
    <w:r w:rsidR="007223F4">
      <w:rPr>
        <w:rStyle w:val="Paginanummer"/>
        <w:noProof/>
      </w:rPr>
      <w:t>10</w:t>
    </w:r>
    <w:r w:rsidR="004753B4">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0EC92" w14:textId="77777777" w:rsidR="00150F4E" w:rsidRDefault="00150F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02336" w14:textId="77777777" w:rsidR="00486F07" w:rsidRDefault="00486F07" w:rsidP="0038206C">
      <w:pPr>
        <w:spacing w:line="240" w:lineRule="auto"/>
      </w:pPr>
      <w:r>
        <w:separator/>
      </w:r>
    </w:p>
  </w:footnote>
  <w:footnote w:type="continuationSeparator" w:id="0">
    <w:p w14:paraId="351C21CE" w14:textId="77777777" w:rsidR="00486F07" w:rsidRDefault="00486F07" w:rsidP="003820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5BF71" w14:textId="77777777" w:rsidR="00150F4E" w:rsidRDefault="00150F4E">
    <w:pPr>
      <w:pStyle w:val="Koptekst"/>
      <w:tabs>
        <w:tab w:val="clear" w:pos="7371"/>
        <w:tab w:val="right" w:pos="8364"/>
      </w:tabs>
      <w:spacing w:line="100" w:lineRule="atLeast"/>
      <w:ind w:left="1701"/>
      <w:rPr>
        <w:b/>
        <w:i/>
        <w:sz w:val="28"/>
        <w:szCs w:val="22"/>
      </w:rPr>
    </w:pPr>
    <w:r>
      <w:rPr>
        <w:b/>
        <w:i/>
        <w:sz w:val="28"/>
        <w:szCs w:val="22"/>
      </w:rPr>
      <w:t>Plan van Aanpak</w:t>
    </w:r>
    <w:r>
      <w:rPr>
        <w:noProof/>
        <w:lang w:eastAsia="ja-JP"/>
      </w:rPr>
      <w:drawing>
        <wp:anchor distT="0" distB="0" distL="114935" distR="114935" simplePos="0" relativeHeight="251657728" behindDoc="1" locked="0" layoutInCell="1" allowOverlap="1" wp14:anchorId="34A45B5E" wp14:editId="2051FCD1">
          <wp:simplePos x="0" y="0"/>
          <wp:positionH relativeFrom="column">
            <wp:posOffset>4449445</wp:posOffset>
          </wp:positionH>
          <wp:positionV relativeFrom="paragraph">
            <wp:posOffset>-82550</wp:posOffset>
          </wp:positionV>
          <wp:extent cx="1666240" cy="59944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66240" cy="599440"/>
                  </a:xfrm>
                  <a:prstGeom prst="rect">
                    <a:avLst/>
                  </a:prstGeom>
                  <a:solidFill>
                    <a:srgbClr val="FFFFFF"/>
                  </a:solidFill>
                  <a:ln w="9525">
                    <a:noFill/>
                    <a:miter lim="800000"/>
                    <a:headEnd/>
                    <a:tailEnd/>
                  </a:ln>
                </pic:spPr>
              </pic:pic>
            </a:graphicData>
          </a:graphic>
        </wp:anchor>
      </w:drawing>
    </w:r>
  </w:p>
  <w:p w14:paraId="744E0EAA" w14:textId="77777777" w:rsidR="00150F4E" w:rsidRDefault="00150F4E">
    <w:pPr>
      <w:pStyle w:val="Koptekst"/>
      <w:tabs>
        <w:tab w:val="clear" w:pos="7371"/>
        <w:tab w:val="right" w:pos="8364"/>
      </w:tabs>
      <w:spacing w:line="100" w:lineRule="atLeast"/>
      <w:ind w:left="1701"/>
    </w:pPr>
    <w:r>
      <w:rPr>
        <w:b/>
        <w:i/>
        <w:sz w:val="28"/>
        <w:szCs w:val="22"/>
      </w:rPr>
      <w:t>Klein HU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2257B" w14:textId="77777777" w:rsidR="00150F4E" w:rsidRDefault="00150F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65"/>
        </w:tabs>
        <w:ind w:left="765" w:hanging="765"/>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pStyle w:val="Opsomming"/>
      <w:lvlText w:val=""/>
      <w:lvlJc w:val="left"/>
      <w:pPr>
        <w:tabs>
          <w:tab w:val="num" w:pos="567"/>
        </w:tabs>
        <w:ind w:left="360" w:hanging="360"/>
      </w:pPr>
      <w:rPr>
        <w:rFonts w:ascii="Wingdings" w:hAnsi="Wingdings"/>
      </w:rPr>
    </w:lvl>
  </w:abstractNum>
  <w:abstractNum w:abstractNumId="2" w15:restartNumberingAfterBreak="0">
    <w:nsid w:val="00000003"/>
    <w:multiLevelType w:val="multilevel"/>
    <w:tmpl w:val="00000003"/>
    <w:name w:val="WW8StyleNum"/>
    <w:lvl w:ilvl="0">
      <w:start w:val="1"/>
      <w:numFmt w:val="none"/>
      <w:pStyle w:val="Bullet"/>
      <w:suff w:val="nothing"/>
      <w:lvlText w:val=""/>
      <w:lvlJc w:val="left"/>
      <w:pPr>
        <w:tabs>
          <w:tab w:val="num" w:pos="567"/>
        </w:tabs>
        <w:ind w:left="567" w:hanging="56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6" w15:restartNumberingAfterBreak="0">
    <w:nsid w:val="589C304E"/>
    <w:multiLevelType w:val="hybridMultilevel"/>
    <w:tmpl w:val="BE623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CD6F91"/>
    <w:multiLevelType w:val="hybridMultilevel"/>
    <w:tmpl w:val="8ABA6B3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96F"/>
    <w:rsid w:val="00053FCB"/>
    <w:rsid w:val="00126E27"/>
    <w:rsid w:val="00132E5D"/>
    <w:rsid w:val="00150F4E"/>
    <w:rsid w:val="001701C2"/>
    <w:rsid w:val="00295DE8"/>
    <w:rsid w:val="0038206C"/>
    <w:rsid w:val="003D1E76"/>
    <w:rsid w:val="004753B4"/>
    <w:rsid w:val="00486F07"/>
    <w:rsid w:val="004D680C"/>
    <w:rsid w:val="005F1D16"/>
    <w:rsid w:val="005F7DD0"/>
    <w:rsid w:val="006A15CF"/>
    <w:rsid w:val="007223F4"/>
    <w:rsid w:val="007D219B"/>
    <w:rsid w:val="00940AFE"/>
    <w:rsid w:val="009712B0"/>
    <w:rsid w:val="00AA196F"/>
    <w:rsid w:val="00AC0163"/>
    <w:rsid w:val="00C752BF"/>
    <w:rsid w:val="00F25FEA"/>
    <w:rsid w:val="00F527B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13F8B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D219B"/>
    <w:pPr>
      <w:suppressAutoHyphens/>
      <w:spacing w:line="240" w:lineRule="exact"/>
    </w:pPr>
    <w:rPr>
      <w:rFonts w:ascii="Arial" w:hAnsi="Arial"/>
      <w:lang w:val="nl-NL" w:eastAsia="ar-SA"/>
    </w:rPr>
  </w:style>
  <w:style w:type="paragraph" w:styleId="Kop1">
    <w:name w:val="heading 1"/>
    <w:basedOn w:val="Standaard"/>
    <w:next w:val="Standaard"/>
    <w:qFormat/>
    <w:rsid w:val="007D219B"/>
    <w:pPr>
      <w:numPr>
        <w:numId w:val="1"/>
      </w:numPr>
      <w:spacing w:before="240" w:after="240"/>
      <w:ind w:left="431" w:hanging="431"/>
      <w:outlineLvl w:val="0"/>
    </w:pPr>
    <w:rPr>
      <w:b/>
      <w:sz w:val="24"/>
    </w:rPr>
  </w:style>
  <w:style w:type="paragraph" w:styleId="Kop2">
    <w:name w:val="heading 2"/>
    <w:basedOn w:val="Standaard"/>
    <w:next w:val="Standaard"/>
    <w:qFormat/>
    <w:rsid w:val="007D219B"/>
    <w:pPr>
      <w:numPr>
        <w:ilvl w:val="1"/>
        <w:numId w:val="1"/>
      </w:numPr>
      <w:spacing w:before="240" w:after="240"/>
      <w:outlineLvl w:val="1"/>
    </w:pPr>
    <w:rPr>
      <w:b/>
    </w:rPr>
  </w:style>
  <w:style w:type="paragraph" w:styleId="Kop3">
    <w:name w:val="heading 3"/>
    <w:basedOn w:val="Standaard"/>
    <w:next w:val="Standaard"/>
    <w:qFormat/>
    <w:rsid w:val="007D219B"/>
    <w:pPr>
      <w:numPr>
        <w:ilvl w:val="2"/>
        <w:numId w:val="1"/>
      </w:numPr>
      <w:spacing w:before="240" w:after="240"/>
      <w:outlineLvl w:val="2"/>
    </w:pPr>
    <w:rPr>
      <w:b/>
    </w:rPr>
  </w:style>
  <w:style w:type="paragraph" w:styleId="Kop4">
    <w:name w:val="heading 4"/>
    <w:basedOn w:val="Standaard"/>
    <w:next w:val="Standaard"/>
    <w:qFormat/>
    <w:rsid w:val="007D219B"/>
    <w:pPr>
      <w:keepNext/>
      <w:numPr>
        <w:ilvl w:val="3"/>
        <w:numId w:val="1"/>
      </w:numPr>
      <w:spacing w:before="240" w:after="60"/>
      <w:outlineLvl w:val="3"/>
    </w:pPr>
    <w:rPr>
      <w:b/>
      <w:i/>
      <w:sz w:val="24"/>
    </w:rPr>
  </w:style>
  <w:style w:type="paragraph" w:styleId="Kop5">
    <w:name w:val="heading 5"/>
    <w:basedOn w:val="Standaard"/>
    <w:next w:val="Standaard"/>
    <w:qFormat/>
    <w:rsid w:val="007D219B"/>
    <w:pPr>
      <w:numPr>
        <w:ilvl w:val="4"/>
        <w:numId w:val="1"/>
      </w:numPr>
      <w:spacing w:before="240" w:after="60"/>
      <w:outlineLvl w:val="4"/>
    </w:pPr>
  </w:style>
  <w:style w:type="paragraph" w:styleId="Kop6">
    <w:name w:val="heading 6"/>
    <w:basedOn w:val="Standaard"/>
    <w:next w:val="Standaard"/>
    <w:qFormat/>
    <w:rsid w:val="007D219B"/>
    <w:pPr>
      <w:numPr>
        <w:ilvl w:val="5"/>
        <w:numId w:val="1"/>
      </w:numPr>
      <w:spacing w:before="240" w:after="60"/>
      <w:outlineLvl w:val="5"/>
    </w:pPr>
    <w:rPr>
      <w:i/>
    </w:rPr>
  </w:style>
  <w:style w:type="paragraph" w:styleId="Kop7">
    <w:name w:val="heading 7"/>
    <w:basedOn w:val="Standaard"/>
    <w:next w:val="Standaard"/>
    <w:qFormat/>
    <w:rsid w:val="007D219B"/>
    <w:pPr>
      <w:numPr>
        <w:ilvl w:val="6"/>
        <w:numId w:val="1"/>
      </w:numPr>
      <w:spacing w:before="240" w:after="60"/>
      <w:outlineLvl w:val="6"/>
    </w:pPr>
  </w:style>
  <w:style w:type="paragraph" w:styleId="Kop8">
    <w:name w:val="heading 8"/>
    <w:basedOn w:val="Standaard"/>
    <w:next w:val="Standaard"/>
    <w:qFormat/>
    <w:rsid w:val="007D219B"/>
    <w:pPr>
      <w:numPr>
        <w:ilvl w:val="7"/>
        <w:numId w:val="1"/>
      </w:numPr>
      <w:spacing w:before="240" w:after="60"/>
      <w:outlineLvl w:val="7"/>
    </w:pPr>
    <w:rPr>
      <w:i/>
    </w:rPr>
  </w:style>
  <w:style w:type="paragraph" w:styleId="Kop9">
    <w:name w:val="heading 9"/>
    <w:basedOn w:val="Standaard"/>
    <w:next w:val="Standaard"/>
    <w:qFormat/>
    <w:rsid w:val="007D219B"/>
    <w:pPr>
      <w:numPr>
        <w:ilvl w:val="8"/>
        <w:numId w:val="1"/>
      </w:numPr>
      <w:spacing w:before="240" w:after="60"/>
      <w:outlineLvl w:val="8"/>
    </w:pPr>
    <w:rPr>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3z0">
    <w:name w:val="WW8Num3z0"/>
    <w:rsid w:val="007D219B"/>
    <w:rPr>
      <w:rFonts w:ascii="Wingdings" w:hAnsi="Wingdings"/>
    </w:rPr>
  </w:style>
  <w:style w:type="character" w:customStyle="1" w:styleId="WW8Num3z1">
    <w:name w:val="WW8Num3z1"/>
    <w:rsid w:val="007D219B"/>
    <w:rPr>
      <w:rFonts w:ascii="Courier New" w:hAnsi="Courier New"/>
    </w:rPr>
  </w:style>
  <w:style w:type="character" w:customStyle="1" w:styleId="WW8Num3z2">
    <w:name w:val="WW8Num3z2"/>
    <w:rsid w:val="007D219B"/>
    <w:rPr>
      <w:rFonts w:ascii="Symbol" w:hAnsi="Symbol"/>
    </w:rPr>
  </w:style>
  <w:style w:type="character" w:customStyle="1" w:styleId="WW8Num4z0">
    <w:name w:val="WW8Num4z0"/>
    <w:rsid w:val="007D219B"/>
    <w:rPr>
      <w:rFonts w:ascii="Arial" w:eastAsia="Times New Roman" w:hAnsi="Arial" w:cs="Arial"/>
    </w:rPr>
  </w:style>
  <w:style w:type="character" w:customStyle="1" w:styleId="WW8Num4z1">
    <w:name w:val="WW8Num4z1"/>
    <w:rsid w:val="007D219B"/>
    <w:rPr>
      <w:rFonts w:ascii="Courier New" w:hAnsi="Courier New" w:cs="Courier New"/>
    </w:rPr>
  </w:style>
  <w:style w:type="character" w:customStyle="1" w:styleId="WW8Num4z2">
    <w:name w:val="WW8Num4z2"/>
    <w:rsid w:val="007D219B"/>
    <w:rPr>
      <w:rFonts w:ascii="Wingdings" w:hAnsi="Wingdings"/>
    </w:rPr>
  </w:style>
  <w:style w:type="character" w:customStyle="1" w:styleId="WW8Num4z3">
    <w:name w:val="WW8Num4z3"/>
    <w:rsid w:val="007D219B"/>
    <w:rPr>
      <w:rFonts w:ascii="Symbol" w:hAnsi="Symbol"/>
    </w:rPr>
  </w:style>
  <w:style w:type="character" w:customStyle="1" w:styleId="WW8NumSt1z0">
    <w:name w:val="WW8NumSt1z0"/>
    <w:rsid w:val="007D219B"/>
    <w:rPr>
      <w:rFonts w:ascii="Symbol" w:hAnsi="Symbol"/>
    </w:rPr>
  </w:style>
  <w:style w:type="character" w:customStyle="1" w:styleId="WW8NumSt1z1">
    <w:name w:val="WW8NumSt1z1"/>
    <w:rsid w:val="007D219B"/>
    <w:rPr>
      <w:rFonts w:ascii="Courier New" w:hAnsi="Courier New" w:cs="Courier New"/>
    </w:rPr>
  </w:style>
  <w:style w:type="character" w:customStyle="1" w:styleId="WW8NumSt1z2">
    <w:name w:val="WW8NumSt1z2"/>
    <w:rsid w:val="007D219B"/>
    <w:rPr>
      <w:rFonts w:ascii="Wingdings" w:hAnsi="Wingdings"/>
    </w:rPr>
  </w:style>
  <w:style w:type="character" w:styleId="Paginanummer">
    <w:name w:val="page number"/>
    <w:basedOn w:val="Standaardalinea-lettertype"/>
    <w:rsid w:val="007D219B"/>
  </w:style>
  <w:style w:type="character" w:customStyle="1" w:styleId="Voetnoottekens">
    <w:name w:val="Voetnoottekens"/>
    <w:basedOn w:val="Standaardalinea-lettertype"/>
    <w:rsid w:val="007D219B"/>
    <w:rPr>
      <w:vertAlign w:val="superscript"/>
    </w:rPr>
  </w:style>
  <w:style w:type="character" w:customStyle="1" w:styleId="Opsommingstekens">
    <w:name w:val="Opsommingstekens"/>
    <w:rsid w:val="007D219B"/>
    <w:rPr>
      <w:rFonts w:ascii="OpenSymbol" w:eastAsia="OpenSymbol" w:hAnsi="OpenSymbol" w:cs="OpenSymbol"/>
    </w:rPr>
  </w:style>
  <w:style w:type="character" w:customStyle="1" w:styleId="Nummeringssymbolen">
    <w:name w:val="Nummeringssymbolen"/>
    <w:rsid w:val="007D219B"/>
  </w:style>
  <w:style w:type="paragraph" w:customStyle="1" w:styleId="Kop">
    <w:name w:val="Kop"/>
    <w:basedOn w:val="Standaard"/>
    <w:next w:val="Plattetekst"/>
    <w:rsid w:val="007D219B"/>
    <w:pPr>
      <w:spacing w:line="240" w:lineRule="atLeast"/>
    </w:pPr>
    <w:rPr>
      <w:b/>
      <w:sz w:val="24"/>
    </w:rPr>
  </w:style>
  <w:style w:type="paragraph" w:styleId="Plattetekst">
    <w:name w:val="Body Text"/>
    <w:basedOn w:val="Standaard"/>
    <w:rsid w:val="007D219B"/>
    <w:pPr>
      <w:spacing w:after="220" w:line="180" w:lineRule="atLeast"/>
    </w:pPr>
    <w:rPr>
      <w:rFonts w:ascii="CG Times" w:hAnsi="CG Times"/>
      <w:spacing w:val="-5"/>
    </w:rPr>
  </w:style>
  <w:style w:type="paragraph" w:styleId="Lijst">
    <w:name w:val="List"/>
    <w:basedOn w:val="Plattetekst"/>
    <w:rsid w:val="007D219B"/>
    <w:rPr>
      <w:rFonts w:ascii="Franklin Gothic Book" w:hAnsi="Franklin Gothic Book" w:cs="Mangal"/>
    </w:rPr>
  </w:style>
  <w:style w:type="paragraph" w:customStyle="1" w:styleId="Bijschrift1">
    <w:name w:val="Bijschrift1"/>
    <w:basedOn w:val="Standaard"/>
    <w:rsid w:val="007D219B"/>
    <w:pPr>
      <w:suppressLineNumbers/>
      <w:spacing w:before="120" w:after="120"/>
    </w:pPr>
    <w:rPr>
      <w:rFonts w:ascii="Franklin Gothic Book" w:hAnsi="Franklin Gothic Book" w:cs="Mangal"/>
      <w:i/>
      <w:iCs/>
      <w:sz w:val="24"/>
      <w:szCs w:val="24"/>
    </w:rPr>
  </w:style>
  <w:style w:type="paragraph" w:customStyle="1" w:styleId="Index">
    <w:name w:val="Index"/>
    <w:basedOn w:val="Standaard"/>
    <w:rsid w:val="007D219B"/>
    <w:pPr>
      <w:suppressLineNumbers/>
    </w:pPr>
    <w:rPr>
      <w:rFonts w:ascii="Franklin Gothic Book" w:hAnsi="Franklin Gothic Book" w:cs="Mangal"/>
    </w:rPr>
  </w:style>
  <w:style w:type="paragraph" w:styleId="Standaardinspringing">
    <w:name w:val="Normal Indent"/>
    <w:basedOn w:val="Standaard"/>
    <w:next w:val="Standaard"/>
    <w:rsid w:val="007D219B"/>
    <w:pPr>
      <w:ind w:left="567"/>
    </w:pPr>
  </w:style>
  <w:style w:type="paragraph" w:styleId="Koptekst">
    <w:name w:val="header"/>
    <w:basedOn w:val="Standaard"/>
    <w:rsid w:val="007D219B"/>
    <w:pPr>
      <w:tabs>
        <w:tab w:val="right" w:pos="7371"/>
      </w:tabs>
      <w:spacing w:line="240" w:lineRule="atLeast"/>
    </w:pPr>
  </w:style>
  <w:style w:type="paragraph" w:styleId="Voettekst">
    <w:name w:val="footer"/>
    <w:basedOn w:val="Standaard"/>
    <w:rsid w:val="007D219B"/>
    <w:pPr>
      <w:tabs>
        <w:tab w:val="right" w:pos="7938"/>
      </w:tabs>
      <w:spacing w:before="720"/>
    </w:pPr>
    <w:rPr>
      <w:sz w:val="18"/>
    </w:rPr>
  </w:style>
  <w:style w:type="paragraph" w:styleId="Lijstopsomteken">
    <w:name w:val="List Bullet"/>
    <w:basedOn w:val="Standaard"/>
    <w:rsid w:val="007D219B"/>
  </w:style>
  <w:style w:type="paragraph" w:customStyle="1" w:styleId="Body">
    <w:name w:val="Body"/>
    <w:basedOn w:val="Standaard"/>
    <w:rsid w:val="007D219B"/>
    <w:pPr>
      <w:spacing w:after="120"/>
    </w:pPr>
  </w:style>
  <w:style w:type="paragraph" w:styleId="Inhopg2">
    <w:name w:val="toc 2"/>
    <w:basedOn w:val="Standaard"/>
    <w:next w:val="Standaard"/>
    <w:rsid w:val="007D219B"/>
    <w:pPr>
      <w:tabs>
        <w:tab w:val="right" w:leader="dot" w:pos="7558"/>
      </w:tabs>
      <w:ind w:left="284"/>
    </w:pPr>
  </w:style>
  <w:style w:type="paragraph" w:styleId="Inhopg3">
    <w:name w:val="toc 3"/>
    <w:basedOn w:val="Standaard"/>
    <w:next w:val="Standaard"/>
    <w:rsid w:val="007D219B"/>
    <w:pPr>
      <w:tabs>
        <w:tab w:val="right" w:leader="dot" w:pos="7558"/>
      </w:tabs>
      <w:ind w:left="567"/>
    </w:pPr>
    <w:rPr>
      <w:i/>
    </w:rPr>
  </w:style>
  <w:style w:type="paragraph" w:customStyle="1" w:styleId="Bullet">
    <w:name w:val="Bullet"/>
    <w:basedOn w:val="Standaard"/>
    <w:rsid w:val="007D219B"/>
    <w:pPr>
      <w:numPr>
        <w:numId w:val="3"/>
      </w:numPr>
      <w:spacing w:line="240" w:lineRule="atLeast"/>
    </w:pPr>
  </w:style>
  <w:style w:type="paragraph" w:styleId="Inhopg1">
    <w:name w:val="toc 1"/>
    <w:basedOn w:val="Standaard"/>
    <w:next w:val="Standaard"/>
    <w:rsid w:val="007D219B"/>
    <w:pPr>
      <w:tabs>
        <w:tab w:val="right" w:leader="dot" w:pos="7558"/>
      </w:tabs>
      <w:spacing w:before="120"/>
    </w:pPr>
  </w:style>
  <w:style w:type="paragraph" w:styleId="Inhopg4">
    <w:name w:val="toc 4"/>
    <w:basedOn w:val="Standaard"/>
    <w:next w:val="Standaard"/>
    <w:rsid w:val="007D219B"/>
    <w:pPr>
      <w:tabs>
        <w:tab w:val="right" w:leader="dot" w:pos="7558"/>
      </w:tabs>
      <w:ind w:left="660"/>
    </w:pPr>
  </w:style>
  <w:style w:type="paragraph" w:styleId="Inhopg5">
    <w:name w:val="toc 5"/>
    <w:basedOn w:val="Standaard"/>
    <w:next w:val="Standaard"/>
    <w:rsid w:val="007D219B"/>
    <w:pPr>
      <w:tabs>
        <w:tab w:val="right" w:leader="dot" w:pos="7558"/>
      </w:tabs>
      <w:ind w:left="880"/>
    </w:pPr>
  </w:style>
  <w:style w:type="paragraph" w:styleId="Inhopg6">
    <w:name w:val="toc 6"/>
    <w:basedOn w:val="Standaard"/>
    <w:next w:val="Standaard"/>
    <w:rsid w:val="007D219B"/>
    <w:pPr>
      <w:tabs>
        <w:tab w:val="right" w:leader="dot" w:pos="7558"/>
      </w:tabs>
      <w:ind w:left="1100"/>
    </w:pPr>
  </w:style>
  <w:style w:type="paragraph" w:styleId="Inhopg7">
    <w:name w:val="toc 7"/>
    <w:basedOn w:val="Standaard"/>
    <w:next w:val="Standaard"/>
    <w:rsid w:val="007D219B"/>
    <w:pPr>
      <w:tabs>
        <w:tab w:val="right" w:leader="dot" w:pos="7558"/>
      </w:tabs>
      <w:ind w:left="1320"/>
    </w:pPr>
  </w:style>
  <w:style w:type="paragraph" w:styleId="Inhopg8">
    <w:name w:val="toc 8"/>
    <w:basedOn w:val="Standaard"/>
    <w:next w:val="Standaard"/>
    <w:rsid w:val="007D219B"/>
    <w:pPr>
      <w:tabs>
        <w:tab w:val="right" w:leader="dot" w:pos="7558"/>
      </w:tabs>
      <w:ind w:left="1540"/>
    </w:pPr>
  </w:style>
  <w:style w:type="paragraph" w:styleId="Inhopg9">
    <w:name w:val="toc 9"/>
    <w:basedOn w:val="Standaard"/>
    <w:next w:val="Standaard"/>
    <w:rsid w:val="007D219B"/>
    <w:pPr>
      <w:tabs>
        <w:tab w:val="right" w:leader="dot" w:pos="7558"/>
      </w:tabs>
      <w:ind w:left="1760"/>
    </w:pPr>
  </w:style>
  <w:style w:type="paragraph" w:customStyle="1" w:styleId="Bijlage">
    <w:name w:val="Bijlage"/>
    <w:basedOn w:val="Kop"/>
    <w:next w:val="Standaard"/>
    <w:rsid w:val="007D219B"/>
    <w:pPr>
      <w:pageBreakBefore/>
      <w:spacing w:after="240"/>
    </w:pPr>
  </w:style>
  <w:style w:type="paragraph" w:styleId="Voetnoottekst">
    <w:name w:val="footnote text"/>
    <w:basedOn w:val="Standaard"/>
    <w:rsid w:val="007D219B"/>
    <w:pPr>
      <w:spacing w:line="240" w:lineRule="atLeast"/>
    </w:pPr>
  </w:style>
  <w:style w:type="paragraph" w:styleId="Ballontekst">
    <w:name w:val="Balloon Text"/>
    <w:basedOn w:val="Standaard"/>
    <w:rsid w:val="007D219B"/>
    <w:rPr>
      <w:rFonts w:ascii="Tahoma" w:hAnsi="Tahoma" w:cs="Tahoma"/>
      <w:sz w:val="16"/>
      <w:szCs w:val="16"/>
    </w:rPr>
  </w:style>
  <w:style w:type="paragraph" w:customStyle="1" w:styleId="Kopjevet">
    <w:name w:val="Kopje (vet)"/>
    <w:basedOn w:val="Standaard"/>
    <w:next w:val="Standaard"/>
    <w:rsid w:val="007D219B"/>
    <w:pPr>
      <w:spacing w:before="300" w:after="120" w:line="280" w:lineRule="atLeast"/>
    </w:pPr>
    <w:rPr>
      <w:rFonts w:ascii="Garamond" w:hAnsi="Garamond"/>
      <w:b/>
      <w:sz w:val="22"/>
      <w:szCs w:val="24"/>
    </w:rPr>
  </w:style>
  <w:style w:type="paragraph" w:customStyle="1" w:styleId="Opsomming">
    <w:name w:val="Opsomming"/>
    <w:basedOn w:val="Standaard"/>
    <w:rsid w:val="007D219B"/>
    <w:pPr>
      <w:keepNext/>
      <w:numPr>
        <w:numId w:val="2"/>
      </w:numPr>
      <w:spacing w:line="280" w:lineRule="atLeast"/>
    </w:pPr>
    <w:rPr>
      <w:sz w:val="18"/>
    </w:rPr>
  </w:style>
  <w:style w:type="paragraph" w:customStyle="1" w:styleId="Inhoudtabel">
    <w:name w:val="Inhoud tabel"/>
    <w:basedOn w:val="Standaard"/>
    <w:rsid w:val="007D219B"/>
    <w:pPr>
      <w:suppressLineNumbers/>
    </w:pPr>
  </w:style>
  <w:style w:type="paragraph" w:customStyle="1" w:styleId="Tabel">
    <w:name w:val="Tabel"/>
    <w:basedOn w:val="Bijschrift1"/>
    <w:rsid w:val="007D219B"/>
  </w:style>
  <w:style w:type="paragraph" w:customStyle="1" w:styleId="Tabelkop">
    <w:name w:val="Tabelkop"/>
    <w:basedOn w:val="Inhoudtabel"/>
    <w:rsid w:val="007D219B"/>
    <w:pPr>
      <w:jc w:val="center"/>
    </w:pPr>
    <w:rPr>
      <w:b/>
      <w:bCs/>
    </w:rPr>
  </w:style>
  <w:style w:type="paragraph" w:styleId="Lijstalinea">
    <w:name w:val="List Paragraph"/>
    <w:basedOn w:val="Standaard"/>
    <w:uiPriority w:val="34"/>
    <w:qFormat/>
    <w:rsid w:val="0038206C"/>
    <w:pPr>
      <w:suppressAutoHyphens w:val="0"/>
      <w:spacing w:after="200" w:line="276" w:lineRule="auto"/>
      <w:ind w:left="720"/>
      <w:contextualSpacing/>
    </w:pPr>
    <w:rPr>
      <w:rFonts w:asciiTheme="minorHAnsi" w:eastAsiaTheme="minorEastAsia" w:hAnsiTheme="minorHAnsi" w:cstheme="minorBidi"/>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B3CB32D009E4883901D7C643EFE24" ma:contentTypeVersion="" ma:contentTypeDescription="Een nieuw document maken." ma:contentTypeScope="" ma:versionID="a1965090bf08bdc7ec37d7055d2a8b9e">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ek xmlns="9ab5e87a-ed8e-45a5-9793-059f67398425">Geen week</Week>
    <Categorie xmlns="9ab5e87a-ed8e-45a5-9793-059f67398425">Extra</Categorie>
    <Volgorde_x0020_Documenten xmlns="9ab5e87a-ed8e-45a5-9793-059f67398425">9999</Volgorde_x0020_Documenten>
  </documentManagement>
</p:properties>
</file>

<file path=customXml/itemProps1.xml><?xml version="1.0" encoding="utf-8"?>
<ds:datastoreItem xmlns:ds="http://schemas.openxmlformats.org/officeDocument/2006/customXml" ds:itemID="{299B56A9-A889-443F-B0F5-7F097E39C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87BAE3-D024-4663-BE59-B3E21F6BD31A}">
  <ds:schemaRefs>
    <ds:schemaRef ds:uri="http://schemas.microsoft.com/sharepoint/v3/contenttype/forms"/>
  </ds:schemaRefs>
</ds:datastoreItem>
</file>

<file path=customXml/itemProps3.xml><?xml version="1.0" encoding="utf-8"?>
<ds:datastoreItem xmlns:ds="http://schemas.openxmlformats.org/officeDocument/2006/customXml" ds:itemID="{70A16218-3A31-4B2C-A5D7-BB189ADD6C76}">
  <ds:schemaRefs>
    <ds:schemaRef ds:uri="http://schemas.microsoft.com/office/2006/metadata/properties"/>
    <ds:schemaRef ds:uri="http://schemas.microsoft.com/office/infopath/2007/PartnerControls"/>
    <ds:schemaRef ds:uri="9ab5e87a-ed8e-45a5-9793-059f6739842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2276</Words>
  <Characters>12519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Project Initiation Document</vt:lpstr>
    </vt:vector>
  </TitlesOfParts>
  <Company>Hogeschool Utrecht</Company>
  <LinksUpToDate>false</LinksUpToDate>
  <CharactersWithSpaces>14766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
  <dc:creator>M.vdvelpen</dc:creator>
  <cp:keywords/>
  <cp:lastModifiedBy>Maarten de Klerk</cp:lastModifiedBy>
  <cp:revision>2</cp:revision>
  <cp:lastPrinted>2012-11-20T13:14:00Z</cp:lastPrinted>
  <dcterms:created xsi:type="dcterms:W3CDTF">2016-01-11T11:37:00Z</dcterms:created>
  <dcterms:modified xsi:type="dcterms:W3CDTF">2016-01-11T11:37:00Z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rd van document">
    <vt:lpwstr>PID</vt:lpwstr>
  </property>
  <property fmtid="{D5CDD505-2E9C-101B-9397-08002B2CF9AE}" pid="3" name="Config id">
    <vt:lpwstr>M02</vt:lpwstr>
  </property>
  <property fmtid="{D5CDD505-2E9C-101B-9397-08002B2CF9AE}" pid="4" name="Versie">
    <vt:lpwstr>1.0</vt:lpwstr>
  </property>
  <property fmtid="{D5CDD505-2E9C-101B-9397-08002B2CF9AE}" pid="5" name="categorie">
    <vt:lpwstr>cursushandleiding</vt:lpwstr>
  </property>
  <property fmtid="{D5CDD505-2E9C-101B-9397-08002B2CF9AE}" pid="6" name="status">
    <vt:lpwstr>definitief</vt:lpwstr>
  </property>
  <property fmtid="{D5CDD505-2E9C-101B-9397-08002B2CF9AE}" pid="7" name="ContentTypeId">
    <vt:lpwstr>0x010100A25B3CB32D009E4883901D7C643EFE24</vt:lpwstr>
  </property>
</Properties>
</file>